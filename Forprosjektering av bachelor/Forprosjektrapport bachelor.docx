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CD97F"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6B508579"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E90927C" w14:textId="165A62AF" w:rsidR="00457C7A" w:rsidRPr="003921B3" w:rsidRDefault="00457C7A">
            <w:pPr>
              <w:pStyle w:val="Tabellovsk"/>
              <w:snapToGrid w:val="0"/>
              <w:rPr>
                <w:rFonts w:cs="Arial"/>
              </w:rPr>
            </w:pPr>
            <w:r w:rsidRPr="003921B3">
              <w:rPr>
                <w:rFonts w:cs="Arial"/>
              </w:rPr>
              <w:t>Tittel:</w:t>
            </w:r>
            <w:r w:rsidR="00B133BC">
              <w:rPr>
                <w:rFonts w:cs="Arial"/>
              </w:rPr>
              <w:t xml:space="preserve"> </w:t>
            </w:r>
          </w:p>
        </w:tc>
      </w:tr>
      <w:tr w:rsidR="00457C7A" w:rsidRPr="003921B3" w14:paraId="3E6451D7" w14:textId="77777777">
        <w:trPr>
          <w:trHeight w:val="900"/>
        </w:trPr>
        <w:tc>
          <w:tcPr>
            <w:tcW w:w="9786" w:type="dxa"/>
            <w:tcBorders>
              <w:left w:val="single" w:sz="4" w:space="0" w:color="000000"/>
              <w:bottom w:val="single" w:sz="4" w:space="0" w:color="000000"/>
              <w:right w:val="single" w:sz="4" w:space="0" w:color="000000"/>
            </w:tcBorders>
            <w:shd w:val="clear" w:color="auto" w:fill="auto"/>
          </w:tcPr>
          <w:p w14:paraId="0B1D586A" w14:textId="77777777" w:rsidR="00457C7A" w:rsidRPr="003921B3" w:rsidRDefault="00457C7A">
            <w:pPr>
              <w:snapToGrid w:val="0"/>
              <w:rPr>
                <w:rFonts w:cs="Arial"/>
              </w:rPr>
            </w:pPr>
          </w:p>
          <w:p w14:paraId="7FD58BE2" w14:textId="0464377A" w:rsidR="00457C7A" w:rsidRPr="003921B3" w:rsidRDefault="00324B04">
            <w:pPr>
              <w:pStyle w:val="InformasjonUth"/>
              <w:rPr>
                <w:rFonts w:cs="Arial"/>
              </w:rPr>
            </w:pPr>
            <w:r>
              <w:rPr>
                <w:rFonts w:cs="Arial"/>
              </w:rPr>
              <w:t>Web-basert notearkiv for korps og band</w:t>
            </w:r>
          </w:p>
        </w:tc>
      </w:tr>
    </w:tbl>
    <w:p w14:paraId="29A47EF2" w14:textId="77777777" w:rsidR="00457C7A" w:rsidRPr="003921B3" w:rsidRDefault="00457C7A">
      <w:pPr>
        <w:rPr>
          <w:rFonts w:cs="Arial"/>
        </w:rPr>
      </w:pPr>
    </w:p>
    <w:tbl>
      <w:tblPr>
        <w:tblW w:w="0" w:type="auto"/>
        <w:tblInd w:w="-7" w:type="dxa"/>
        <w:tblLayout w:type="fixed"/>
        <w:tblCellMar>
          <w:left w:w="71" w:type="dxa"/>
          <w:right w:w="71" w:type="dxa"/>
        </w:tblCellMar>
        <w:tblLook w:val="0000" w:firstRow="0" w:lastRow="0" w:firstColumn="0" w:lastColumn="0" w:noHBand="0" w:noVBand="0"/>
      </w:tblPr>
      <w:tblGrid>
        <w:gridCol w:w="1653"/>
        <w:gridCol w:w="1818"/>
        <w:gridCol w:w="1845"/>
        <w:gridCol w:w="2126"/>
        <w:gridCol w:w="2353"/>
      </w:tblGrid>
      <w:tr w:rsidR="00457C7A" w:rsidRPr="003921B3" w14:paraId="6A42E2E1" w14:textId="77777777">
        <w:trPr>
          <w:trHeight w:val="320"/>
          <w:tblHeader/>
        </w:trPr>
        <w:tc>
          <w:tcPr>
            <w:tcW w:w="9795" w:type="dxa"/>
            <w:gridSpan w:val="5"/>
            <w:tcBorders>
              <w:top w:val="single" w:sz="4" w:space="0" w:color="000000"/>
              <w:left w:val="single" w:sz="4" w:space="0" w:color="000000"/>
              <w:right w:val="single" w:sz="4" w:space="0" w:color="000000"/>
            </w:tcBorders>
            <w:shd w:val="clear" w:color="auto" w:fill="auto"/>
          </w:tcPr>
          <w:p w14:paraId="26A6DB96" w14:textId="2469A6A8" w:rsidR="00457C7A" w:rsidRPr="003921B3" w:rsidRDefault="00457C7A" w:rsidP="00B7208F">
            <w:pPr>
              <w:pStyle w:val="Tabellovsk"/>
              <w:snapToGrid w:val="0"/>
              <w:rPr>
                <w:rFonts w:cs="Arial"/>
              </w:rPr>
            </w:pPr>
            <w:r w:rsidRPr="003921B3">
              <w:rPr>
                <w:rFonts w:cs="Arial"/>
              </w:rPr>
              <w:t>Kandida</w:t>
            </w:r>
            <w:r w:rsidR="00B7208F">
              <w:rPr>
                <w:rFonts w:cs="Arial"/>
              </w:rPr>
              <w:t>t(er) (navn)</w:t>
            </w:r>
            <w:r w:rsidRPr="003921B3">
              <w:rPr>
                <w:rFonts w:cs="Arial"/>
              </w:rPr>
              <w:t>:</w:t>
            </w:r>
            <w:r w:rsidR="00324B04">
              <w:rPr>
                <w:rFonts w:cs="Arial"/>
              </w:rPr>
              <w:t xml:space="preserve"> </w:t>
            </w:r>
          </w:p>
        </w:tc>
      </w:tr>
      <w:tr w:rsidR="00457C7A" w:rsidRPr="003921B3" w14:paraId="55F35044" w14:textId="77777777">
        <w:trPr>
          <w:trHeight w:val="900"/>
          <w:tblHeader/>
        </w:trPr>
        <w:tc>
          <w:tcPr>
            <w:tcW w:w="9795" w:type="dxa"/>
            <w:gridSpan w:val="5"/>
            <w:tcBorders>
              <w:left w:val="single" w:sz="4" w:space="0" w:color="000000"/>
              <w:bottom w:val="single" w:sz="4" w:space="0" w:color="000000"/>
              <w:right w:val="single" w:sz="4" w:space="0" w:color="000000"/>
            </w:tcBorders>
            <w:shd w:val="clear" w:color="auto" w:fill="auto"/>
            <w:vAlign w:val="center"/>
          </w:tcPr>
          <w:p w14:paraId="4AD1812E" w14:textId="5797D2B6" w:rsidR="00DC2BCE" w:rsidRDefault="00DC2BCE">
            <w:pPr>
              <w:pStyle w:val="InformasjonUth"/>
              <w:snapToGrid w:val="0"/>
              <w:rPr>
                <w:rFonts w:cs="Arial"/>
              </w:rPr>
            </w:pPr>
            <w:r>
              <w:rPr>
                <w:rFonts w:cs="Arial"/>
              </w:rPr>
              <w:t xml:space="preserve">Gaute Hjellbakk Pettersen, studentnr. </w:t>
            </w:r>
            <w:r w:rsidR="00F50DA6">
              <w:rPr>
                <w:rFonts w:cs="Arial"/>
              </w:rPr>
              <w:t>266738</w:t>
            </w:r>
          </w:p>
          <w:p w14:paraId="0C95DB5C" w14:textId="6D5021EE" w:rsidR="00DC2BCE" w:rsidRDefault="00324B04">
            <w:pPr>
              <w:pStyle w:val="InformasjonUth"/>
              <w:snapToGrid w:val="0"/>
              <w:rPr>
                <w:rFonts w:cs="Arial"/>
              </w:rPr>
            </w:pPr>
            <w:r>
              <w:rPr>
                <w:rFonts w:cs="Arial"/>
              </w:rPr>
              <w:t xml:space="preserve">Sindre Sjøholt, </w:t>
            </w:r>
            <w:r w:rsidR="00DC2BCE">
              <w:rPr>
                <w:rFonts w:cs="Arial"/>
              </w:rPr>
              <w:t>studentnr. 130401</w:t>
            </w:r>
          </w:p>
          <w:p w14:paraId="68B4AE61" w14:textId="77777777" w:rsidR="00457C7A" w:rsidRDefault="00324B04">
            <w:pPr>
              <w:pStyle w:val="InformasjonUth"/>
              <w:snapToGrid w:val="0"/>
              <w:rPr>
                <w:rFonts w:cs="Arial"/>
              </w:rPr>
            </w:pPr>
            <w:r>
              <w:rPr>
                <w:rFonts w:cs="Arial"/>
              </w:rPr>
              <w:t>Thomas Robert Tennøy</w:t>
            </w:r>
            <w:r w:rsidR="00DC2BCE">
              <w:rPr>
                <w:rFonts w:cs="Arial"/>
              </w:rPr>
              <w:t>, studentnr. 130341</w:t>
            </w:r>
          </w:p>
          <w:p w14:paraId="2306C654" w14:textId="4E7B3BDF" w:rsidR="00DC2BCE" w:rsidRPr="003921B3" w:rsidRDefault="00DC2BCE">
            <w:pPr>
              <w:pStyle w:val="InformasjonUth"/>
              <w:snapToGrid w:val="0"/>
              <w:rPr>
                <w:rFonts w:cs="Arial"/>
              </w:rPr>
            </w:pPr>
          </w:p>
        </w:tc>
      </w:tr>
      <w:tr w:rsidR="00457C7A" w:rsidRPr="003921B3" w14:paraId="28FC6ABB" w14:textId="77777777">
        <w:trPr>
          <w:trHeight w:val="320"/>
        </w:trPr>
        <w:tc>
          <w:tcPr>
            <w:tcW w:w="1653" w:type="dxa"/>
            <w:tcBorders>
              <w:left w:val="single" w:sz="4" w:space="0" w:color="000000"/>
            </w:tcBorders>
            <w:shd w:val="clear" w:color="auto" w:fill="auto"/>
          </w:tcPr>
          <w:p w14:paraId="725B330A" w14:textId="77777777" w:rsidR="00457C7A" w:rsidRPr="003921B3" w:rsidRDefault="00457C7A">
            <w:pPr>
              <w:pStyle w:val="Tabellovsk"/>
              <w:snapToGrid w:val="0"/>
              <w:rPr>
                <w:rFonts w:cs="Arial"/>
              </w:rPr>
            </w:pPr>
            <w:r w:rsidRPr="003921B3">
              <w:rPr>
                <w:rFonts w:cs="Arial"/>
              </w:rPr>
              <w:t>Dato:</w:t>
            </w:r>
          </w:p>
        </w:tc>
        <w:tc>
          <w:tcPr>
            <w:tcW w:w="1818" w:type="dxa"/>
            <w:tcBorders>
              <w:left w:val="single" w:sz="4" w:space="0" w:color="000000"/>
            </w:tcBorders>
            <w:shd w:val="clear" w:color="auto" w:fill="auto"/>
          </w:tcPr>
          <w:p w14:paraId="2FC20DE1" w14:textId="77777777" w:rsidR="00457C7A" w:rsidRPr="003921B3" w:rsidRDefault="00457C7A">
            <w:pPr>
              <w:pStyle w:val="Tabellovsk"/>
              <w:snapToGrid w:val="0"/>
              <w:rPr>
                <w:rFonts w:cs="Arial"/>
              </w:rPr>
            </w:pPr>
            <w:r w:rsidRPr="003921B3">
              <w:rPr>
                <w:rFonts w:cs="Arial"/>
              </w:rPr>
              <w:t>emnekode:</w:t>
            </w:r>
          </w:p>
        </w:tc>
        <w:tc>
          <w:tcPr>
            <w:tcW w:w="3971" w:type="dxa"/>
            <w:gridSpan w:val="2"/>
            <w:tcBorders>
              <w:left w:val="single" w:sz="4" w:space="0" w:color="000000"/>
            </w:tcBorders>
            <w:shd w:val="clear" w:color="auto" w:fill="auto"/>
          </w:tcPr>
          <w:p w14:paraId="429B4555" w14:textId="77777777" w:rsidR="00457C7A" w:rsidRPr="003921B3" w:rsidRDefault="00457C7A">
            <w:pPr>
              <w:pStyle w:val="Tabellovsk"/>
              <w:snapToGrid w:val="0"/>
              <w:rPr>
                <w:rFonts w:cs="Arial"/>
              </w:rPr>
            </w:pPr>
            <w:r w:rsidRPr="003921B3">
              <w:rPr>
                <w:rFonts w:cs="Arial"/>
              </w:rPr>
              <w:t>emne:</w:t>
            </w:r>
          </w:p>
        </w:tc>
        <w:tc>
          <w:tcPr>
            <w:tcW w:w="2353" w:type="dxa"/>
            <w:tcBorders>
              <w:left w:val="single" w:sz="4" w:space="0" w:color="000000"/>
              <w:right w:val="single" w:sz="4" w:space="0" w:color="000000"/>
            </w:tcBorders>
            <w:shd w:val="clear" w:color="auto" w:fill="auto"/>
          </w:tcPr>
          <w:p w14:paraId="59BFAA7D" w14:textId="77777777" w:rsidR="00457C7A" w:rsidRPr="003921B3" w:rsidRDefault="00457C7A">
            <w:pPr>
              <w:pStyle w:val="Tabellovsk"/>
              <w:snapToGrid w:val="0"/>
              <w:rPr>
                <w:rFonts w:cs="Arial"/>
              </w:rPr>
            </w:pPr>
            <w:r w:rsidRPr="003921B3">
              <w:rPr>
                <w:rFonts w:cs="Arial"/>
              </w:rPr>
              <w:t>Dokument tilgang:</w:t>
            </w:r>
          </w:p>
        </w:tc>
      </w:tr>
      <w:tr w:rsidR="00457C7A" w:rsidRPr="003921B3" w14:paraId="22AE18D2" w14:textId="77777777">
        <w:trPr>
          <w:trHeight w:val="567"/>
        </w:trPr>
        <w:tc>
          <w:tcPr>
            <w:tcW w:w="1653" w:type="dxa"/>
            <w:tcBorders>
              <w:left w:val="single" w:sz="4" w:space="0" w:color="000000"/>
              <w:bottom w:val="single" w:sz="4" w:space="0" w:color="000000"/>
            </w:tcBorders>
            <w:shd w:val="clear" w:color="auto" w:fill="auto"/>
            <w:vAlign w:val="center"/>
          </w:tcPr>
          <w:p w14:paraId="7697624B" w14:textId="3AD33571" w:rsidR="00457C7A" w:rsidRPr="003921B3" w:rsidRDefault="003305B0">
            <w:pPr>
              <w:pStyle w:val="Informasjon"/>
              <w:snapToGrid w:val="0"/>
              <w:rPr>
                <w:rFonts w:cs="Arial"/>
                <w:b/>
              </w:rPr>
            </w:pPr>
            <w:r>
              <w:rPr>
                <w:rFonts w:cs="Arial"/>
                <w:b/>
              </w:rPr>
              <w:t>27.01.17</w:t>
            </w:r>
          </w:p>
        </w:tc>
        <w:tc>
          <w:tcPr>
            <w:tcW w:w="1818" w:type="dxa"/>
            <w:tcBorders>
              <w:left w:val="single" w:sz="4" w:space="0" w:color="000000"/>
              <w:bottom w:val="single" w:sz="4" w:space="0" w:color="000000"/>
            </w:tcBorders>
            <w:shd w:val="clear" w:color="auto" w:fill="auto"/>
            <w:vAlign w:val="center"/>
          </w:tcPr>
          <w:p w14:paraId="28A2D9B3" w14:textId="77777777" w:rsidR="00457C7A" w:rsidRPr="003921B3" w:rsidRDefault="00A86BDA">
            <w:pPr>
              <w:pStyle w:val="Informasjon"/>
              <w:snapToGrid w:val="0"/>
              <w:rPr>
                <w:rFonts w:cs="Arial"/>
                <w:b/>
              </w:rPr>
            </w:pPr>
            <w:r w:rsidRPr="003921B3">
              <w:rPr>
                <w:rFonts w:cs="Arial"/>
                <w:b/>
              </w:rPr>
              <w:t>IE</w:t>
            </w:r>
            <w:r w:rsidR="00457C7A" w:rsidRPr="003921B3">
              <w:rPr>
                <w:rFonts w:cs="Arial"/>
                <w:b/>
              </w:rPr>
              <w:t>303612</w:t>
            </w:r>
          </w:p>
        </w:tc>
        <w:tc>
          <w:tcPr>
            <w:tcW w:w="3971" w:type="dxa"/>
            <w:gridSpan w:val="2"/>
            <w:tcBorders>
              <w:left w:val="single" w:sz="4" w:space="0" w:color="000000"/>
              <w:bottom w:val="single" w:sz="4" w:space="0" w:color="000000"/>
            </w:tcBorders>
            <w:shd w:val="clear" w:color="auto" w:fill="auto"/>
            <w:vAlign w:val="center"/>
          </w:tcPr>
          <w:p w14:paraId="0A8664A6" w14:textId="0BECA4D7" w:rsidR="00457C7A" w:rsidRPr="003921B3" w:rsidRDefault="00457C7A">
            <w:pPr>
              <w:pStyle w:val="Informasjon"/>
              <w:snapToGrid w:val="0"/>
              <w:rPr>
                <w:rFonts w:cs="Arial"/>
                <w:b/>
              </w:rPr>
            </w:pPr>
            <w:r w:rsidRPr="003921B3">
              <w:rPr>
                <w:rFonts w:cs="Arial"/>
                <w:b/>
              </w:rPr>
              <w:t>Bacheloroppgave</w:t>
            </w:r>
          </w:p>
        </w:tc>
        <w:tc>
          <w:tcPr>
            <w:tcW w:w="2348" w:type="dxa"/>
            <w:tcBorders>
              <w:left w:val="single" w:sz="4" w:space="0" w:color="000000"/>
              <w:bottom w:val="single" w:sz="4" w:space="0" w:color="000000"/>
              <w:right w:val="single" w:sz="4" w:space="0" w:color="000000"/>
            </w:tcBorders>
            <w:shd w:val="clear" w:color="auto" w:fill="auto"/>
            <w:vAlign w:val="center"/>
          </w:tcPr>
          <w:p w14:paraId="60CFE5C1" w14:textId="77777777" w:rsidR="00457C7A" w:rsidRPr="003921B3" w:rsidRDefault="00457C7A">
            <w:pPr>
              <w:pStyle w:val="Informasjon"/>
              <w:numPr>
                <w:ilvl w:val="0"/>
                <w:numId w:val="7"/>
              </w:numPr>
              <w:snapToGrid w:val="0"/>
              <w:rPr>
                <w:rFonts w:cs="Arial"/>
              </w:rPr>
            </w:pPr>
            <w:r w:rsidRPr="003921B3">
              <w:rPr>
                <w:rFonts w:cs="Arial"/>
              </w:rPr>
              <w:t>Åpen</w:t>
            </w:r>
          </w:p>
        </w:tc>
      </w:tr>
      <w:tr w:rsidR="00457C7A" w:rsidRPr="003921B3" w14:paraId="5B335AB0" w14:textId="77777777">
        <w:trPr>
          <w:trHeight w:val="320"/>
        </w:trPr>
        <w:tc>
          <w:tcPr>
            <w:tcW w:w="5316" w:type="dxa"/>
            <w:gridSpan w:val="3"/>
            <w:tcBorders>
              <w:top w:val="single" w:sz="4" w:space="0" w:color="000000"/>
              <w:left w:val="single" w:sz="4" w:space="0" w:color="000000"/>
            </w:tcBorders>
            <w:shd w:val="clear" w:color="auto" w:fill="auto"/>
          </w:tcPr>
          <w:p w14:paraId="0BFB05DC" w14:textId="77777777" w:rsidR="00457C7A" w:rsidRPr="003921B3" w:rsidRDefault="00457C7A">
            <w:pPr>
              <w:pStyle w:val="Tabellovsk"/>
              <w:snapToGrid w:val="0"/>
              <w:rPr>
                <w:rFonts w:cs="Arial"/>
              </w:rPr>
            </w:pPr>
            <w:r w:rsidRPr="003921B3">
              <w:rPr>
                <w:rFonts w:cs="Arial"/>
              </w:rPr>
              <w:t>Studium:</w:t>
            </w:r>
          </w:p>
        </w:tc>
        <w:tc>
          <w:tcPr>
            <w:tcW w:w="2126" w:type="dxa"/>
            <w:tcBorders>
              <w:top w:val="single" w:sz="4" w:space="0" w:color="000000"/>
              <w:left w:val="single" w:sz="4" w:space="0" w:color="000000"/>
            </w:tcBorders>
            <w:shd w:val="clear" w:color="auto" w:fill="auto"/>
          </w:tcPr>
          <w:p w14:paraId="381C8D08" w14:textId="77777777" w:rsidR="00457C7A" w:rsidRPr="003921B3" w:rsidRDefault="00457C7A">
            <w:pPr>
              <w:pStyle w:val="Tabellovsk"/>
              <w:snapToGrid w:val="0"/>
              <w:rPr>
                <w:rFonts w:cs="Arial"/>
              </w:rPr>
            </w:pPr>
            <w:r w:rsidRPr="003921B3">
              <w:rPr>
                <w:rFonts w:cs="Arial"/>
              </w:rPr>
              <w:t>Ant sider/Vedlegg:</w:t>
            </w:r>
          </w:p>
        </w:tc>
        <w:tc>
          <w:tcPr>
            <w:tcW w:w="2353" w:type="dxa"/>
            <w:tcBorders>
              <w:top w:val="single" w:sz="4" w:space="0" w:color="000000"/>
              <w:left w:val="single" w:sz="4" w:space="0" w:color="000000"/>
              <w:right w:val="single" w:sz="4" w:space="0" w:color="000000"/>
            </w:tcBorders>
            <w:shd w:val="clear" w:color="auto" w:fill="auto"/>
          </w:tcPr>
          <w:p w14:paraId="3A5B4A04" w14:textId="77777777" w:rsidR="00457C7A" w:rsidRPr="003921B3" w:rsidRDefault="00457C7A">
            <w:pPr>
              <w:pStyle w:val="Tabellovsk"/>
              <w:snapToGrid w:val="0"/>
              <w:rPr>
                <w:rFonts w:cs="Arial"/>
              </w:rPr>
            </w:pPr>
            <w:r w:rsidRPr="003921B3">
              <w:rPr>
                <w:rFonts w:cs="Arial"/>
              </w:rPr>
              <w:t>Bibl. nr:</w:t>
            </w:r>
          </w:p>
        </w:tc>
      </w:tr>
      <w:tr w:rsidR="00457C7A" w:rsidRPr="003921B3" w14:paraId="70AAB07E" w14:textId="77777777">
        <w:trPr>
          <w:trHeight w:val="567"/>
        </w:trPr>
        <w:tc>
          <w:tcPr>
            <w:tcW w:w="5316" w:type="dxa"/>
            <w:gridSpan w:val="3"/>
            <w:tcBorders>
              <w:left w:val="single" w:sz="4" w:space="0" w:color="000000"/>
              <w:bottom w:val="single" w:sz="4" w:space="0" w:color="000000"/>
            </w:tcBorders>
            <w:shd w:val="clear" w:color="auto" w:fill="auto"/>
            <w:vAlign w:val="center"/>
          </w:tcPr>
          <w:p w14:paraId="5C2AE69B" w14:textId="5BFA261E" w:rsidR="00457C7A" w:rsidRPr="003921B3" w:rsidRDefault="00324B04">
            <w:pPr>
              <w:pStyle w:val="Informasjon"/>
              <w:snapToGrid w:val="0"/>
              <w:rPr>
                <w:rFonts w:cs="Arial"/>
                <w:b/>
                <w:smallCaps/>
              </w:rPr>
            </w:pPr>
            <w:r>
              <w:rPr>
                <w:rFonts w:cs="Arial"/>
                <w:b/>
                <w:smallCaps/>
              </w:rPr>
              <w:t>Bachelor i ingeniørfag - data</w:t>
            </w:r>
          </w:p>
        </w:tc>
        <w:tc>
          <w:tcPr>
            <w:tcW w:w="2126" w:type="dxa"/>
            <w:tcBorders>
              <w:left w:val="single" w:sz="4" w:space="0" w:color="000000"/>
              <w:bottom w:val="single" w:sz="4" w:space="0" w:color="000000"/>
            </w:tcBorders>
            <w:shd w:val="clear" w:color="auto" w:fill="auto"/>
            <w:vAlign w:val="center"/>
          </w:tcPr>
          <w:p w14:paraId="74DDABE3" w14:textId="77777777" w:rsidR="00457C7A" w:rsidRPr="003921B3" w:rsidRDefault="00457C7A">
            <w:pPr>
              <w:pStyle w:val="Informasjon"/>
              <w:snapToGrid w:val="0"/>
              <w:jc w:val="center"/>
              <w:rPr>
                <w:rFonts w:cs="Arial"/>
              </w:rPr>
            </w:pPr>
            <w:r w:rsidRPr="003921B3">
              <w:rPr>
                <w:rFonts w:cs="Arial"/>
              </w:rPr>
              <w:t>/</w:t>
            </w:r>
          </w:p>
        </w:tc>
        <w:tc>
          <w:tcPr>
            <w:tcW w:w="2353" w:type="dxa"/>
            <w:tcBorders>
              <w:left w:val="single" w:sz="4" w:space="0" w:color="000000"/>
              <w:bottom w:val="single" w:sz="4" w:space="0" w:color="000000"/>
              <w:right w:val="single" w:sz="4" w:space="0" w:color="000000"/>
            </w:tcBorders>
            <w:shd w:val="clear" w:color="auto" w:fill="auto"/>
            <w:vAlign w:val="center"/>
          </w:tcPr>
          <w:p w14:paraId="77180CA9" w14:textId="77777777" w:rsidR="00457C7A" w:rsidRPr="003921B3" w:rsidRDefault="00457C7A">
            <w:pPr>
              <w:pStyle w:val="Informasjon"/>
              <w:numPr>
                <w:ilvl w:val="0"/>
                <w:numId w:val="2"/>
              </w:numPr>
              <w:snapToGrid w:val="0"/>
              <w:rPr>
                <w:rFonts w:cs="Arial"/>
              </w:rPr>
            </w:pPr>
            <w:r w:rsidRPr="003921B3">
              <w:rPr>
                <w:rFonts w:cs="Arial"/>
              </w:rPr>
              <w:t>Ikke i bruk -</w:t>
            </w:r>
          </w:p>
        </w:tc>
      </w:tr>
    </w:tbl>
    <w:p w14:paraId="5F41D0C6"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96"/>
      </w:tblGrid>
      <w:tr w:rsidR="00457C7A" w:rsidRPr="003921B3" w14:paraId="5FAA3DC8" w14:textId="77777777">
        <w:trPr>
          <w:trHeight w:val="320"/>
        </w:trPr>
        <w:tc>
          <w:tcPr>
            <w:tcW w:w="9796" w:type="dxa"/>
            <w:tcBorders>
              <w:top w:val="single" w:sz="4" w:space="0" w:color="000000"/>
              <w:left w:val="single" w:sz="4" w:space="0" w:color="000000"/>
              <w:right w:val="single" w:sz="4" w:space="0" w:color="000000"/>
            </w:tcBorders>
            <w:shd w:val="clear" w:color="auto" w:fill="auto"/>
          </w:tcPr>
          <w:p w14:paraId="7AF337A2" w14:textId="77777777" w:rsidR="00457C7A" w:rsidRPr="003921B3" w:rsidRDefault="00457C7A">
            <w:pPr>
              <w:pStyle w:val="Tabellovsk"/>
              <w:snapToGrid w:val="0"/>
              <w:rPr>
                <w:rFonts w:cs="Arial"/>
              </w:rPr>
            </w:pPr>
            <w:r w:rsidRPr="003921B3">
              <w:rPr>
                <w:rFonts w:cs="Arial"/>
              </w:rPr>
              <w:t>Oppdragsgiver(e)/Veileder(e):</w:t>
            </w:r>
          </w:p>
        </w:tc>
      </w:tr>
      <w:tr w:rsidR="00457C7A" w:rsidRPr="003921B3" w14:paraId="72346E18" w14:textId="77777777">
        <w:trPr>
          <w:trHeight w:val="900"/>
        </w:trPr>
        <w:tc>
          <w:tcPr>
            <w:tcW w:w="9796" w:type="dxa"/>
            <w:tcBorders>
              <w:left w:val="single" w:sz="4" w:space="0" w:color="000000"/>
              <w:bottom w:val="single" w:sz="4" w:space="0" w:color="000000"/>
              <w:right w:val="single" w:sz="4" w:space="0" w:color="000000"/>
            </w:tcBorders>
            <w:shd w:val="clear" w:color="auto" w:fill="auto"/>
          </w:tcPr>
          <w:p w14:paraId="21110C48" w14:textId="77777777" w:rsidR="00457C7A" w:rsidRPr="003921B3" w:rsidRDefault="00457C7A">
            <w:pPr>
              <w:snapToGrid w:val="0"/>
              <w:rPr>
                <w:rFonts w:cs="Arial"/>
              </w:rPr>
            </w:pPr>
          </w:p>
          <w:p w14:paraId="2610EBD7" w14:textId="42B0ADFB" w:rsidR="00457C7A" w:rsidRPr="003921B3" w:rsidRDefault="00324B04">
            <w:pPr>
              <w:pStyle w:val="Informasjon"/>
              <w:rPr>
                <w:rFonts w:cs="Arial"/>
              </w:rPr>
            </w:pPr>
            <w:r>
              <w:rPr>
                <w:rFonts w:cs="Arial"/>
              </w:rPr>
              <w:t>Arne Styve</w:t>
            </w:r>
          </w:p>
        </w:tc>
      </w:tr>
    </w:tbl>
    <w:p w14:paraId="60708A80" w14:textId="77777777" w:rsidR="00457C7A" w:rsidRPr="003921B3" w:rsidRDefault="00457C7A">
      <w:pPr>
        <w:rPr>
          <w:rFonts w:cs="Arial"/>
        </w:rPr>
      </w:pPr>
    </w:p>
    <w:tbl>
      <w:tblPr>
        <w:tblW w:w="0" w:type="auto"/>
        <w:tblInd w:w="-7" w:type="dxa"/>
        <w:tblLayout w:type="fixed"/>
        <w:tblCellMar>
          <w:left w:w="70" w:type="dxa"/>
          <w:right w:w="70" w:type="dxa"/>
        </w:tblCellMar>
        <w:tblLook w:val="0000" w:firstRow="0" w:lastRow="0" w:firstColumn="0" w:lastColumn="0" w:noHBand="0" w:noVBand="0"/>
      </w:tblPr>
      <w:tblGrid>
        <w:gridCol w:w="9786"/>
      </w:tblGrid>
      <w:tr w:rsidR="00457C7A" w:rsidRPr="003921B3" w14:paraId="7B92989E" w14:textId="77777777">
        <w:trPr>
          <w:trHeight w:val="320"/>
        </w:trPr>
        <w:tc>
          <w:tcPr>
            <w:tcW w:w="9786" w:type="dxa"/>
            <w:tcBorders>
              <w:top w:val="single" w:sz="4" w:space="0" w:color="000000"/>
              <w:left w:val="single" w:sz="4" w:space="0" w:color="000000"/>
              <w:right w:val="single" w:sz="4" w:space="0" w:color="000000"/>
            </w:tcBorders>
            <w:shd w:val="clear" w:color="auto" w:fill="auto"/>
          </w:tcPr>
          <w:p w14:paraId="587E2D09" w14:textId="77777777" w:rsidR="00457C7A" w:rsidRPr="003921B3" w:rsidRDefault="00457C7A">
            <w:pPr>
              <w:pStyle w:val="Tabellovsk"/>
              <w:snapToGrid w:val="0"/>
              <w:rPr>
                <w:rFonts w:cs="Arial"/>
              </w:rPr>
            </w:pPr>
            <w:r w:rsidRPr="003921B3">
              <w:rPr>
                <w:rFonts w:cs="Arial"/>
              </w:rPr>
              <w:t>Oppgave/Sammendrag:</w:t>
            </w:r>
          </w:p>
        </w:tc>
      </w:tr>
      <w:tr w:rsidR="00457C7A" w:rsidRPr="003921B3" w14:paraId="12284EAD" w14:textId="77777777" w:rsidTr="00543429">
        <w:trPr>
          <w:trHeight w:val="5961"/>
        </w:trPr>
        <w:tc>
          <w:tcPr>
            <w:tcW w:w="9786" w:type="dxa"/>
            <w:tcBorders>
              <w:left w:val="single" w:sz="4" w:space="0" w:color="000000"/>
              <w:bottom w:val="single" w:sz="4" w:space="0" w:color="000000"/>
              <w:right w:val="single" w:sz="4" w:space="0" w:color="000000"/>
            </w:tcBorders>
            <w:shd w:val="clear" w:color="auto" w:fill="auto"/>
          </w:tcPr>
          <w:p w14:paraId="1DA5EBEF" w14:textId="1D0BDE35" w:rsidR="000D733F" w:rsidRDefault="000D733F" w:rsidP="00E64270">
            <w:bookmarkStart w:id="0" w:name="Sammendrag"/>
            <w:bookmarkEnd w:id="0"/>
          </w:p>
          <w:p w14:paraId="520CC08E" w14:textId="3D08AEE7" w:rsidR="00E64270" w:rsidRDefault="00F50DA6" w:rsidP="00E64270">
            <w:r>
              <w:t xml:space="preserve">Oppgaven for dette bachelorprosjektet, er å utvikle et web-basert system for håndtering av noter. Premissene er at dette systemet må kunne fungere på alle vanlige plattformer, inklusivt smarttelefoner og nettbrett. Dette innebærer at </w:t>
            </w:r>
            <w:r w:rsidR="00803C1B">
              <w:t xml:space="preserve">webapplikasjonen skal være responsiv (RWD). </w:t>
            </w:r>
          </w:p>
          <w:p w14:paraId="66583887" w14:textId="77777777" w:rsidR="00F50DA6" w:rsidRDefault="00F50DA6" w:rsidP="00E64270">
            <w:r>
              <w:t xml:space="preserve">I </w:t>
            </w:r>
            <w:r w:rsidR="00862001">
              <w:t>tillegg til dette, skal systemet ha god tilgjengelig</w:t>
            </w:r>
            <w:r w:rsidR="00346928">
              <w:t>het gjennom å innfri kravene for universell utforming.</w:t>
            </w:r>
          </w:p>
          <w:p w14:paraId="28CBD1F7" w14:textId="77777777" w:rsidR="00346928" w:rsidRDefault="00346928" w:rsidP="00E64270"/>
          <w:p w14:paraId="39617FA3" w14:textId="77777777" w:rsidR="00346928" w:rsidRDefault="00346928" w:rsidP="008B7239">
            <w:r>
              <w:t>I denne forprosjektrapporten</w:t>
            </w:r>
            <w:r w:rsidR="008B7239">
              <w:t xml:space="preserve"> har vi som mål å analysere og svare på spørsmål som må være på plass før prosjektet kan starte opp. Dette går på hva som er målene for prosjektet, hvordan det skal utvikles og hvordan det skal fungere.</w:t>
            </w:r>
          </w:p>
          <w:p w14:paraId="10C70889" w14:textId="77777777" w:rsidR="009C0D15" w:rsidRDefault="009C0D15" w:rsidP="008B7239"/>
          <w:p w14:paraId="29C24633" w14:textId="1DDC57BE" w:rsidR="008B7239" w:rsidRDefault="008B7239" w:rsidP="008B7239">
            <w:r>
              <w:t>Vi går også inn på hvilken teknologi som skal benyttes</w:t>
            </w:r>
            <w:r w:rsidR="009C0D15">
              <w:t xml:space="preserve"> under utviklingen av prosjektet</w:t>
            </w:r>
            <w:r>
              <w:t xml:space="preserve">, </w:t>
            </w:r>
            <w:r w:rsidR="009C0D15">
              <w:t>samt at vi gjør en liten risikoanalyse</w:t>
            </w:r>
            <w:r>
              <w:t xml:space="preserve"> over faktorer som kan true gjennomføringen av prosjektet.</w:t>
            </w:r>
          </w:p>
          <w:p w14:paraId="41F5EA3F" w14:textId="37D85B58" w:rsidR="008B7239" w:rsidRPr="000D733F" w:rsidRDefault="008B7239" w:rsidP="008B7239">
            <w:r>
              <w:t xml:space="preserve">I tillegg til dette er det satt opp en foreløpig plan over prosjektets fremgang, med milepæler og estimert tidsforbruk. </w:t>
            </w:r>
          </w:p>
        </w:tc>
      </w:tr>
    </w:tbl>
    <w:p w14:paraId="2F5F09E2" w14:textId="77777777" w:rsidR="00457C7A" w:rsidRPr="003921B3" w:rsidRDefault="00457C7A">
      <w:pPr>
        <w:rPr>
          <w:rFonts w:cs="Arial"/>
        </w:rPr>
      </w:pPr>
    </w:p>
    <w:p w14:paraId="77F63080" w14:textId="77777777" w:rsidR="00457C7A" w:rsidRPr="003921B3" w:rsidRDefault="00457C7A">
      <w:pPr>
        <w:pStyle w:val="Preface"/>
        <w:pageBreakBefore/>
      </w:pPr>
      <w:r w:rsidRPr="003921B3">
        <w:lastRenderedPageBreak/>
        <w:t>INNHOLD</w:t>
      </w:r>
    </w:p>
    <w:p w14:paraId="3AAFA84B" w14:textId="77777777" w:rsidR="00457C7A" w:rsidRPr="003921B3" w:rsidRDefault="00457C7A">
      <w:pPr>
        <w:pStyle w:val="Brdtekst"/>
        <w:rPr>
          <w:rFonts w:cs="Arial"/>
        </w:rPr>
      </w:pPr>
    </w:p>
    <w:p w14:paraId="7FD82095" w14:textId="77777777" w:rsidR="00457C7A" w:rsidRPr="003921B3" w:rsidRDefault="00457C7A">
      <w:pPr>
        <w:rPr>
          <w:rFonts w:cs="Arial"/>
        </w:rPr>
        <w:sectPr w:rsidR="00457C7A" w:rsidRPr="003921B3">
          <w:headerReference w:type="default" r:id="rId9"/>
          <w:headerReference w:type="first" r:id="rId10"/>
          <w:footerReference w:type="first" r:id="rId11"/>
          <w:pgSz w:w="11906" w:h="16838"/>
          <w:pgMar w:top="1418" w:right="1134" w:bottom="1418" w:left="1134" w:header="709" w:footer="708" w:gutter="0"/>
          <w:cols w:space="708"/>
          <w:titlePg/>
          <w:docGrid w:linePitch="360"/>
        </w:sectPr>
      </w:pPr>
    </w:p>
    <w:p w14:paraId="2166DE14" w14:textId="77777777" w:rsidR="00457C7A" w:rsidRPr="003921B3" w:rsidRDefault="00457C7A">
      <w:pPr>
        <w:pStyle w:val="INNH1"/>
        <w:tabs>
          <w:tab w:val="right" w:leader="dot" w:pos="9638"/>
        </w:tabs>
        <w:rPr>
          <w:rFonts w:ascii="Arial" w:hAnsi="Arial" w:cs="Arial"/>
        </w:rPr>
      </w:pPr>
      <w:r w:rsidRPr="003921B3">
        <w:rPr>
          <w:rFonts w:ascii="Arial" w:hAnsi="Arial" w:cs="Arial"/>
        </w:rPr>
        <w:lastRenderedPageBreak/>
        <w:fldChar w:fldCharType="begin"/>
      </w:r>
      <w:r w:rsidRPr="003921B3">
        <w:rPr>
          <w:rFonts w:ascii="Arial" w:hAnsi="Arial" w:cs="Arial"/>
        </w:rPr>
        <w:instrText xml:space="preserve"> TOC </w:instrText>
      </w:r>
      <w:r w:rsidRPr="003921B3">
        <w:rPr>
          <w:rFonts w:ascii="Arial" w:hAnsi="Arial" w:cs="Arial"/>
        </w:rPr>
        <w:fldChar w:fldCharType="separate"/>
      </w:r>
      <w:hyperlink w:anchor="__RefHeading__122_508476349" w:history="1">
        <w:r w:rsidRPr="003921B3">
          <w:rPr>
            <w:rStyle w:val="Hyperkobling"/>
            <w:rFonts w:ascii="Arial" w:hAnsi="Arial" w:cs="Arial"/>
          </w:rPr>
          <w:t>1 INNLEDNING</w:t>
        </w:r>
        <w:r w:rsidRPr="003921B3">
          <w:rPr>
            <w:rStyle w:val="Hyperkobling"/>
            <w:rFonts w:ascii="Arial" w:hAnsi="Arial" w:cs="Arial"/>
          </w:rPr>
          <w:tab/>
          <w:t>3</w:t>
        </w:r>
      </w:hyperlink>
    </w:p>
    <w:p w14:paraId="0262791D" w14:textId="77777777" w:rsidR="00457C7A" w:rsidRPr="003921B3" w:rsidRDefault="00B35C20">
      <w:pPr>
        <w:pStyle w:val="INNH1"/>
        <w:tabs>
          <w:tab w:val="right" w:leader="dot" w:pos="9638"/>
        </w:tabs>
        <w:rPr>
          <w:rFonts w:ascii="Arial" w:hAnsi="Arial" w:cs="Arial"/>
        </w:rPr>
      </w:pPr>
      <w:hyperlink w:anchor="__RefHeading__124_508476349" w:history="1">
        <w:r w:rsidR="00457C7A" w:rsidRPr="003921B3">
          <w:rPr>
            <w:rStyle w:val="Hyperkobling"/>
            <w:rFonts w:ascii="Arial" w:hAnsi="Arial" w:cs="Arial"/>
          </w:rPr>
          <w:t>2 BEGREPER</w:t>
        </w:r>
        <w:r w:rsidR="00457C7A" w:rsidRPr="003921B3">
          <w:rPr>
            <w:rStyle w:val="Hyperkobling"/>
            <w:rFonts w:ascii="Arial" w:hAnsi="Arial" w:cs="Arial"/>
          </w:rPr>
          <w:tab/>
          <w:t>3</w:t>
        </w:r>
      </w:hyperlink>
    </w:p>
    <w:p w14:paraId="16CD0AD4" w14:textId="77777777" w:rsidR="00457C7A" w:rsidRPr="003921B3" w:rsidRDefault="00B35C20">
      <w:pPr>
        <w:pStyle w:val="INNH1"/>
        <w:tabs>
          <w:tab w:val="right" w:leader="dot" w:pos="9638"/>
        </w:tabs>
        <w:rPr>
          <w:rFonts w:ascii="Arial" w:hAnsi="Arial" w:cs="Arial"/>
        </w:rPr>
      </w:pPr>
      <w:hyperlink w:anchor="__RefHeading__126_508476349" w:history="1">
        <w:r w:rsidR="00457C7A" w:rsidRPr="003921B3">
          <w:rPr>
            <w:rStyle w:val="Hyperkobling"/>
            <w:rFonts w:ascii="Arial" w:hAnsi="Arial" w:cs="Arial"/>
          </w:rPr>
          <w:t>3 PROSJEKTORGANISASJON</w:t>
        </w:r>
        <w:r w:rsidR="00457C7A" w:rsidRPr="003921B3">
          <w:rPr>
            <w:rStyle w:val="Hyperkobling"/>
            <w:rFonts w:ascii="Arial" w:hAnsi="Arial" w:cs="Arial"/>
          </w:rPr>
          <w:tab/>
          <w:t>3</w:t>
        </w:r>
      </w:hyperlink>
    </w:p>
    <w:p w14:paraId="532530D2" w14:textId="77777777" w:rsidR="00457C7A" w:rsidRPr="003921B3" w:rsidRDefault="00B35C20">
      <w:pPr>
        <w:pStyle w:val="INNH2"/>
        <w:tabs>
          <w:tab w:val="right" w:leader="dot" w:pos="9638"/>
        </w:tabs>
        <w:rPr>
          <w:rFonts w:ascii="Arial" w:hAnsi="Arial" w:cs="Arial"/>
        </w:rPr>
      </w:pPr>
      <w:hyperlink w:anchor="__RefHeading__128_508476349" w:history="1">
        <w:r w:rsidR="00457C7A" w:rsidRPr="003921B3">
          <w:rPr>
            <w:rStyle w:val="Hyperkobling"/>
            <w:rFonts w:ascii="Arial" w:hAnsi="Arial" w:cs="Arial"/>
          </w:rPr>
          <w:t>3.1 Prosjektgruppe</w:t>
        </w:r>
        <w:r w:rsidR="00457C7A" w:rsidRPr="003921B3">
          <w:rPr>
            <w:rStyle w:val="Hyperkobling"/>
            <w:rFonts w:ascii="Arial" w:hAnsi="Arial" w:cs="Arial"/>
          </w:rPr>
          <w:tab/>
          <w:t>3</w:t>
        </w:r>
      </w:hyperlink>
    </w:p>
    <w:p w14:paraId="54CED5E9" w14:textId="77777777" w:rsidR="00457C7A" w:rsidRPr="003921B3" w:rsidRDefault="00B35C20">
      <w:pPr>
        <w:pStyle w:val="INNH2"/>
        <w:tabs>
          <w:tab w:val="right" w:leader="dot" w:pos="9638"/>
        </w:tabs>
        <w:rPr>
          <w:rFonts w:ascii="Arial" w:hAnsi="Arial" w:cs="Arial"/>
        </w:rPr>
      </w:pPr>
      <w:hyperlink w:anchor="__RefHeading__130_508476349" w:history="1">
        <w:r w:rsidR="00457C7A" w:rsidRPr="003921B3">
          <w:rPr>
            <w:rStyle w:val="Hyperkobling"/>
            <w:rFonts w:ascii="Arial" w:hAnsi="Arial" w:cs="Arial"/>
          </w:rPr>
          <w:t>3.2 Styringsgruppe (veileder og kontaktperson oppdragsgiver)</w:t>
        </w:r>
        <w:r w:rsidR="00457C7A" w:rsidRPr="003921B3">
          <w:rPr>
            <w:rStyle w:val="Hyperkobling"/>
            <w:rFonts w:ascii="Arial" w:hAnsi="Arial" w:cs="Arial"/>
          </w:rPr>
          <w:tab/>
          <w:t>4</w:t>
        </w:r>
      </w:hyperlink>
    </w:p>
    <w:p w14:paraId="1DF11B85" w14:textId="77777777" w:rsidR="00457C7A" w:rsidRPr="003921B3" w:rsidRDefault="00B35C20">
      <w:pPr>
        <w:pStyle w:val="INNH1"/>
        <w:tabs>
          <w:tab w:val="right" w:leader="dot" w:pos="9638"/>
        </w:tabs>
        <w:rPr>
          <w:rFonts w:ascii="Arial" w:hAnsi="Arial" w:cs="Arial"/>
        </w:rPr>
      </w:pPr>
      <w:hyperlink w:anchor="__RefHeading__132_508476349" w:history="1">
        <w:r w:rsidR="00457C7A" w:rsidRPr="003921B3">
          <w:rPr>
            <w:rStyle w:val="Hyperkobling"/>
            <w:rFonts w:ascii="Arial" w:hAnsi="Arial" w:cs="Arial"/>
          </w:rPr>
          <w:t>4 AVTALER</w:t>
        </w:r>
        <w:r w:rsidR="00457C7A" w:rsidRPr="003921B3">
          <w:rPr>
            <w:rStyle w:val="Hyperkobling"/>
            <w:rFonts w:ascii="Arial" w:hAnsi="Arial" w:cs="Arial"/>
          </w:rPr>
          <w:tab/>
          <w:t>4</w:t>
        </w:r>
      </w:hyperlink>
    </w:p>
    <w:p w14:paraId="45B988EB" w14:textId="77777777" w:rsidR="00457C7A" w:rsidRPr="003921B3" w:rsidRDefault="00B35C20">
      <w:pPr>
        <w:pStyle w:val="INNH2"/>
        <w:tabs>
          <w:tab w:val="right" w:leader="dot" w:pos="9638"/>
        </w:tabs>
        <w:rPr>
          <w:rFonts w:ascii="Arial" w:hAnsi="Arial" w:cs="Arial"/>
        </w:rPr>
      </w:pPr>
      <w:hyperlink w:anchor="__RefHeading__134_508476349" w:history="1">
        <w:r w:rsidR="00457C7A" w:rsidRPr="003921B3">
          <w:rPr>
            <w:rStyle w:val="Hyperkobling"/>
            <w:rFonts w:ascii="Arial" w:hAnsi="Arial" w:cs="Arial"/>
          </w:rPr>
          <w:t>4.1 Avtale med oppdragsgiver</w:t>
        </w:r>
        <w:r w:rsidR="00457C7A" w:rsidRPr="003921B3">
          <w:rPr>
            <w:rStyle w:val="Hyperkobling"/>
            <w:rFonts w:ascii="Arial" w:hAnsi="Arial" w:cs="Arial"/>
          </w:rPr>
          <w:tab/>
          <w:t>4</w:t>
        </w:r>
      </w:hyperlink>
    </w:p>
    <w:p w14:paraId="79C683C6" w14:textId="77777777" w:rsidR="00457C7A" w:rsidRPr="003921B3" w:rsidRDefault="00B35C20">
      <w:pPr>
        <w:pStyle w:val="INNH2"/>
        <w:tabs>
          <w:tab w:val="right" w:leader="dot" w:pos="9638"/>
        </w:tabs>
        <w:rPr>
          <w:rFonts w:ascii="Arial" w:hAnsi="Arial" w:cs="Arial"/>
        </w:rPr>
      </w:pPr>
      <w:hyperlink w:anchor="__RefHeading__136_508476349" w:history="1">
        <w:r w:rsidR="00457C7A" w:rsidRPr="003921B3">
          <w:rPr>
            <w:rStyle w:val="Hyperkobling"/>
            <w:rFonts w:ascii="Arial" w:hAnsi="Arial" w:cs="Arial"/>
          </w:rPr>
          <w:t>4.2 Arbeidssted og ressurser</w:t>
        </w:r>
        <w:r w:rsidR="00457C7A" w:rsidRPr="003921B3">
          <w:rPr>
            <w:rStyle w:val="Hyperkobling"/>
            <w:rFonts w:ascii="Arial" w:hAnsi="Arial" w:cs="Arial"/>
          </w:rPr>
          <w:tab/>
          <w:t>4</w:t>
        </w:r>
      </w:hyperlink>
    </w:p>
    <w:p w14:paraId="4FBA2C0E" w14:textId="77777777" w:rsidR="00457C7A" w:rsidRPr="003921B3" w:rsidRDefault="00B35C20">
      <w:pPr>
        <w:pStyle w:val="INNH2"/>
        <w:tabs>
          <w:tab w:val="right" w:leader="dot" w:pos="9638"/>
        </w:tabs>
        <w:rPr>
          <w:rFonts w:ascii="Arial" w:hAnsi="Arial" w:cs="Arial"/>
        </w:rPr>
      </w:pPr>
      <w:hyperlink w:anchor="__RefHeading__138_508476349" w:history="1">
        <w:r w:rsidR="00457C7A" w:rsidRPr="003921B3">
          <w:rPr>
            <w:rStyle w:val="Hyperkobling"/>
            <w:rFonts w:ascii="Arial" w:hAnsi="Arial" w:cs="Arial"/>
          </w:rPr>
          <w:t>4.3 Gruppenormer – samarbeidsregler – holdninger</w:t>
        </w:r>
        <w:r w:rsidR="00457C7A" w:rsidRPr="003921B3">
          <w:rPr>
            <w:rStyle w:val="Hyperkobling"/>
            <w:rFonts w:ascii="Arial" w:hAnsi="Arial" w:cs="Arial"/>
          </w:rPr>
          <w:tab/>
          <w:t>4</w:t>
        </w:r>
      </w:hyperlink>
    </w:p>
    <w:p w14:paraId="3438E8EF" w14:textId="77777777" w:rsidR="00457C7A" w:rsidRPr="003921B3" w:rsidRDefault="00B35C20">
      <w:pPr>
        <w:pStyle w:val="INNH1"/>
        <w:tabs>
          <w:tab w:val="right" w:leader="dot" w:pos="9638"/>
        </w:tabs>
        <w:rPr>
          <w:rFonts w:ascii="Arial" w:hAnsi="Arial" w:cs="Arial"/>
        </w:rPr>
      </w:pPr>
      <w:hyperlink w:anchor="__RefHeading__140_508476349" w:history="1">
        <w:r w:rsidR="00457C7A" w:rsidRPr="003921B3">
          <w:rPr>
            <w:rStyle w:val="Hyperkobling"/>
            <w:rFonts w:ascii="Arial" w:hAnsi="Arial" w:cs="Arial"/>
          </w:rPr>
          <w:t>5 PROSJEKTBESKRIVELSE</w:t>
        </w:r>
        <w:r w:rsidR="00457C7A" w:rsidRPr="003921B3">
          <w:rPr>
            <w:rStyle w:val="Hyperkobling"/>
            <w:rFonts w:ascii="Arial" w:hAnsi="Arial" w:cs="Arial"/>
          </w:rPr>
          <w:tab/>
          <w:t>4</w:t>
        </w:r>
      </w:hyperlink>
    </w:p>
    <w:p w14:paraId="064CD61F" w14:textId="77777777" w:rsidR="00457C7A" w:rsidRPr="003921B3" w:rsidRDefault="00B35C20">
      <w:pPr>
        <w:pStyle w:val="INNH2"/>
        <w:tabs>
          <w:tab w:val="right" w:leader="dot" w:pos="9638"/>
        </w:tabs>
        <w:rPr>
          <w:rFonts w:ascii="Arial" w:hAnsi="Arial" w:cs="Arial"/>
        </w:rPr>
      </w:pPr>
      <w:hyperlink w:anchor="__RefHeading__142_508476349" w:history="1">
        <w:r w:rsidR="00457C7A" w:rsidRPr="003921B3">
          <w:rPr>
            <w:rStyle w:val="Hyperkobling"/>
            <w:rFonts w:ascii="Arial" w:hAnsi="Arial" w:cs="Arial"/>
          </w:rPr>
          <w:t>5.1 Problemstilling - målsetting - hensikt</w:t>
        </w:r>
        <w:r w:rsidR="00457C7A" w:rsidRPr="003921B3">
          <w:rPr>
            <w:rStyle w:val="Hyperkobling"/>
            <w:rFonts w:ascii="Arial" w:hAnsi="Arial" w:cs="Arial"/>
          </w:rPr>
          <w:tab/>
          <w:t>4</w:t>
        </w:r>
      </w:hyperlink>
    </w:p>
    <w:p w14:paraId="4CBF06B4" w14:textId="77777777" w:rsidR="00457C7A" w:rsidRPr="003921B3" w:rsidRDefault="00B35C20">
      <w:pPr>
        <w:pStyle w:val="INNH2"/>
        <w:tabs>
          <w:tab w:val="right" w:leader="dot" w:pos="9638"/>
        </w:tabs>
        <w:rPr>
          <w:rFonts w:ascii="Arial" w:hAnsi="Arial" w:cs="Arial"/>
        </w:rPr>
      </w:pPr>
      <w:hyperlink w:anchor="__RefHeading__144_508476349" w:history="1">
        <w:r w:rsidR="00457C7A" w:rsidRPr="003921B3">
          <w:rPr>
            <w:rStyle w:val="Hyperkobling"/>
            <w:rFonts w:ascii="Arial" w:hAnsi="Arial" w:cs="Arial"/>
          </w:rPr>
          <w:t>5.2 Krav til løsning eller prosjektresultat – spesifikasjon</w:t>
        </w:r>
        <w:r w:rsidR="00457C7A" w:rsidRPr="003921B3">
          <w:rPr>
            <w:rStyle w:val="Hyperkobling"/>
            <w:rFonts w:ascii="Arial" w:hAnsi="Arial" w:cs="Arial"/>
          </w:rPr>
          <w:tab/>
          <w:t>4</w:t>
        </w:r>
      </w:hyperlink>
    </w:p>
    <w:p w14:paraId="5770FE02" w14:textId="77777777" w:rsidR="00457C7A" w:rsidRPr="003921B3" w:rsidRDefault="00B35C20">
      <w:pPr>
        <w:pStyle w:val="INNH2"/>
        <w:tabs>
          <w:tab w:val="right" w:leader="dot" w:pos="9638"/>
        </w:tabs>
        <w:rPr>
          <w:rFonts w:ascii="Arial" w:hAnsi="Arial" w:cs="Arial"/>
        </w:rPr>
      </w:pPr>
      <w:hyperlink w:anchor="__RefHeading__146_508476349" w:history="1">
        <w:r w:rsidR="00457C7A" w:rsidRPr="003921B3">
          <w:rPr>
            <w:rStyle w:val="Hyperkobling"/>
            <w:rFonts w:ascii="Arial" w:hAnsi="Arial" w:cs="Arial"/>
          </w:rPr>
          <w:t>5.3 Planlagt framgangsmåte(r) for utviklingsarbeidet – metode(r)</w:t>
        </w:r>
        <w:r w:rsidR="00457C7A" w:rsidRPr="003921B3">
          <w:rPr>
            <w:rStyle w:val="Hyperkobling"/>
            <w:rFonts w:ascii="Arial" w:hAnsi="Arial" w:cs="Arial"/>
          </w:rPr>
          <w:tab/>
          <w:t>4</w:t>
        </w:r>
      </w:hyperlink>
    </w:p>
    <w:p w14:paraId="24CD6BAB" w14:textId="77777777" w:rsidR="00457C7A" w:rsidRPr="003921B3" w:rsidRDefault="00B35C20">
      <w:pPr>
        <w:pStyle w:val="INNH2"/>
        <w:tabs>
          <w:tab w:val="right" w:leader="dot" w:pos="9638"/>
        </w:tabs>
        <w:rPr>
          <w:rFonts w:ascii="Arial" w:hAnsi="Arial" w:cs="Arial"/>
        </w:rPr>
      </w:pPr>
      <w:hyperlink w:anchor="__RefHeading__148_508476349" w:history="1">
        <w:r w:rsidR="00457C7A" w:rsidRPr="003921B3">
          <w:rPr>
            <w:rStyle w:val="Hyperkobling"/>
            <w:rFonts w:ascii="Arial" w:hAnsi="Arial" w:cs="Arial"/>
          </w:rPr>
          <w:t>5.4 Informasjonsinnsamling – utført og planlagt</w:t>
        </w:r>
        <w:r w:rsidR="00457C7A" w:rsidRPr="003921B3">
          <w:rPr>
            <w:rStyle w:val="Hyperkobling"/>
            <w:rFonts w:ascii="Arial" w:hAnsi="Arial" w:cs="Arial"/>
          </w:rPr>
          <w:tab/>
          <w:t>5</w:t>
        </w:r>
      </w:hyperlink>
    </w:p>
    <w:p w14:paraId="77A849E5" w14:textId="77777777" w:rsidR="00457C7A" w:rsidRPr="003921B3" w:rsidRDefault="00B35C20">
      <w:pPr>
        <w:pStyle w:val="INNH2"/>
        <w:tabs>
          <w:tab w:val="right" w:leader="dot" w:pos="9638"/>
        </w:tabs>
        <w:rPr>
          <w:rFonts w:ascii="Arial" w:hAnsi="Arial" w:cs="Arial"/>
        </w:rPr>
      </w:pPr>
      <w:hyperlink w:anchor="__RefHeading__150_508476349" w:history="1">
        <w:r w:rsidR="00457C7A" w:rsidRPr="003921B3">
          <w:rPr>
            <w:rStyle w:val="Hyperkobling"/>
            <w:rFonts w:ascii="Arial" w:hAnsi="Arial" w:cs="Arial"/>
          </w:rPr>
          <w:t>5.5 Vurdering – analyse av risiko</w:t>
        </w:r>
        <w:r w:rsidR="00457C7A" w:rsidRPr="003921B3">
          <w:rPr>
            <w:rStyle w:val="Hyperkobling"/>
            <w:rFonts w:ascii="Arial" w:hAnsi="Arial" w:cs="Arial"/>
          </w:rPr>
          <w:tab/>
          <w:t>5</w:t>
        </w:r>
      </w:hyperlink>
    </w:p>
    <w:p w14:paraId="0E27E109" w14:textId="77777777" w:rsidR="00457C7A" w:rsidRPr="003921B3" w:rsidRDefault="00B35C20">
      <w:pPr>
        <w:pStyle w:val="INNH2"/>
        <w:tabs>
          <w:tab w:val="right" w:leader="dot" w:pos="9638"/>
        </w:tabs>
        <w:rPr>
          <w:rFonts w:ascii="Arial" w:hAnsi="Arial" w:cs="Arial"/>
        </w:rPr>
      </w:pPr>
      <w:hyperlink w:anchor="__RefHeading__152_508476349" w:history="1">
        <w:r w:rsidR="00457C7A" w:rsidRPr="003921B3">
          <w:rPr>
            <w:rStyle w:val="Hyperkobling"/>
            <w:rFonts w:ascii="Arial" w:hAnsi="Arial" w:cs="Arial"/>
          </w:rPr>
          <w:t>5.6 Hovedaktiviteter i videre arbeid</w:t>
        </w:r>
        <w:r w:rsidR="00457C7A" w:rsidRPr="003921B3">
          <w:rPr>
            <w:rStyle w:val="Hyperkobling"/>
            <w:rFonts w:ascii="Arial" w:hAnsi="Arial" w:cs="Arial"/>
          </w:rPr>
          <w:tab/>
          <w:t>5</w:t>
        </w:r>
      </w:hyperlink>
    </w:p>
    <w:p w14:paraId="2AF0E013" w14:textId="77777777" w:rsidR="00457C7A" w:rsidRPr="003921B3" w:rsidRDefault="00B35C20">
      <w:pPr>
        <w:pStyle w:val="INNH2"/>
        <w:tabs>
          <w:tab w:val="right" w:leader="dot" w:pos="9638"/>
        </w:tabs>
        <w:rPr>
          <w:rFonts w:ascii="Arial" w:hAnsi="Arial" w:cs="Arial"/>
        </w:rPr>
      </w:pPr>
      <w:hyperlink w:anchor="__RefHeading__154_508476349" w:history="1">
        <w:r w:rsidR="00457C7A" w:rsidRPr="003921B3">
          <w:rPr>
            <w:rStyle w:val="Hyperkobling"/>
            <w:rFonts w:ascii="Arial" w:hAnsi="Arial" w:cs="Arial"/>
          </w:rPr>
          <w:t>5.7 Framdriftsplan – styring av prosjektet</w:t>
        </w:r>
        <w:r w:rsidR="00457C7A" w:rsidRPr="003921B3">
          <w:rPr>
            <w:rStyle w:val="Hyperkobling"/>
            <w:rFonts w:ascii="Arial" w:hAnsi="Arial" w:cs="Arial"/>
          </w:rPr>
          <w:tab/>
          <w:t>5</w:t>
        </w:r>
      </w:hyperlink>
    </w:p>
    <w:p w14:paraId="75D10F84" w14:textId="77777777" w:rsidR="00457C7A" w:rsidRPr="003921B3" w:rsidRDefault="00B35C20">
      <w:pPr>
        <w:pStyle w:val="INNH2"/>
        <w:tabs>
          <w:tab w:val="right" w:leader="dot" w:pos="9638"/>
        </w:tabs>
        <w:rPr>
          <w:rFonts w:ascii="Arial" w:hAnsi="Arial" w:cs="Arial"/>
        </w:rPr>
      </w:pPr>
      <w:hyperlink w:anchor="__RefHeading__156_508476349" w:history="1">
        <w:r w:rsidR="00457C7A" w:rsidRPr="003921B3">
          <w:rPr>
            <w:rStyle w:val="Hyperkobling"/>
            <w:rFonts w:ascii="Arial" w:hAnsi="Arial" w:cs="Arial"/>
          </w:rPr>
          <w:t>5.8 Beslutninger – beslutningsprosess</w:t>
        </w:r>
        <w:r w:rsidR="00457C7A" w:rsidRPr="003921B3">
          <w:rPr>
            <w:rStyle w:val="Hyperkobling"/>
            <w:rFonts w:ascii="Arial" w:hAnsi="Arial" w:cs="Arial"/>
          </w:rPr>
          <w:tab/>
          <w:t>6</w:t>
        </w:r>
      </w:hyperlink>
    </w:p>
    <w:p w14:paraId="704D3A41" w14:textId="77777777" w:rsidR="00457C7A" w:rsidRPr="003921B3" w:rsidRDefault="00B35C20">
      <w:pPr>
        <w:pStyle w:val="INNH1"/>
        <w:tabs>
          <w:tab w:val="right" w:leader="dot" w:pos="9638"/>
        </w:tabs>
        <w:rPr>
          <w:rFonts w:ascii="Arial" w:hAnsi="Arial" w:cs="Arial"/>
        </w:rPr>
      </w:pPr>
      <w:hyperlink w:anchor="__RefHeading__158_508476349" w:history="1">
        <w:r w:rsidR="00457C7A" w:rsidRPr="003921B3">
          <w:rPr>
            <w:rStyle w:val="Hyperkobling"/>
            <w:rFonts w:ascii="Arial" w:hAnsi="Arial" w:cs="Arial"/>
          </w:rPr>
          <w:t>6 DOKUMENTASJON</w:t>
        </w:r>
        <w:r w:rsidR="00457C7A" w:rsidRPr="003921B3">
          <w:rPr>
            <w:rStyle w:val="Hyperkobling"/>
            <w:rFonts w:ascii="Arial" w:hAnsi="Arial" w:cs="Arial"/>
          </w:rPr>
          <w:tab/>
          <w:t>6</w:t>
        </w:r>
      </w:hyperlink>
    </w:p>
    <w:p w14:paraId="5DC0C0D4" w14:textId="77777777" w:rsidR="00457C7A" w:rsidRPr="003921B3" w:rsidRDefault="00B35C20">
      <w:pPr>
        <w:pStyle w:val="INNH2"/>
        <w:tabs>
          <w:tab w:val="right" w:leader="dot" w:pos="9638"/>
        </w:tabs>
        <w:rPr>
          <w:rFonts w:ascii="Arial" w:hAnsi="Arial" w:cs="Arial"/>
        </w:rPr>
      </w:pPr>
      <w:hyperlink w:anchor="__RefHeading__160_508476349" w:history="1">
        <w:r w:rsidR="00457C7A" w:rsidRPr="003921B3">
          <w:rPr>
            <w:rStyle w:val="Hyperkobling"/>
            <w:rFonts w:ascii="Arial" w:hAnsi="Arial" w:cs="Arial"/>
          </w:rPr>
          <w:t>6.1 Rapporter og tekniske dokumenter</w:t>
        </w:r>
        <w:r w:rsidR="00457C7A" w:rsidRPr="003921B3">
          <w:rPr>
            <w:rStyle w:val="Hyperkobling"/>
            <w:rFonts w:ascii="Arial" w:hAnsi="Arial" w:cs="Arial"/>
          </w:rPr>
          <w:tab/>
          <w:t>6</w:t>
        </w:r>
      </w:hyperlink>
    </w:p>
    <w:p w14:paraId="46B2708A" w14:textId="77777777" w:rsidR="00457C7A" w:rsidRPr="003921B3" w:rsidRDefault="00B35C20">
      <w:pPr>
        <w:pStyle w:val="INNH1"/>
        <w:tabs>
          <w:tab w:val="right" w:leader="dot" w:pos="9638"/>
        </w:tabs>
        <w:rPr>
          <w:rFonts w:ascii="Arial" w:hAnsi="Arial" w:cs="Arial"/>
        </w:rPr>
      </w:pPr>
      <w:hyperlink w:anchor="__RefHeading__162_508476349" w:history="1">
        <w:r w:rsidR="00457C7A" w:rsidRPr="003921B3">
          <w:rPr>
            <w:rStyle w:val="Hyperkobling"/>
            <w:rFonts w:ascii="Arial" w:hAnsi="Arial" w:cs="Arial"/>
          </w:rPr>
          <w:t>7 PLANLAGTE MØTER OG RAPPORTER</w:t>
        </w:r>
        <w:r w:rsidR="00457C7A" w:rsidRPr="003921B3">
          <w:rPr>
            <w:rStyle w:val="Hyperkobling"/>
            <w:rFonts w:ascii="Arial" w:hAnsi="Arial" w:cs="Arial"/>
          </w:rPr>
          <w:tab/>
          <w:t>6</w:t>
        </w:r>
      </w:hyperlink>
    </w:p>
    <w:p w14:paraId="46942AB6" w14:textId="77777777" w:rsidR="00457C7A" w:rsidRPr="003921B3" w:rsidRDefault="00B35C20">
      <w:pPr>
        <w:pStyle w:val="INNH2"/>
        <w:tabs>
          <w:tab w:val="right" w:leader="dot" w:pos="9638"/>
        </w:tabs>
        <w:rPr>
          <w:rFonts w:ascii="Arial" w:hAnsi="Arial" w:cs="Arial"/>
        </w:rPr>
      </w:pPr>
      <w:hyperlink w:anchor="__RefHeading__164_508476349" w:history="1">
        <w:r w:rsidR="00457C7A" w:rsidRPr="003921B3">
          <w:rPr>
            <w:rStyle w:val="Hyperkobling"/>
            <w:rFonts w:ascii="Arial" w:hAnsi="Arial" w:cs="Arial"/>
          </w:rPr>
          <w:t>7.1 Møter</w:t>
        </w:r>
        <w:r w:rsidR="00457C7A" w:rsidRPr="003921B3">
          <w:rPr>
            <w:rStyle w:val="Hyperkobling"/>
            <w:rFonts w:ascii="Arial" w:hAnsi="Arial" w:cs="Arial"/>
          </w:rPr>
          <w:tab/>
          <w:t>6</w:t>
        </w:r>
      </w:hyperlink>
    </w:p>
    <w:p w14:paraId="3D375405" w14:textId="77777777" w:rsidR="00457C7A" w:rsidRPr="003921B3" w:rsidRDefault="00B35C20">
      <w:pPr>
        <w:pStyle w:val="INNH2"/>
        <w:tabs>
          <w:tab w:val="right" w:leader="dot" w:pos="9638"/>
        </w:tabs>
        <w:rPr>
          <w:rFonts w:ascii="Arial" w:hAnsi="Arial" w:cs="Arial"/>
        </w:rPr>
      </w:pPr>
      <w:hyperlink w:anchor="__RefHeading__166_508476349" w:history="1">
        <w:r w:rsidR="00457C7A" w:rsidRPr="003921B3">
          <w:rPr>
            <w:rStyle w:val="Hyperkobling"/>
            <w:rFonts w:ascii="Arial" w:hAnsi="Arial" w:cs="Arial"/>
          </w:rPr>
          <w:t>7.2 Periodiske rapporter</w:t>
        </w:r>
        <w:r w:rsidR="00457C7A" w:rsidRPr="003921B3">
          <w:rPr>
            <w:rStyle w:val="Hyperkobling"/>
            <w:rFonts w:ascii="Arial" w:hAnsi="Arial" w:cs="Arial"/>
          </w:rPr>
          <w:tab/>
          <w:t>6</w:t>
        </w:r>
      </w:hyperlink>
    </w:p>
    <w:p w14:paraId="0E9F1DBC" w14:textId="77777777" w:rsidR="00457C7A" w:rsidRPr="003921B3" w:rsidRDefault="00B35C20">
      <w:pPr>
        <w:pStyle w:val="INNH1"/>
        <w:tabs>
          <w:tab w:val="right" w:leader="dot" w:pos="9638"/>
        </w:tabs>
        <w:rPr>
          <w:rFonts w:ascii="Arial" w:hAnsi="Arial" w:cs="Arial"/>
        </w:rPr>
      </w:pPr>
      <w:hyperlink w:anchor="__RefHeading__168_508476349" w:history="1">
        <w:r w:rsidR="00457C7A" w:rsidRPr="003921B3">
          <w:rPr>
            <w:rStyle w:val="Hyperkobling"/>
            <w:rFonts w:ascii="Arial" w:hAnsi="Arial" w:cs="Arial"/>
          </w:rPr>
          <w:t>8 PLANLAGT AVVIKSBEHANDLING</w:t>
        </w:r>
        <w:r w:rsidR="00457C7A" w:rsidRPr="003921B3">
          <w:rPr>
            <w:rStyle w:val="Hyperkobling"/>
            <w:rFonts w:ascii="Arial" w:hAnsi="Arial" w:cs="Arial"/>
          </w:rPr>
          <w:tab/>
          <w:t>6</w:t>
        </w:r>
      </w:hyperlink>
    </w:p>
    <w:p w14:paraId="09446794" w14:textId="77777777" w:rsidR="00457C7A" w:rsidRPr="003921B3" w:rsidRDefault="00B35C20">
      <w:pPr>
        <w:pStyle w:val="INNH1"/>
        <w:tabs>
          <w:tab w:val="right" w:leader="dot" w:pos="9638"/>
        </w:tabs>
        <w:rPr>
          <w:rFonts w:ascii="Arial" w:hAnsi="Arial" w:cs="Arial"/>
        </w:rPr>
      </w:pPr>
      <w:hyperlink w:anchor="__RefHeading__170_508476349" w:history="1">
        <w:r w:rsidR="00457C7A" w:rsidRPr="003921B3">
          <w:rPr>
            <w:rStyle w:val="Hyperkobling"/>
            <w:rFonts w:ascii="Arial" w:hAnsi="Arial" w:cs="Arial"/>
          </w:rPr>
          <w:t>9 UTSTYRSBEHOV/FORUTSETNINGER FOR GJENNOMFØRING</w:t>
        </w:r>
        <w:r w:rsidR="00457C7A" w:rsidRPr="003921B3">
          <w:rPr>
            <w:rStyle w:val="Hyperkobling"/>
            <w:rFonts w:ascii="Arial" w:hAnsi="Arial" w:cs="Arial"/>
          </w:rPr>
          <w:tab/>
          <w:t>7</w:t>
        </w:r>
      </w:hyperlink>
    </w:p>
    <w:p w14:paraId="204647AC" w14:textId="77777777" w:rsidR="00457C7A" w:rsidRPr="003921B3" w:rsidRDefault="00B35C20">
      <w:pPr>
        <w:pStyle w:val="INNH1"/>
        <w:tabs>
          <w:tab w:val="right" w:leader="dot" w:pos="9638"/>
        </w:tabs>
        <w:rPr>
          <w:rFonts w:ascii="Arial" w:hAnsi="Arial" w:cs="Arial"/>
        </w:rPr>
      </w:pPr>
      <w:hyperlink w:anchor="__RefHeading__172_508476349" w:history="1">
        <w:r w:rsidR="00457C7A" w:rsidRPr="003921B3">
          <w:rPr>
            <w:rStyle w:val="Hyperkobling"/>
            <w:rFonts w:ascii="Arial" w:hAnsi="Arial" w:cs="Arial"/>
          </w:rPr>
          <w:t>10 REFERANSER</w:t>
        </w:r>
        <w:r w:rsidR="00457C7A" w:rsidRPr="003921B3">
          <w:rPr>
            <w:rStyle w:val="Hyperkobling"/>
            <w:rFonts w:ascii="Arial" w:hAnsi="Arial" w:cs="Arial"/>
          </w:rPr>
          <w:tab/>
          <w:t>7</w:t>
        </w:r>
      </w:hyperlink>
    </w:p>
    <w:p w14:paraId="43386016" w14:textId="77777777" w:rsidR="00457C7A" w:rsidRPr="003921B3" w:rsidRDefault="00B35C20">
      <w:pPr>
        <w:pStyle w:val="INNH1"/>
        <w:tabs>
          <w:tab w:val="right" w:leader="dot" w:pos="9638"/>
        </w:tabs>
        <w:rPr>
          <w:rFonts w:ascii="Arial" w:hAnsi="Arial" w:cs="Arial"/>
          <w:b w:val="0"/>
          <w:bCs w:val="0"/>
          <w:i/>
        </w:rPr>
        <w:sectPr w:rsidR="00457C7A" w:rsidRPr="003921B3">
          <w:type w:val="continuous"/>
          <w:pgSz w:w="11906" w:h="16838"/>
          <w:pgMar w:top="1418" w:right="1134" w:bottom="1418" w:left="1134" w:header="709" w:footer="708" w:gutter="0"/>
          <w:cols w:space="708"/>
          <w:docGrid w:linePitch="360"/>
        </w:sectPr>
      </w:pPr>
      <w:hyperlink w:anchor="__RefHeading__174_508476349" w:history="1">
        <w:r w:rsidR="00457C7A" w:rsidRPr="003921B3">
          <w:rPr>
            <w:rStyle w:val="Hyperkobling"/>
            <w:rFonts w:ascii="Arial" w:hAnsi="Arial" w:cs="Arial"/>
          </w:rPr>
          <w:t xml:space="preserve"> VEDLEGG</w:t>
        </w:r>
        <w:r w:rsidR="00457C7A" w:rsidRPr="003921B3">
          <w:rPr>
            <w:rStyle w:val="Hyperkobling"/>
            <w:rFonts w:ascii="Arial" w:hAnsi="Arial" w:cs="Arial"/>
          </w:rPr>
          <w:tab/>
          <w:t>7</w:t>
        </w:r>
      </w:hyperlink>
      <w:r w:rsidR="00457C7A" w:rsidRPr="003921B3">
        <w:rPr>
          <w:rFonts w:ascii="Arial" w:hAnsi="Arial" w:cs="Arial"/>
        </w:rPr>
        <w:fldChar w:fldCharType="end"/>
      </w:r>
    </w:p>
    <w:p w14:paraId="64CAF439" w14:textId="77777777" w:rsidR="00457C7A" w:rsidRPr="003921B3" w:rsidRDefault="00457C7A">
      <w:pPr>
        <w:pStyle w:val="Brdtekst"/>
        <w:tabs>
          <w:tab w:val="left" w:pos="400"/>
          <w:tab w:val="right" w:pos="9628"/>
        </w:tabs>
        <w:rPr>
          <w:rFonts w:cs="Arial"/>
          <w:i/>
        </w:rPr>
      </w:pPr>
    </w:p>
    <w:p w14:paraId="59080C71" w14:textId="77777777" w:rsidR="00457C7A" w:rsidRPr="003921B3" w:rsidRDefault="00457C7A">
      <w:pPr>
        <w:pStyle w:val="Brdtekst"/>
        <w:rPr>
          <w:rFonts w:cs="Arial"/>
        </w:rPr>
      </w:pPr>
    </w:p>
    <w:p w14:paraId="24D22DCF" w14:textId="77777777" w:rsidR="00457C7A" w:rsidRPr="003921B3" w:rsidRDefault="00457C7A">
      <w:pPr>
        <w:rPr>
          <w:rFonts w:cs="Arial"/>
        </w:rPr>
        <w:sectPr w:rsidR="00457C7A" w:rsidRPr="003921B3">
          <w:type w:val="continuous"/>
          <w:pgSz w:w="11906" w:h="16838"/>
          <w:pgMar w:top="1418" w:right="1134" w:bottom="1418" w:left="1134" w:header="709" w:footer="708" w:gutter="0"/>
          <w:cols w:space="708"/>
          <w:docGrid w:linePitch="360"/>
        </w:sectPr>
      </w:pPr>
    </w:p>
    <w:p w14:paraId="2E34211D" w14:textId="77777777" w:rsidR="00457C7A" w:rsidRPr="003921B3" w:rsidRDefault="00457C7A">
      <w:pPr>
        <w:pStyle w:val="Overskrift1"/>
      </w:pPr>
      <w:bookmarkStart w:id="1" w:name="__RefHeading__122_508476349"/>
      <w:bookmarkEnd w:id="1"/>
      <w:r w:rsidRPr="003921B3">
        <w:lastRenderedPageBreak/>
        <w:t>INNLEDNING</w:t>
      </w:r>
    </w:p>
    <w:p w14:paraId="78B236B3" w14:textId="55284F09" w:rsidR="00F711C5" w:rsidRDefault="00702CDA" w:rsidP="007710D3">
      <w:pPr>
        <w:pStyle w:val="Body"/>
        <w:spacing w:before="0"/>
        <w:ind w:left="426"/>
        <w:rPr>
          <w:rFonts w:ascii="Arial" w:hAnsi="Arial" w:cs="Arial"/>
          <w:lang w:val="nb-NO"/>
        </w:rPr>
      </w:pPr>
      <w:r>
        <w:rPr>
          <w:rFonts w:ascii="Arial" w:hAnsi="Arial" w:cs="Arial"/>
          <w:lang w:val="nb-NO"/>
        </w:rPr>
        <w:t xml:space="preserve">Ved valg av oppgave, hadde vi flere kriterier vi ville ha oppfylt. Dette gikk </w:t>
      </w:r>
      <w:r w:rsidR="000B4B9E">
        <w:rPr>
          <w:rFonts w:ascii="Arial" w:hAnsi="Arial" w:cs="Arial"/>
          <w:lang w:val="nb-NO"/>
        </w:rPr>
        <w:t xml:space="preserve">blant annet </w:t>
      </w:r>
      <w:r>
        <w:rPr>
          <w:rFonts w:ascii="Arial" w:hAnsi="Arial" w:cs="Arial"/>
          <w:lang w:val="nb-NO"/>
        </w:rPr>
        <w:t xml:space="preserve">på at vi </w:t>
      </w:r>
      <w:r w:rsidR="000B4B9E">
        <w:rPr>
          <w:rFonts w:ascii="Arial" w:hAnsi="Arial" w:cs="Arial"/>
          <w:lang w:val="nb-NO"/>
        </w:rPr>
        <w:t>ville ha</w:t>
      </w:r>
      <w:r>
        <w:rPr>
          <w:rFonts w:ascii="Arial" w:hAnsi="Arial" w:cs="Arial"/>
          <w:lang w:val="nb-NO"/>
        </w:rPr>
        <w:t xml:space="preserve"> en oppgave vi kunne se på som gjennomførbar ut i fra de kunnskapene vi har opparbeidet oss gjennom studieløpet så langt</w:t>
      </w:r>
      <w:r w:rsidR="001474F2">
        <w:rPr>
          <w:rFonts w:ascii="Arial" w:hAnsi="Arial" w:cs="Arial"/>
          <w:lang w:val="nb-NO"/>
        </w:rPr>
        <w:t xml:space="preserve">, i tillegg til at vi måtte ha et prosjekt som vi anså som interessant, lærerikt </w:t>
      </w:r>
      <w:r w:rsidR="00966F92">
        <w:rPr>
          <w:rFonts w:ascii="Arial" w:hAnsi="Arial" w:cs="Arial"/>
          <w:lang w:val="nb-NO"/>
        </w:rPr>
        <w:t>og utfordrende.</w:t>
      </w:r>
    </w:p>
    <w:p w14:paraId="7E887CCA" w14:textId="77777777" w:rsidR="00966F92" w:rsidRDefault="00966F92" w:rsidP="007710D3">
      <w:pPr>
        <w:pStyle w:val="Body"/>
        <w:spacing w:before="0"/>
        <w:ind w:left="426"/>
        <w:rPr>
          <w:rFonts w:ascii="Arial" w:hAnsi="Arial" w:cs="Arial"/>
          <w:lang w:val="nb-NO"/>
        </w:rPr>
      </w:pPr>
    </w:p>
    <w:p w14:paraId="197B6FCB" w14:textId="34E225C4" w:rsidR="009D4610" w:rsidRDefault="00966F92" w:rsidP="009D4610">
      <w:pPr>
        <w:pStyle w:val="Body"/>
        <w:spacing w:before="0"/>
        <w:ind w:left="426"/>
        <w:rPr>
          <w:rFonts w:ascii="Arial" w:hAnsi="Arial" w:cs="Arial"/>
          <w:lang w:val="nb-NO"/>
        </w:rPr>
      </w:pPr>
      <w:r>
        <w:rPr>
          <w:rFonts w:ascii="Arial" w:hAnsi="Arial" w:cs="Arial"/>
          <w:lang w:val="nb-NO"/>
        </w:rPr>
        <w:t xml:space="preserve">Gjennom studieløpet har vi vært innom mange forskjellige fagområder. Det var viktig for oss å kunne bruke det vi har lært hittil, </w:t>
      </w:r>
      <w:r w:rsidR="009D4610">
        <w:rPr>
          <w:rFonts w:ascii="Arial" w:hAnsi="Arial" w:cs="Arial"/>
          <w:lang w:val="nb-NO"/>
        </w:rPr>
        <w:t xml:space="preserve">og derfor velge et prosjekt som inneholdt elementer fra mange fagområder. </w:t>
      </w:r>
      <w:r w:rsidR="00F31826">
        <w:rPr>
          <w:rFonts w:ascii="Arial" w:hAnsi="Arial" w:cs="Arial"/>
          <w:lang w:val="nb-NO"/>
        </w:rPr>
        <w:t>Vi har valgt å lage et web-bas</w:t>
      </w:r>
      <w:r w:rsidR="00673380">
        <w:rPr>
          <w:rFonts w:ascii="Arial" w:hAnsi="Arial" w:cs="Arial"/>
          <w:lang w:val="nb-NO"/>
        </w:rPr>
        <w:t>ert notearkiv som vårt bachelor</w:t>
      </w:r>
      <w:r w:rsidR="00F31826">
        <w:rPr>
          <w:rFonts w:ascii="Arial" w:hAnsi="Arial" w:cs="Arial"/>
          <w:lang w:val="nb-NO"/>
        </w:rPr>
        <w:t>prosjekt, fordi</w:t>
      </w:r>
      <w:r w:rsidR="005A178A">
        <w:rPr>
          <w:rFonts w:ascii="Arial" w:hAnsi="Arial" w:cs="Arial"/>
          <w:lang w:val="nb-NO"/>
        </w:rPr>
        <w:t xml:space="preserve"> oppgaven virker </w:t>
      </w:r>
      <w:r w:rsidR="009D4610">
        <w:rPr>
          <w:rFonts w:ascii="Arial" w:hAnsi="Arial" w:cs="Arial"/>
          <w:lang w:val="nb-NO"/>
        </w:rPr>
        <w:t>spennende og utfordrende, i tillegg til at denne oppgaven gir oss muligheten til å benytte opparbeidet kun</w:t>
      </w:r>
      <w:r w:rsidR="00ED1903">
        <w:rPr>
          <w:rFonts w:ascii="Arial" w:hAnsi="Arial" w:cs="Arial"/>
          <w:lang w:val="nb-NO"/>
        </w:rPr>
        <w:t>nskap om webutvikling, database</w:t>
      </w:r>
      <w:r w:rsidR="009D4610">
        <w:rPr>
          <w:rFonts w:ascii="Arial" w:hAnsi="Arial" w:cs="Arial"/>
          <w:lang w:val="nb-NO"/>
        </w:rPr>
        <w:t xml:space="preserve">utvikling og </w:t>
      </w:r>
      <w:r w:rsidR="008B135D">
        <w:rPr>
          <w:rFonts w:ascii="Arial" w:hAnsi="Arial" w:cs="Arial"/>
          <w:lang w:val="nb-NO"/>
        </w:rPr>
        <w:t>håndtering, utvikling av server</w:t>
      </w:r>
      <w:r w:rsidR="009D4610">
        <w:rPr>
          <w:rFonts w:ascii="Arial" w:hAnsi="Arial" w:cs="Arial"/>
          <w:lang w:val="nb-NO"/>
        </w:rPr>
        <w:t xml:space="preserve">tjeneste for webapplikasjon, samt generell prosjektutvikling og prosjektstyring. </w:t>
      </w:r>
    </w:p>
    <w:p w14:paraId="58DFB0B5" w14:textId="77777777" w:rsidR="009D4610" w:rsidRDefault="009D4610" w:rsidP="009D4610">
      <w:pPr>
        <w:pStyle w:val="Body"/>
        <w:spacing w:before="0"/>
        <w:ind w:left="426"/>
        <w:rPr>
          <w:rFonts w:ascii="Arial" w:hAnsi="Arial" w:cs="Arial"/>
          <w:lang w:val="nb-NO"/>
        </w:rPr>
      </w:pPr>
    </w:p>
    <w:p w14:paraId="2FA635C8" w14:textId="210A3CCE" w:rsidR="00F31826" w:rsidRDefault="00F31826" w:rsidP="00AB4414">
      <w:pPr>
        <w:pStyle w:val="Body"/>
        <w:spacing w:before="0"/>
        <w:ind w:left="426"/>
        <w:rPr>
          <w:rFonts w:ascii="Arial" w:hAnsi="Arial" w:cs="Arial"/>
          <w:lang w:val="nb-NO"/>
        </w:rPr>
      </w:pPr>
      <w:r>
        <w:rPr>
          <w:rFonts w:ascii="Arial" w:hAnsi="Arial" w:cs="Arial"/>
          <w:lang w:val="nb-NO"/>
        </w:rPr>
        <w:t>I dag blir samfunnet mer og mer digitalisert</w:t>
      </w:r>
      <w:r w:rsidR="009D4610">
        <w:rPr>
          <w:rFonts w:ascii="Arial" w:hAnsi="Arial" w:cs="Arial"/>
          <w:lang w:val="nb-NO"/>
        </w:rPr>
        <w:t xml:space="preserve">. Dette er </w:t>
      </w:r>
      <w:r w:rsidR="003F4853">
        <w:rPr>
          <w:rFonts w:ascii="Arial" w:hAnsi="Arial" w:cs="Arial"/>
          <w:lang w:val="nb-NO"/>
        </w:rPr>
        <w:t>som regel</w:t>
      </w:r>
      <w:r>
        <w:rPr>
          <w:rFonts w:ascii="Arial" w:hAnsi="Arial" w:cs="Arial"/>
          <w:lang w:val="nb-NO"/>
        </w:rPr>
        <w:t xml:space="preserve"> for å </w:t>
      </w:r>
      <w:r w:rsidR="007B7CB3">
        <w:rPr>
          <w:rFonts w:ascii="Arial" w:hAnsi="Arial" w:cs="Arial"/>
          <w:lang w:val="nb-NO"/>
        </w:rPr>
        <w:t>gjøre ting enklere for bruker</w:t>
      </w:r>
      <w:r w:rsidR="003F4853">
        <w:rPr>
          <w:rFonts w:ascii="Arial" w:hAnsi="Arial" w:cs="Arial"/>
          <w:lang w:val="nb-NO"/>
        </w:rPr>
        <w:t>n</w:t>
      </w:r>
      <w:r w:rsidR="00AB4414">
        <w:rPr>
          <w:rFonts w:ascii="Arial" w:hAnsi="Arial" w:cs="Arial"/>
          <w:lang w:val="nb-NO"/>
        </w:rPr>
        <w:t xml:space="preserve">e, </w:t>
      </w:r>
      <w:r w:rsidR="007B7CB3">
        <w:rPr>
          <w:rFonts w:ascii="Arial" w:hAnsi="Arial" w:cs="Arial"/>
          <w:lang w:val="nb-NO"/>
        </w:rPr>
        <w:t xml:space="preserve">og et web-basert notearkiv vil forenkle driften av et korps eller storband. </w:t>
      </w:r>
    </w:p>
    <w:p w14:paraId="589375D6" w14:textId="0B4AF437" w:rsidR="00324B04" w:rsidRDefault="00324B04" w:rsidP="00AB4414">
      <w:pPr>
        <w:pStyle w:val="Body"/>
        <w:spacing w:before="0"/>
        <w:ind w:left="426"/>
        <w:rPr>
          <w:rFonts w:ascii="Arial" w:hAnsi="Arial" w:cs="Arial"/>
          <w:lang w:val="nb-NO"/>
        </w:rPr>
      </w:pPr>
      <w:r>
        <w:rPr>
          <w:rFonts w:ascii="Arial" w:hAnsi="Arial" w:cs="Arial"/>
          <w:lang w:val="nb-NO"/>
        </w:rPr>
        <w:t xml:space="preserve">Håndtering av noter kan være en stor utfordring for ethvert korps eller storband. Noter blir ofte håndtert ved å bruke </w:t>
      </w:r>
      <w:r w:rsidR="00AB4414">
        <w:rPr>
          <w:rFonts w:ascii="Arial" w:hAnsi="Arial" w:cs="Arial"/>
          <w:lang w:val="nb-NO"/>
        </w:rPr>
        <w:t>noteutskrifter</w:t>
      </w:r>
      <w:r>
        <w:rPr>
          <w:rFonts w:ascii="Arial" w:hAnsi="Arial" w:cs="Arial"/>
          <w:lang w:val="nb-NO"/>
        </w:rPr>
        <w:t xml:space="preserve"> som deles ut til utøverne, for så å bli samlet inn igjen når de ikke skal brukes lengre. </w:t>
      </w:r>
      <w:r w:rsidR="004F2E70">
        <w:rPr>
          <w:rFonts w:ascii="Arial" w:hAnsi="Arial" w:cs="Arial"/>
          <w:lang w:val="nb-NO"/>
        </w:rPr>
        <w:t>Stadig flere korps og band begynner nå å håndtere sine notearkiv elektronisk</w:t>
      </w:r>
      <w:r w:rsidR="00883C2D">
        <w:rPr>
          <w:rFonts w:ascii="Arial" w:hAnsi="Arial" w:cs="Arial"/>
          <w:lang w:val="nb-NO"/>
        </w:rPr>
        <w:t xml:space="preserve"> (PDF-dokumenter eller lignende)</w:t>
      </w:r>
      <w:r w:rsidR="004F2E70">
        <w:rPr>
          <w:rFonts w:ascii="Arial" w:hAnsi="Arial" w:cs="Arial"/>
          <w:lang w:val="nb-NO"/>
        </w:rPr>
        <w:t>, og organisert i en felles filstruktur. Dette kan gjøres mye mer effektivt og brukervennlig både for vedkommende som har ansvar for arkivet, og utøverne som skal hente ut sine noter.</w:t>
      </w:r>
    </w:p>
    <w:p w14:paraId="0C95A874" w14:textId="62080F2F" w:rsidR="00324B04" w:rsidRDefault="00324B04">
      <w:pPr>
        <w:pStyle w:val="Body"/>
        <w:spacing w:before="0"/>
        <w:ind w:left="426" w:firstLine="5"/>
        <w:rPr>
          <w:rFonts w:ascii="Arial" w:hAnsi="Arial" w:cs="Arial"/>
          <w:lang w:val="nb-NO"/>
        </w:rPr>
      </w:pPr>
    </w:p>
    <w:p w14:paraId="6A3B5C68" w14:textId="22A3A4BC" w:rsidR="00324B04" w:rsidRDefault="004F2E70">
      <w:pPr>
        <w:pStyle w:val="Body"/>
        <w:spacing w:before="0"/>
        <w:ind w:left="426" w:firstLine="5"/>
        <w:rPr>
          <w:rFonts w:ascii="Arial" w:hAnsi="Arial" w:cs="Arial"/>
          <w:lang w:val="nb-NO"/>
        </w:rPr>
      </w:pPr>
      <w:r>
        <w:rPr>
          <w:rFonts w:ascii="Arial" w:hAnsi="Arial" w:cs="Arial"/>
          <w:lang w:val="nb-NO"/>
        </w:rPr>
        <w:t>I denne bachelor</w:t>
      </w:r>
      <w:r w:rsidR="00324B04">
        <w:rPr>
          <w:rFonts w:ascii="Arial" w:hAnsi="Arial" w:cs="Arial"/>
          <w:lang w:val="nb-NO"/>
        </w:rPr>
        <w:t xml:space="preserve">oppgaven skal </w:t>
      </w:r>
      <w:r>
        <w:rPr>
          <w:rFonts w:ascii="Arial" w:hAnsi="Arial" w:cs="Arial"/>
          <w:lang w:val="nb-NO"/>
        </w:rPr>
        <w:t>det utvikles et web-basert system for håndtering av noter. Systemet skal kunne fungere på alle vanlige plattformer, inklusivt smarttelefoner og nettbrett. I tillegg skal systemet bygges opp med god tilgjengelighet, såkalt universell utforming.</w:t>
      </w:r>
      <w:r w:rsidR="00667DDF">
        <w:rPr>
          <w:rFonts w:ascii="Arial" w:hAnsi="Arial" w:cs="Arial"/>
          <w:lang w:val="nb-NO"/>
        </w:rPr>
        <w:t xml:space="preserve"> </w:t>
      </w:r>
    </w:p>
    <w:p w14:paraId="6C2281F2" w14:textId="77777777" w:rsidR="00D04C07" w:rsidRDefault="00D04C07" w:rsidP="00EE4C7E">
      <w:pPr>
        <w:pStyle w:val="Body"/>
        <w:spacing w:before="0"/>
        <w:rPr>
          <w:rFonts w:ascii="Arial" w:hAnsi="Arial" w:cs="Arial"/>
          <w:lang w:val="nb-NO"/>
        </w:rPr>
      </w:pPr>
    </w:p>
    <w:p w14:paraId="02E01B80" w14:textId="2147B9FA" w:rsidR="00D04C07" w:rsidRDefault="00D04C07">
      <w:pPr>
        <w:pStyle w:val="Body"/>
        <w:spacing w:before="0"/>
        <w:ind w:left="426" w:firstLine="5"/>
        <w:rPr>
          <w:rFonts w:ascii="Arial" w:hAnsi="Arial" w:cs="Arial"/>
          <w:lang w:val="nb-NO"/>
        </w:rPr>
      </w:pPr>
      <w:r>
        <w:rPr>
          <w:rFonts w:ascii="Arial" w:hAnsi="Arial" w:cs="Arial"/>
          <w:lang w:val="nb-NO"/>
        </w:rPr>
        <w:t>Den grunnleggende problemstil</w:t>
      </w:r>
      <w:r w:rsidR="00C94DDB">
        <w:rPr>
          <w:rFonts w:ascii="Arial" w:hAnsi="Arial" w:cs="Arial"/>
          <w:lang w:val="nb-NO"/>
        </w:rPr>
        <w:t>lingen for denne oppgaven, blir å besvare følgende spørsmål:</w:t>
      </w:r>
    </w:p>
    <w:p w14:paraId="55C27D24" w14:textId="19EBBBD7" w:rsidR="00C94DDB" w:rsidRPr="003921B3" w:rsidRDefault="00C94DDB">
      <w:pPr>
        <w:pStyle w:val="Body"/>
        <w:spacing w:before="0"/>
        <w:ind w:left="426" w:firstLine="5"/>
        <w:rPr>
          <w:rFonts w:ascii="Arial" w:hAnsi="Arial" w:cs="Arial"/>
          <w:lang w:val="nb-NO"/>
        </w:rPr>
      </w:pPr>
      <w:r>
        <w:rPr>
          <w:rFonts w:ascii="Arial" w:hAnsi="Arial" w:cs="Arial"/>
          <w:lang w:val="nb-NO"/>
        </w:rPr>
        <w:t xml:space="preserve">Hvordan utvikle et web-basert notearkiv med tilhørende databaseløsning og serverløsning, på en måte som gjør tjenesten til </w:t>
      </w:r>
      <w:r w:rsidR="00BD1E46">
        <w:rPr>
          <w:rFonts w:ascii="Arial" w:hAnsi="Arial" w:cs="Arial"/>
          <w:lang w:val="nb-NO"/>
        </w:rPr>
        <w:t>et</w:t>
      </w:r>
      <w:r>
        <w:rPr>
          <w:rFonts w:ascii="Arial" w:hAnsi="Arial" w:cs="Arial"/>
          <w:lang w:val="nb-NO"/>
        </w:rPr>
        <w:t xml:space="preserve"> sikker</w:t>
      </w:r>
      <w:r w:rsidR="00BD1E46">
        <w:rPr>
          <w:rFonts w:ascii="Arial" w:hAnsi="Arial" w:cs="Arial"/>
          <w:lang w:val="nb-NO"/>
        </w:rPr>
        <w:t>t</w:t>
      </w:r>
      <w:r w:rsidR="007E66AB">
        <w:rPr>
          <w:rFonts w:ascii="Arial" w:hAnsi="Arial" w:cs="Arial"/>
          <w:lang w:val="nb-NO"/>
        </w:rPr>
        <w:t>, effektivt</w:t>
      </w:r>
      <w:r>
        <w:rPr>
          <w:rFonts w:ascii="Arial" w:hAnsi="Arial" w:cs="Arial"/>
          <w:lang w:val="nb-NO"/>
        </w:rPr>
        <w:t xml:space="preserve"> og brukervennlig </w:t>
      </w:r>
      <w:r w:rsidR="00BD1E46">
        <w:rPr>
          <w:rFonts w:ascii="Arial" w:hAnsi="Arial" w:cs="Arial"/>
          <w:lang w:val="nb-NO"/>
        </w:rPr>
        <w:t>system</w:t>
      </w:r>
      <w:r>
        <w:rPr>
          <w:rFonts w:ascii="Arial" w:hAnsi="Arial" w:cs="Arial"/>
          <w:lang w:val="nb-NO"/>
        </w:rPr>
        <w:t xml:space="preserve"> tilpasset alle vanlige brukerplattformer, og som innfrir kravene for universell utforming?</w:t>
      </w:r>
    </w:p>
    <w:p w14:paraId="5B7F5C2E" w14:textId="77777777" w:rsidR="00457C7A" w:rsidRPr="003921B3" w:rsidRDefault="00457C7A">
      <w:pPr>
        <w:pStyle w:val="Body"/>
        <w:spacing w:before="0"/>
        <w:ind w:left="426" w:firstLine="5"/>
        <w:rPr>
          <w:rFonts w:ascii="Arial" w:hAnsi="Arial" w:cs="Arial"/>
          <w:lang w:val="nb-NO"/>
        </w:rPr>
      </w:pPr>
    </w:p>
    <w:p w14:paraId="400045C0" w14:textId="77777777" w:rsidR="00457C7A" w:rsidRPr="003921B3" w:rsidRDefault="00457C7A">
      <w:pPr>
        <w:pStyle w:val="Overskrift1"/>
      </w:pPr>
      <w:bookmarkStart w:id="2" w:name="__RefHeading__124_508476349"/>
      <w:bookmarkEnd w:id="2"/>
      <w:r w:rsidRPr="003921B3">
        <w:t>BEGREPER</w:t>
      </w:r>
    </w:p>
    <w:p w14:paraId="33561DC3" w14:textId="2D1F0156" w:rsidR="00300443" w:rsidRPr="00300443" w:rsidRDefault="00300443" w:rsidP="00FD56A5">
      <w:pPr>
        <w:ind w:left="432"/>
        <w:rPr>
          <w:rFonts w:cs="Arial"/>
        </w:rPr>
      </w:pPr>
      <w:r>
        <w:rPr>
          <w:rFonts w:cs="Arial"/>
        </w:rPr>
        <w:t>Her følger en kort forklaring og definering av noen sentrale uttrykk og begreper som er brukt i denne rapporten.</w:t>
      </w:r>
    </w:p>
    <w:p w14:paraId="09C099F6" w14:textId="77777777" w:rsidR="00300443" w:rsidRDefault="00300443" w:rsidP="00300443">
      <w:pPr>
        <w:ind w:left="1080"/>
        <w:rPr>
          <w:rFonts w:cs="Arial"/>
          <w:b/>
        </w:rPr>
      </w:pPr>
    </w:p>
    <w:p w14:paraId="3C038CBF" w14:textId="17E67295" w:rsidR="00A11DB4" w:rsidRDefault="00883C2D" w:rsidP="004F2E70">
      <w:pPr>
        <w:numPr>
          <w:ilvl w:val="0"/>
          <w:numId w:val="14"/>
        </w:numPr>
        <w:rPr>
          <w:rFonts w:cs="Arial"/>
          <w:b/>
        </w:rPr>
      </w:pPr>
      <w:r>
        <w:rPr>
          <w:rFonts w:cs="Arial"/>
          <w:b/>
        </w:rPr>
        <w:t>Web</w:t>
      </w:r>
      <w:r w:rsidR="0099462F">
        <w:rPr>
          <w:rFonts w:cs="Arial"/>
          <w:b/>
        </w:rPr>
        <w:br/>
      </w:r>
      <w:r w:rsidR="0099462F">
        <w:rPr>
          <w:rFonts w:cs="Arial"/>
        </w:rPr>
        <w:t>Forkortet versjon av World Wide Web, verdensveven/veven. Et globalt informasjonsrom som utgjør tekstdokumenter, bilder, multimedia og mange andre typer informasjon tilgjengelig over Internett. [1]</w:t>
      </w:r>
      <w:r w:rsidR="0099462F">
        <w:rPr>
          <w:rFonts w:cs="Arial"/>
        </w:rPr>
        <w:br/>
      </w:r>
    </w:p>
    <w:p w14:paraId="01DF8E5E" w14:textId="6A268862" w:rsidR="00153B5A" w:rsidRPr="00153B5A" w:rsidRDefault="00883C2D" w:rsidP="00153B5A">
      <w:pPr>
        <w:numPr>
          <w:ilvl w:val="0"/>
          <w:numId w:val="14"/>
        </w:numPr>
      </w:pPr>
      <w:r>
        <w:rPr>
          <w:rFonts w:cs="Arial"/>
          <w:b/>
        </w:rPr>
        <w:t>Database</w:t>
      </w:r>
      <w:r w:rsidR="00153B5A">
        <w:rPr>
          <w:rFonts w:cs="Arial"/>
          <w:b/>
        </w:rPr>
        <w:br/>
      </w:r>
      <w:r w:rsidR="00153B5A" w:rsidRPr="00153B5A">
        <w:rPr>
          <w:rFonts w:cs="Arial"/>
        </w:rPr>
        <w:t>En database er strukturert samling av relaterte data, begrepet er vanligvis knyttet til elektroniske </w:t>
      </w:r>
      <w:hyperlink r:id="rId12" w:tooltip="Datamaskin" w:history="1">
        <w:r w:rsidR="00153B5A" w:rsidRPr="00153B5A">
          <w:rPr>
            <w:rFonts w:cs="Arial"/>
          </w:rPr>
          <w:t>datasystemer</w:t>
        </w:r>
      </w:hyperlink>
      <w:r w:rsidR="00153B5A" w:rsidRPr="00153B5A">
        <w:rPr>
          <w:rFonts w:cs="Arial"/>
        </w:rPr>
        <w:t>. Et databasesystem skal kunne behandle store mengder data effektivt, motsetningsfritt og sikkert. Databasesystemet skal sikre at endringer og tilføyelser ikke fører til motsetninger eller feil, og skal kunne levere riktig informasjon effektivt til brukere og programvare.</w:t>
      </w:r>
      <w:r w:rsidR="00153B5A">
        <w:rPr>
          <w:rFonts w:cs="Arial"/>
        </w:rPr>
        <w:t xml:space="preserve"> [2]</w:t>
      </w:r>
    </w:p>
    <w:p w14:paraId="3F70771F" w14:textId="36BE95BA" w:rsidR="00883C2D" w:rsidRDefault="00883C2D" w:rsidP="00386A4A">
      <w:pPr>
        <w:ind w:left="1080"/>
        <w:rPr>
          <w:rFonts w:cs="Arial"/>
          <w:b/>
        </w:rPr>
      </w:pPr>
    </w:p>
    <w:p w14:paraId="2865D504" w14:textId="1A4397D2" w:rsidR="00883C2D" w:rsidRPr="007A5061" w:rsidRDefault="00883C2D" w:rsidP="007A5061">
      <w:pPr>
        <w:numPr>
          <w:ilvl w:val="0"/>
          <w:numId w:val="14"/>
        </w:numPr>
        <w:rPr>
          <w:rFonts w:cs="Arial"/>
          <w:b/>
        </w:rPr>
      </w:pPr>
      <w:r>
        <w:rPr>
          <w:rFonts w:cs="Arial"/>
          <w:b/>
        </w:rPr>
        <w:t>Server</w:t>
      </w:r>
      <w:r w:rsidR="007A5061">
        <w:rPr>
          <w:rFonts w:cs="Arial"/>
          <w:b/>
        </w:rPr>
        <w:br/>
      </w:r>
      <w:r w:rsidR="007A5061" w:rsidRPr="007A5061">
        <w:rPr>
          <w:rFonts w:cs="Arial"/>
        </w:rPr>
        <w:t>En </w:t>
      </w:r>
      <w:r w:rsidR="007A5061" w:rsidRPr="007A5061">
        <w:rPr>
          <w:rFonts w:cs="Arial"/>
          <w:bCs/>
        </w:rPr>
        <w:t>server</w:t>
      </w:r>
      <w:r w:rsidR="007A5061" w:rsidRPr="007A5061">
        <w:rPr>
          <w:rFonts w:cs="Arial"/>
        </w:rPr>
        <w:t> </w:t>
      </w:r>
      <w:r w:rsidR="007A5061">
        <w:rPr>
          <w:rFonts w:cs="Arial"/>
        </w:rPr>
        <w:t>(</w:t>
      </w:r>
      <w:r w:rsidR="007A5061" w:rsidRPr="007A5061">
        <w:rPr>
          <w:rFonts w:cs="Arial"/>
        </w:rPr>
        <w:t>også kjent som en </w:t>
      </w:r>
      <w:r w:rsidR="007A5061" w:rsidRPr="007A5061">
        <w:rPr>
          <w:rFonts w:cs="Arial"/>
          <w:bCs/>
        </w:rPr>
        <w:t>tjener</w:t>
      </w:r>
      <w:r w:rsidR="007A5061" w:rsidRPr="007A5061">
        <w:rPr>
          <w:rFonts w:cs="Arial"/>
        </w:rPr>
        <w:t>) er en programvare som tilbyr («serverer») en eller flere tjenester til andre datamaskiner (klienter) over et datanettverk</w:t>
      </w:r>
      <w:r w:rsidR="00514A76">
        <w:rPr>
          <w:rFonts w:cs="Arial"/>
        </w:rPr>
        <w:t xml:space="preserve">. </w:t>
      </w:r>
      <w:r w:rsidR="007A5061" w:rsidRPr="007A5061">
        <w:rPr>
          <w:rFonts w:cs="Arial"/>
        </w:rPr>
        <w:t>Begrepet </w:t>
      </w:r>
      <w:r w:rsidR="007A5061" w:rsidRPr="007A5061">
        <w:rPr>
          <w:rFonts w:cs="Arial"/>
          <w:i/>
          <w:iCs/>
        </w:rPr>
        <w:t>tjener/server</w:t>
      </w:r>
      <w:r w:rsidR="007A5061" w:rsidRPr="007A5061">
        <w:rPr>
          <w:rFonts w:cs="Arial"/>
        </w:rPr>
        <w:t> er også ofte brukt om maskinvaren som programmet (eller programmene) kjøres fra. For eksempel kan én og samme datamaskin tilby flere tjenester samtidig, så fremt maskinen har kapasitet til å utføre alle oppgavene.</w:t>
      </w:r>
      <w:r w:rsidR="00FE3781">
        <w:rPr>
          <w:rFonts w:cs="Arial"/>
        </w:rPr>
        <w:t xml:space="preserve"> [3]</w:t>
      </w:r>
      <w:r w:rsidR="007A5061" w:rsidRPr="007A5061">
        <w:rPr>
          <w:rFonts w:cs="Arial"/>
          <w:b/>
        </w:rPr>
        <w:br/>
      </w:r>
    </w:p>
    <w:p w14:paraId="3E845B74" w14:textId="38B9DF6A" w:rsidR="00883C2D" w:rsidRPr="00B07EC7" w:rsidRDefault="00883C2D" w:rsidP="00B07EC7">
      <w:pPr>
        <w:numPr>
          <w:ilvl w:val="0"/>
          <w:numId w:val="14"/>
        </w:numPr>
        <w:rPr>
          <w:rFonts w:cs="Arial"/>
          <w:b/>
        </w:rPr>
      </w:pPr>
      <w:r>
        <w:rPr>
          <w:rFonts w:cs="Arial"/>
          <w:b/>
        </w:rPr>
        <w:lastRenderedPageBreak/>
        <w:t>Webapplikasjon</w:t>
      </w:r>
      <w:r w:rsidR="00FA2785">
        <w:rPr>
          <w:rFonts w:cs="Arial"/>
          <w:b/>
        </w:rPr>
        <w:br/>
      </w:r>
      <w:r w:rsidR="00B07EC7" w:rsidRPr="00B07EC7">
        <w:rPr>
          <w:rFonts w:cs="Arial"/>
        </w:rPr>
        <w:t>En webapplikasjon er et program som kan kjøres i en nettleser. Det er programmert i et språk som nettlesere støtter, som for eksempel HTML, JavaScript eller CSS. [4]</w:t>
      </w:r>
      <w:r w:rsidR="00FA2785" w:rsidRPr="00B07EC7">
        <w:rPr>
          <w:rFonts w:cs="Arial"/>
          <w:b/>
        </w:rPr>
        <w:br/>
      </w:r>
    </w:p>
    <w:p w14:paraId="247D4BAF" w14:textId="5D8CDACF" w:rsidR="00883C2D" w:rsidRDefault="00883C2D" w:rsidP="004F2E70">
      <w:pPr>
        <w:numPr>
          <w:ilvl w:val="0"/>
          <w:numId w:val="14"/>
        </w:numPr>
        <w:rPr>
          <w:rFonts w:cs="Arial"/>
          <w:b/>
        </w:rPr>
      </w:pPr>
      <w:r>
        <w:rPr>
          <w:rFonts w:cs="Arial"/>
          <w:b/>
        </w:rPr>
        <w:t>PDF</w:t>
      </w:r>
      <w:r w:rsidR="0013083A">
        <w:rPr>
          <w:rFonts w:cs="Arial"/>
          <w:b/>
        </w:rPr>
        <w:br/>
      </w:r>
      <w:r w:rsidR="0013083A" w:rsidRPr="0013083A">
        <w:rPr>
          <w:rFonts w:cs="Arial"/>
        </w:rPr>
        <w:t>Portable Document Format (PDF) er et digitalt dokumentformat som er utviklet av Adobe Systems og introdusert i 1993. Filene vises på skjerm i samme form som de har når de blir skrevet ut. Det kan betraktes</w:t>
      </w:r>
      <w:r w:rsidR="0013083A">
        <w:rPr>
          <w:rFonts w:cs="Arial"/>
        </w:rPr>
        <w:t xml:space="preserve"> som en form for digitalt papir. [5]</w:t>
      </w:r>
      <w:r w:rsidR="0013083A">
        <w:rPr>
          <w:rFonts w:cs="Arial"/>
          <w:b/>
        </w:rPr>
        <w:br/>
      </w:r>
    </w:p>
    <w:p w14:paraId="5587AB1C" w14:textId="50182A40" w:rsidR="00883C2D" w:rsidRDefault="00883C2D" w:rsidP="004F2E70">
      <w:pPr>
        <w:numPr>
          <w:ilvl w:val="0"/>
          <w:numId w:val="14"/>
        </w:numPr>
        <w:rPr>
          <w:rFonts w:cs="Arial"/>
          <w:b/>
        </w:rPr>
      </w:pPr>
      <w:r>
        <w:rPr>
          <w:rFonts w:cs="Arial"/>
          <w:b/>
        </w:rPr>
        <w:t>Smarttelefon</w:t>
      </w:r>
      <w:r w:rsidR="00150888">
        <w:rPr>
          <w:rFonts w:cs="Arial"/>
          <w:b/>
        </w:rPr>
        <w:br/>
      </w:r>
      <w:r w:rsidR="00150888" w:rsidRPr="00150888">
        <w:rPr>
          <w:rFonts w:cs="Arial"/>
        </w:rPr>
        <w:t>Smarttelefon er mobiltelefoner som drives av et operativsystem som lar brukeren installere og kjøre avansert programvare. I tillegg til å kunne ringe og motta samtaler har de en kombinasjon av en eller flere funksjoner som avspilling av musikk, foto, vid</w:t>
      </w:r>
      <w:r w:rsidR="00150888">
        <w:rPr>
          <w:rFonts w:cs="Arial"/>
        </w:rPr>
        <w:t>eo, internettleser, kart og GPS. [6]</w:t>
      </w:r>
      <w:r w:rsidR="00150888">
        <w:rPr>
          <w:rFonts w:cs="Arial"/>
          <w:b/>
        </w:rPr>
        <w:br/>
      </w:r>
    </w:p>
    <w:p w14:paraId="50BC35CD" w14:textId="3EF41A50" w:rsidR="00883C2D" w:rsidRDefault="00883C2D" w:rsidP="004F2E70">
      <w:pPr>
        <w:numPr>
          <w:ilvl w:val="0"/>
          <w:numId w:val="14"/>
        </w:numPr>
        <w:rPr>
          <w:rFonts w:cs="Arial"/>
          <w:b/>
        </w:rPr>
      </w:pPr>
      <w:r>
        <w:rPr>
          <w:rFonts w:cs="Arial"/>
          <w:b/>
        </w:rPr>
        <w:t>Nettbrett</w:t>
      </w:r>
      <w:r w:rsidR="00CC398E">
        <w:rPr>
          <w:rFonts w:cs="Arial"/>
          <w:b/>
        </w:rPr>
        <w:br/>
      </w:r>
      <w:r w:rsidR="00525D05" w:rsidRPr="00525D05">
        <w:rPr>
          <w:rFonts w:cs="Arial"/>
        </w:rPr>
        <w:t>Nettbrett (engelsk tablet og tablet computer), er en komplett datamaskin bestående kun av en flat berøringsskjerm (touchscreen) hvor pekepenn, digital penn eller fingertuppen brukes til å styre/jobbe med enheten i s</w:t>
      </w:r>
      <w:r w:rsidR="00525D05">
        <w:rPr>
          <w:rFonts w:cs="Arial"/>
        </w:rPr>
        <w:t>tedet for et tastatur eller mus. [7]</w:t>
      </w:r>
      <w:r w:rsidR="00CC398E">
        <w:rPr>
          <w:rFonts w:cs="Arial"/>
          <w:b/>
        </w:rPr>
        <w:br/>
      </w:r>
    </w:p>
    <w:p w14:paraId="6580A5F2" w14:textId="255D09B6" w:rsidR="00457C7A" w:rsidRPr="002F3061" w:rsidRDefault="004F2E70" w:rsidP="004F2E70">
      <w:pPr>
        <w:numPr>
          <w:ilvl w:val="0"/>
          <w:numId w:val="14"/>
        </w:numPr>
        <w:rPr>
          <w:rFonts w:cs="Arial"/>
          <w:b/>
        </w:rPr>
      </w:pPr>
      <w:r w:rsidRPr="00430ECE">
        <w:rPr>
          <w:rFonts w:cs="Arial"/>
          <w:b/>
        </w:rPr>
        <w:t>Universell utforming</w:t>
      </w:r>
      <w:r w:rsidR="00525D05">
        <w:rPr>
          <w:rFonts w:cs="Arial"/>
          <w:b/>
        </w:rPr>
        <w:br/>
      </w:r>
      <w:r w:rsidR="00E85770" w:rsidRPr="00E85770">
        <w:rPr>
          <w:rFonts w:cs="Arial"/>
        </w:rPr>
        <w:t>Med universell utforming menes utforming eller tilrettelegging av hovedløsningen i de fysiske forholdene, herunder informasjons- og kommunikasjonsteknologi (IKT), slik at virksomhetens alminnelige funksjon kan benyttes av flest mulig.</w:t>
      </w:r>
      <w:r w:rsidR="00E85770">
        <w:rPr>
          <w:rFonts w:cs="Arial"/>
        </w:rPr>
        <w:t xml:space="preserve"> [8]</w:t>
      </w:r>
      <w:r w:rsidR="002F3061">
        <w:rPr>
          <w:rFonts w:cs="Arial"/>
        </w:rPr>
        <w:br/>
      </w:r>
    </w:p>
    <w:p w14:paraId="3E4CDA3C" w14:textId="3F2B78AC" w:rsidR="002F3061" w:rsidRPr="00043755" w:rsidRDefault="002F3061" w:rsidP="004F2E70">
      <w:pPr>
        <w:numPr>
          <w:ilvl w:val="0"/>
          <w:numId w:val="14"/>
        </w:numPr>
        <w:rPr>
          <w:rFonts w:cs="Arial"/>
          <w:b/>
        </w:rPr>
      </w:pPr>
      <w:r>
        <w:rPr>
          <w:rFonts w:cs="Arial"/>
          <w:b/>
        </w:rPr>
        <w:t>Scrum</w:t>
      </w:r>
      <w:r>
        <w:rPr>
          <w:rFonts w:cs="Arial"/>
          <w:b/>
        </w:rPr>
        <w:br/>
      </w:r>
      <w:r w:rsidR="006C4F4D" w:rsidRPr="006C4F4D">
        <w:rPr>
          <w:rFonts w:cs="Arial"/>
        </w:rPr>
        <w:t>Scrum er en smidig utviklingsmetode, laget med tanke på å utvikle komplekse systemer. Brukes i hovedsak til å utvikle programvarebaserte systemer. Scrum går ut på at utviklingen av systemet foregår gjennom at man jobber iterativt og inkrementalt, og at jobben utføres av tverrfaglige, selvstyrte team. Hvert team jobber mot sine mål, ved å utvikle konkrete, små produktinkrementer over tidsperioder på 1-4 uker (vanligvis).</w:t>
      </w:r>
      <w:r w:rsidR="00746189">
        <w:rPr>
          <w:rFonts w:cs="Arial"/>
        </w:rPr>
        <w:t xml:space="preserve"> Disse periodene kalles Sprint.</w:t>
      </w:r>
      <w:r w:rsidR="00043755">
        <w:rPr>
          <w:rFonts w:cs="Arial"/>
        </w:rPr>
        <w:br/>
      </w:r>
    </w:p>
    <w:p w14:paraId="3FD42AF8" w14:textId="53263B32" w:rsidR="00043755" w:rsidRPr="003107E1" w:rsidRDefault="00AC724B" w:rsidP="004F2E70">
      <w:pPr>
        <w:numPr>
          <w:ilvl w:val="0"/>
          <w:numId w:val="14"/>
        </w:numPr>
        <w:rPr>
          <w:rFonts w:cs="Arial"/>
          <w:b/>
        </w:rPr>
      </w:pPr>
      <w:r>
        <w:rPr>
          <w:rFonts w:cs="Arial"/>
          <w:b/>
        </w:rPr>
        <w:t>REST – Representational State Transfer</w:t>
      </w:r>
      <w:r>
        <w:rPr>
          <w:rFonts w:cs="Arial"/>
          <w:b/>
        </w:rPr>
        <w:br/>
      </w:r>
      <w:r w:rsidR="00841223">
        <w:rPr>
          <w:rFonts w:cs="Arial"/>
        </w:rPr>
        <w:t>Representational</w:t>
      </w:r>
      <w:r w:rsidRPr="00AC724B">
        <w:rPr>
          <w:rFonts w:cs="Arial"/>
        </w:rPr>
        <w:t xml:space="preserve"> state</w:t>
      </w:r>
      <w:r>
        <w:rPr>
          <w:rFonts w:cs="Arial"/>
        </w:rPr>
        <w:t xml:space="preserve"> transfer (REST) eller RESTful web</w:t>
      </w:r>
      <w:r w:rsidRPr="00AC724B">
        <w:rPr>
          <w:rFonts w:cs="Arial"/>
        </w:rPr>
        <w:t>tjenester er en måte å gi inter</w:t>
      </w:r>
      <w:r>
        <w:rPr>
          <w:rFonts w:cs="Arial"/>
        </w:rPr>
        <w:t>-</w:t>
      </w:r>
      <w:r w:rsidRPr="00AC724B">
        <w:rPr>
          <w:rFonts w:cs="Arial"/>
        </w:rPr>
        <w:t xml:space="preserve">operabilitet mellom datasystemer på internett. REST-kompatible webtjenester </w:t>
      </w:r>
      <w:r>
        <w:rPr>
          <w:rFonts w:cs="Arial"/>
        </w:rPr>
        <w:t>gir</w:t>
      </w:r>
      <w:r w:rsidR="001A7B8E">
        <w:rPr>
          <w:rFonts w:cs="Arial"/>
        </w:rPr>
        <w:t xml:space="preserve"> systemer </w:t>
      </w:r>
      <w:r w:rsidRPr="00AC724B">
        <w:rPr>
          <w:rFonts w:cs="Arial"/>
        </w:rPr>
        <w:t>tilgang til</w:t>
      </w:r>
      <w:r>
        <w:rPr>
          <w:rFonts w:cs="Arial"/>
        </w:rPr>
        <w:t>,</w:t>
      </w:r>
      <w:r w:rsidRPr="00AC724B">
        <w:rPr>
          <w:rFonts w:cs="Arial"/>
        </w:rPr>
        <w:t xml:space="preserve"> og </w:t>
      </w:r>
      <w:r w:rsidR="001A7B8E">
        <w:rPr>
          <w:rFonts w:cs="Arial"/>
        </w:rPr>
        <w:t xml:space="preserve">muligheten til å </w:t>
      </w:r>
      <w:r w:rsidRPr="00AC724B">
        <w:rPr>
          <w:rFonts w:cs="Arial"/>
        </w:rPr>
        <w:t>manipulere</w:t>
      </w:r>
      <w:r>
        <w:rPr>
          <w:rFonts w:cs="Arial"/>
        </w:rPr>
        <w:t>,</w:t>
      </w:r>
      <w:r w:rsidRPr="00AC724B">
        <w:rPr>
          <w:rFonts w:cs="Arial"/>
        </w:rPr>
        <w:t xml:space="preserve"> </w:t>
      </w:r>
      <w:r>
        <w:rPr>
          <w:rFonts w:cs="Arial"/>
        </w:rPr>
        <w:t>tekstbaserte</w:t>
      </w:r>
      <w:r w:rsidRPr="00AC724B">
        <w:rPr>
          <w:rFonts w:cs="Arial"/>
        </w:rPr>
        <w:t xml:space="preserve"> representasjoner av nettressurs</w:t>
      </w:r>
      <w:r>
        <w:rPr>
          <w:rFonts w:cs="Arial"/>
        </w:rPr>
        <w:t>er</w:t>
      </w:r>
      <w:r w:rsidRPr="00AC724B">
        <w:rPr>
          <w:rFonts w:cs="Arial"/>
        </w:rPr>
        <w:t xml:space="preserve"> ved hjelp av en enhetlig og</w:t>
      </w:r>
      <w:r w:rsidR="001A7B8E">
        <w:rPr>
          <w:rFonts w:cs="Arial"/>
        </w:rPr>
        <w:t xml:space="preserve"> et</w:t>
      </w:r>
      <w:r w:rsidRPr="00AC724B">
        <w:rPr>
          <w:rFonts w:cs="Arial"/>
        </w:rPr>
        <w:t xml:space="preserve"> forhåndsdefinert sett av </w:t>
      </w:r>
      <w:r w:rsidR="001A7B8E">
        <w:rPr>
          <w:rFonts w:cs="Arial"/>
        </w:rPr>
        <w:t>tilstandsløse</w:t>
      </w:r>
      <w:r w:rsidRPr="00AC724B">
        <w:rPr>
          <w:rFonts w:cs="Arial"/>
        </w:rPr>
        <w:t xml:space="preserve"> operasjoner. [10]</w:t>
      </w:r>
      <w:r w:rsidR="003107E1">
        <w:rPr>
          <w:rFonts w:cs="Arial"/>
        </w:rPr>
        <w:br/>
      </w:r>
    </w:p>
    <w:p w14:paraId="4A239C0B" w14:textId="7C771BD7" w:rsidR="003107E1" w:rsidRPr="00746189" w:rsidRDefault="003107E1" w:rsidP="004F2E70">
      <w:pPr>
        <w:numPr>
          <w:ilvl w:val="0"/>
          <w:numId w:val="14"/>
        </w:numPr>
        <w:rPr>
          <w:rFonts w:cs="Arial"/>
          <w:b/>
        </w:rPr>
      </w:pPr>
      <w:r>
        <w:rPr>
          <w:rFonts w:cs="Arial"/>
          <w:b/>
        </w:rPr>
        <w:t>Git</w:t>
      </w:r>
      <w:r>
        <w:rPr>
          <w:rFonts w:cs="Arial"/>
          <w:b/>
        </w:rPr>
        <w:br/>
      </w:r>
      <w:r w:rsidRPr="003107E1">
        <w:rPr>
          <w:rFonts w:cs="Arial"/>
        </w:rPr>
        <w:t>Git er et versjonskontrollsystem, en type programvare. Det kjennetegnes ved å være distribuert og ikke mappehierarki-basert</w:t>
      </w:r>
      <w:r>
        <w:rPr>
          <w:rFonts w:cs="Arial"/>
        </w:rPr>
        <w:t>. [11]</w:t>
      </w:r>
      <w:r w:rsidR="00746189">
        <w:rPr>
          <w:rFonts w:cs="Arial"/>
        </w:rPr>
        <w:br/>
      </w:r>
    </w:p>
    <w:p w14:paraId="147F8DFF" w14:textId="666E6536" w:rsidR="00746189" w:rsidRPr="00746189" w:rsidRDefault="00746189" w:rsidP="004F2E70">
      <w:pPr>
        <w:numPr>
          <w:ilvl w:val="0"/>
          <w:numId w:val="14"/>
        </w:numPr>
        <w:rPr>
          <w:rFonts w:cs="Arial"/>
          <w:b/>
        </w:rPr>
      </w:pPr>
      <w:r>
        <w:rPr>
          <w:rFonts w:cs="Arial"/>
          <w:b/>
        </w:rPr>
        <w:t>HTML</w:t>
      </w:r>
      <w:r>
        <w:rPr>
          <w:rFonts w:cs="Arial"/>
          <w:b/>
        </w:rPr>
        <w:br/>
      </w:r>
      <w:r>
        <w:rPr>
          <w:rFonts w:cs="Arial"/>
        </w:rPr>
        <w:t>HyperText Markup Language</w:t>
      </w:r>
      <w:r>
        <w:rPr>
          <w:rFonts w:cs="Arial"/>
        </w:rPr>
        <w:br/>
      </w:r>
    </w:p>
    <w:p w14:paraId="422D7F03" w14:textId="5C70FCB8" w:rsidR="00746189" w:rsidRPr="00746189" w:rsidRDefault="00746189" w:rsidP="004F2E70">
      <w:pPr>
        <w:numPr>
          <w:ilvl w:val="0"/>
          <w:numId w:val="14"/>
        </w:numPr>
        <w:rPr>
          <w:rFonts w:cs="Arial"/>
          <w:b/>
        </w:rPr>
      </w:pPr>
      <w:r>
        <w:rPr>
          <w:rFonts w:cs="Arial"/>
          <w:b/>
        </w:rPr>
        <w:t>CSS</w:t>
      </w:r>
      <w:r>
        <w:rPr>
          <w:rFonts w:cs="Arial"/>
          <w:b/>
        </w:rPr>
        <w:br/>
      </w:r>
      <w:r>
        <w:rPr>
          <w:rFonts w:cs="Arial"/>
        </w:rPr>
        <w:t>Cascading Style Sheet</w:t>
      </w:r>
      <w:r>
        <w:rPr>
          <w:rFonts w:cs="Arial"/>
        </w:rPr>
        <w:br/>
      </w:r>
    </w:p>
    <w:p w14:paraId="759C0066" w14:textId="184DF8D2" w:rsidR="00746189" w:rsidRPr="00746189" w:rsidRDefault="00746189" w:rsidP="004F2E70">
      <w:pPr>
        <w:numPr>
          <w:ilvl w:val="0"/>
          <w:numId w:val="14"/>
        </w:numPr>
        <w:rPr>
          <w:rFonts w:cs="Arial"/>
          <w:b/>
        </w:rPr>
      </w:pPr>
      <w:r>
        <w:rPr>
          <w:rFonts w:cs="Arial"/>
          <w:b/>
        </w:rPr>
        <w:t>GPS</w:t>
      </w:r>
      <w:r>
        <w:rPr>
          <w:rFonts w:cs="Arial"/>
          <w:b/>
        </w:rPr>
        <w:br/>
      </w:r>
      <w:r>
        <w:rPr>
          <w:rFonts w:cs="Arial"/>
        </w:rPr>
        <w:t>Global Positioning System</w:t>
      </w:r>
      <w:r>
        <w:rPr>
          <w:rFonts w:cs="Arial"/>
        </w:rPr>
        <w:br/>
      </w:r>
    </w:p>
    <w:p w14:paraId="520B5879" w14:textId="136E73E5" w:rsidR="00746189" w:rsidRPr="00746189" w:rsidRDefault="00746189" w:rsidP="004F2E70">
      <w:pPr>
        <w:numPr>
          <w:ilvl w:val="0"/>
          <w:numId w:val="14"/>
        </w:numPr>
        <w:rPr>
          <w:rFonts w:cs="Arial"/>
          <w:b/>
        </w:rPr>
      </w:pPr>
      <w:r>
        <w:rPr>
          <w:rFonts w:cs="Arial"/>
          <w:b/>
        </w:rPr>
        <w:t>IKT</w:t>
      </w:r>
      <w:r>
        <w:rPr>
          <w:rFonts w:cs="Arial"/>
          <w:b/>
        </w:rPr>
        <w:br/>
      </w:r>
      <w:r>
        <w:rPr>
          <w:rFonts w:cs="Arial"/>
        </w:rPr>
        <w:t>Informasjons- og kommunikasjonsteknologi</w:t>
      </w:r>
      <w:r>
        <w:rPr>
          <w:rFonts w:cs="Arial"/>
        </w:rPr>
        <w:br/>
      </w:r>
    </w:p>
    <w:p w14:paraId="0F60DDF4" w14:textId="03653B0F" w:rsidR="00746189" w:rsidRDefault="005D62D6" w:rsidP="004F2E70">
      <w:pPr>
        <w:numPr>
          <w:ilvl w:val="0"/>
          <w:numId w:val="14"/>
        </w:numPr>
        <w:rPr>
          <w:rFonts w:cs="Arial"/>
          <w:b/>
        </w:rPr>
      </w:pPr>
      <w:r>
        <w:rPr>
          <w:rFonts w:cs="Arial"/>
          <w:b/>
        </w:rPr>
        <w:t>JDBC</w:t>
      </w:r>
      <w:r>
        <w:rPr>
          <w:rFonts w:cs="Arial"/>
          <w:b/>
        </w:rPr>
        <w:br/>
      </w:r>
      <w:r>
        <w:rPr>
          <w:rFonts w:cs="Arial"/>
        </w:rPr>
        <w:t>Java Database Connectivity</w:t>
      </w:r>
      <w:r>
        <w:rPr>
          <w:rFonts w:cs="Arial"/>
          <w:b/>
        </w:rPr>
        <w:br/>
      </w:r>
    </w:p>
    <w:p w14:paraId="0E49D1E6" w14:textId="4C8CACE5" w:rsidR="005D62D6" w:rsidRPr="00C210E2" w:rsidRDefault="005D62D6" w:rsidP="004F2E70">
      <w:pPr>
        <w:numPr>
          <w:ilvl w:val="0"/>
          <w:numId w:val="14"/>
        </w:numPr>
        <w:rPr>
          <w:rFonts w:cs="Arial"/>
          <w:b/>
        </w:rPr>
      </w:pPr>
      <w:r>
        <w:rPr>
          <w:rFonts w:cs="Arial"/>
          <w:b/>
        </w:rPr>
        <w:t>SQL</w:t>
      </w:r>
      <w:r>
        <w:rPr>
          <w:rFonts w:cs="Arial"/>
          <w:b/>
        </w:rPr>
        <w:br/>
      </w:r>
      <w:r>
        <w:rPr>
          <w:rFonts w:cs="Arial"/>
        </w:rPr>
        <w:t>Structured Query Language</w:t>
      </w:r>
      <w:r w:rsidR="00C210E2">
        <w:rPr>
          <w:rFonts w:cs="Arial"/>
        </w:rPr>
        <w:br/>
      </w:r>
    </w:p>
    <w:p w14:paraId="112AA717" w14:textId="77777777" w:rsidR="00803C1B" w:rsidRPr="00803C1B" w:rsidRDefault="00C210E2" w:rsidP="004F2E70">
      <w:pPr>
        <w:numPr>
          <w:ilvl w:val="0"/>
          <w:numId w:val="14"/>
        </w:numPr>
        <w:rPr>
          <w:rFonts w:cs="Arial"/>
          <w:b/>
        </w:rPr>
      </w:pPr>
      <w:r>
        <w:rPr>
          <w:rFonts w:cs="Arial"/>
          <w:b/>
        </w:rPr>
        <w:lastRenderedPageBreak/>
        <w:t>IDE</w:t>
      </w:r>
      <w:r>
        <w:rPr>
          <w:rFonts w:cs="Arial"/>
          <w:b/>
        </w:rPr>
        <w:br/>
      </w:r>
      <w:r>
        <w:rPr>
          <w:rFonts w:cs="Arial"/>
        </w:rPr>
        <w:t>Integrated Development Environment</w:t>
      </w:r>
      <w:r w:rsidR="00803C1B">
        <w:rPr>
          <w:rFonts w:cs="Arial"/>
        </w:rPr>
        <w:br/>
      </w:r>
    </w:p>
    <w:p w14:paraId="6A9AB7DE" w14:textId="145F58BD" w:rsidR="00C210E2" w:rsidRPr="00803C1B" w:rsidRDefault="00803C1B" w:rsidP="00803C1B">
      <w:pPr>
        <w:numPr>
          <w:ilvl w:val="0"/>
          <w:numId w:val="14"/>
        </w:numPr>
        <w:rPr>
          <w:rFonts w:cs="Arial"/>
          <w:b/>
        </w:rPr>
      </w:pPr>
      <w:r>
        <w:rPr>
          <w:rFonts w:cs="Arial"/>
          <w:b/>
        </w:rPr>
        <w:t>RWD</w:t>
      </w:r>
      <w:r>
        <w:rPr>
          <w:rFonts w:cs="Arial"/>
          <w:b/>
        </w:rPr>
        <w:br/>
      </w:r>
      <w:r>
        <w:rPr>
          <w:rFonts w:cs="Arial"/>
        </w:rPr>
        <w:t>Responsive Web Design</w:t>
      </w:r>
      <w:r w:rsidR="00D41043" w:rsidRPr="00803C1B">
        <w:rPr>
          <w:rFonts w:cs="Arial"/>
        </w:rPr>
        <w:br/>
      </w:r>
    </w:p>
    <w:p w14:paraId="1506E9FC" w14:textId="15881106" w:rsidR="00D41043" w:rsidRPr="00430ECE" w:rsidRDefault="00D41043" w:rsidP="004F2E70">
      <w:pPr>
        <w:numPr>
          <w:ilvl w:val="0"/>
          <w:numId w:val="14"/>
        </w:numPr>
        <w:rPr>
          <w:rFonts w:cs="Arial"/>
          <w:b/>
        </w:rPr>
      </w:pPr>
      <w:r>
        <w:rPr>
          <w:rFonts w:cs="Arial"/>
          <w:b/>
        </w:rPr>
        <w:t xml:space="preserve">Gantt </w:t>
      </w:r>
      <w:r>
        <w:rPr>
          <w:rFonts w:cs="Arial"/>
          <w:b/>
        </w:rPr>
        <w:br/>
      </w:r>
      <w:r w:rsidRPr="00D41043">
        <w:rPr>
          <w:rFonts w:cs="Arial"/>
        </w:rPr>
        <w:t>Et Gantt-skjema er en type søylediagram som illustrerer et prosjekts tidsplan. Gantt-skjemaet illustrerer datoer for start- og sluttidspunkt for oppgavene i prosjektet og viser et sammendrag av prosjektet.</w:t>
      </w:r>
      <w:r>
        <w:rPr>
          <w:rFonts w:cs="Arial"/>
        </w:rPr>
        <w:t xml:space="preserve"> [13]</w:t>
      </w:r>
    </w:p>
    <w:p w14:paraId="136B34E5" w14:textId="77777777" w:rsidR="00457C7A" w:rsidRPr="003921B3" w:rsidRDefault="00457C7A">
      <w:pPr>
        <w:rPr>
          <w:rFonts w:cs="Arial"/>
        </w:rPr>
      </w:pPr>
    </w:p>
    <w:p w14:paraId="12D8F1F6" w14:textId="77777777" w:rsidR="00457C7A" w:rsidRDefault="00457C7A">
      <w:pPr>
        <w:pStyle w:val="Overskrift1"/>
      </w:pPr>
      <w:bookmarkStart w:id="3" w:name="__RefHeading__126_508476349"/>
      <w:bookmarkEnd w:id="3"/>
      <w:r w:rsidRPr="003921B3">
        <w:t>PROSJEKTORGANISASJON</w:t>
      </w:r>
    </w:p>
    <w:p w14:paraId="6DECF5A2" w14:textId="660954E7" w:rsidR="006B61E9" w:rsidRPr="006B61E9" w:rsidRDefault="00146368" w:rsidP="00146368">
      <w:pPr>
        <w:ind w:left="576"/>
      </w:pPr>
      <w:r>
        <w:t>I denne delen av rapporten presenterer vi hvordan prosjektorganisasjonen er bygget opp. Hvert medlem i prosjektgruppen vil ha forskjellig rolle</w:t>
      </w:r>
      <w:r w:rsidR="00DB50D4">
        <w:t>r</w:t>
      </w:r>
      <w:r>
        <w:t xml:space="preserve">, med spesifikke </w:t>
      </w:r>
      <w:r w:rsidR="00DB50D4">
        <w:t>arbeidsoppgaver og ansvarsområder. I tillegg til disse medlemmene, har prosjektet en oppdragsgiver og veileder, som blir presentert senere i dette kapittelet.</w:t>
      </w:r>
      <w:r>
        <w:tab/>
      </w:r>
    </w:p>
    <w:p w14:paraId="27C729C2" w14:textId="77777777" w:rsidR="00457C7A" w:rsidRPr="003921B3" w:rsidRDefault="00457C7A">
      <w:pPr>
        <w:pStyle w:val="Overskrift2"/>
      </w:pPr>
      <w:bookmarkStart w:id="4" w:name="__RefHeading__128_508476349"/>
      <w:bookmarkEnd w:id="4"/>
      <w:r w:rsidRPr="003921B3">
        <w:t>Prosjektgruppe</w:t>
      </w:r>
    </w:p>
    <w:p w14:paraId="675E0732" w14:textId="77777777" w:rsidR="00457C7A" w:rsidRPr="003921B3" w:rsidRDefault="00457C7A">
      <w:pPr>
        <w:rPr>
          <w:rFonts w:cs="Arial"/>
        </w:rPr>
      </w:pPr>
    </w:p>
    <w:tbl>
      <w:tblPr>
        <w:tblStyle w:val="Enkeltabell1"/>
        <w:tblW w:w="0" w:type="auto"/>
        <w:tblInd w:w="619" w:type="dxa"/>
        <w:tblLook w:val="04A0" w:firstRow="1" w:lastRow="0" w:firstColumn="1" w:lastColumn="0" w:noHBand="0" w:noVBand="1"/>
      </w:tblPr>
      <w:tblGrid>
        <w:gridCol w:w="2098"/>
        <w:gridCol w:w="6214"/>
      </w:tblGrid>
      <w:tr w:rsidR="002474F2" w14:paraId="2DDCA466" w14:textId="77777777" w:rsidTr="002474F2">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4B56F4DC" w14:textId="5CA6F720" w:rsidR="00DB50D4" w:rsidRDefault="00DB50D4" w:rsidP="00E23923">
            <w:r>
              <w:t>Studentnummer</w:t>
            </w:r>
          </w:p>
        </w:tc>
        <w:tc>
          <w:tcPr>
            <w:tcW w:w="6214" w:type="dxa"/>
            <w:vAlign w:val="center"/>
          </w:tcPr>
          <w:p w14:paraId="61FC79E1" w14:textId="0C637932" w:rsidR="00DB50D4" w:rsidRDefault="00DB50D4" w:rsidP="00E23923">
            <w:pPr>
              <w:cnfStyle w:val="100000000000" w:firstRow="1" w:lastRow="0" w:firstColumn="0" w:lastColumn="0" w:oddVBand="0" w:evenVBand="0" w:oddHBand="0" w:evenHBand="0" w:firstRowFirstColumn="0" w:firstRowLastColumn="0" w:lastRowFirstColumn="0" w:lastRowLastColumn="0"/>
            </w:pPr>
            <w:r>
              <w:t>Navn</w:t>
            </w:r>
          </w:p>
        </w:tc>
      </w:tr>
      <w:tr w:rsidR="002474F2" w14:paraId="01402D32"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49BB9F8" w14:textId="3EFB1782" w:rsidR="00DB50D4" w:rsidRPr="002474F2" w:rsidRDefault="00DB50D4" w:rsidP="00E23923">
            <w:pPr>
              <w:rPr>
                <w:b w:val="0"/>
              </w:rPr>
            </w:pPr>
            <w:r w:rsidRPr="002474F2">
              <w:rPr>
                <w:b w:val="0"/>
              </w:rPr>
              <w:t>120634</w:t>
            </w:r>
          </w:p>
        </w:tc>
        <w:tc>
          <w:tcPr>
            <w:tcW w:w="6214" w:type="dxa"/>
            <w:vAlign w:val="center"/>
          </w:tcPr>
          <w:p w14:paraId="653A1B8F" w14:textId="41C1B550" w:rsidR="00DB50D4" w:rsidRDefault="00DB50D4" w:rsidP="00E23923">
            <w:pPr>
              <w:cnfStyle w:val="000000100000" w:firstRow="0" w:lastRow="0" w:firstColumn="0" w:lastColumn="0" w:oddVBand="0" w:evenVBand="0" w:oddHBand="1" w:evenHBand="0" w:firstRowFirstColumn="0" w:firstRowLastColumn="0" w:lastRowFirstColumn="0" w:lastRowLastColumn="0"/>
            </w:pPr>
            <w:r>
              <w:t>Gaute Hjellbakk Pettersen</w:t>
            </w:r>
          </w:p>
        </w:tc>
      </w:tr>
      <w:tr w:rsidR="002474F2" w14:paraId="08DB35AE" w14:textId="77777777" w:rsidTr="002474F2">
        <w:trPr>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16128E64" w14:textId="3F5584CC" w:rsidR="00DB50D4" w:rsidRPr="002474F2" w:rsidRDefault="00DB50D4" w:rsidP="00E23923">
            <w:pPr>
              <w:rPr>
                <w:b w:val="0"/>
              </w:rPr>
            </w:pPr>
            <w:r w:rsidRPr="002474F2">
              <w:rPr>
                <w:b w:val="0"/>
              </w:rPr>
              <w:t>130301</w:t>
            </w:r>
          </w:p>
        </w:tc>
        <w:tc>
          <w:tcPr>
            <w:tcW w:w="6214" w:type="dxa"/>
            <w:vAlign w:val="center"/>
          </w:tcPr>
          <w:p w14:paraId="60ED40C8" w14:textId="4ED44B91" w:rsidR="00DB50D4" w:rsidRDefault="00DB50D4" w:rsidP="00E23923">
            <w:pPr>
              <w:cnfStyle w:val="000000000000" w:firstRow="0" w:lastRow="0" w:firstColumn="0" w:lastColumn="0" w:oddVBand="0" w:evenVBand="0" w:oddHBand="0" w:evenHBand="0" w:firstRowFirstColumn="0" w:firstRowLastColumn="0" w:lastRowFirstColumn="0" w:lastRowLastColumn="0"/>
            </w:pPr>
            <w:r>
              <w:t>Sindre Sjøholt</w:t>
            </w:r>
          </w:p>
        </w:tc>
      </w:tr>
      <w:tr w:rsidR="002474F2" w14:paraId="6BE7E64C" w14:textId="77777777" w:rsidTr="002474F2">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098" w:type="dxa"/>
            <w:vAlign w:val="center"/>
          </w:tcPr>
          <w:p w14:paraId="0DEF78D7" w14:textId="4163E220" w:rsidR="00DB50D4" w:rsidRPr="002474F2" w:rsidRDefault="00DB50D4" w:rsidP="00E23923">
            <w:pPr>
              <w:rPr>
                <w:b w:val="0"/>
              </w:rPr>
            </w:pPr>
            <w:r w:rsidRPr="002474F2">
              <w:rPr>
                <w:b w:val="0"/>
              </w:rPr>
              <w:t>130341</w:t>
            </w:r>
          </w:p>
        </w:tc>
        <w:tc>
          <w:tcPr>
            <w:tcW w:w="6214" w:type="dxa"/>
            <w:vAlign w:val="center"/>
          </w:tcPr>
          <w:p w14:paraId="36FB909F" w14:textId="2FE6C768" w:rsidR="00DB50D4" w:rsidRDefault="00DB50D4" w:rsidP="00E23923">
            <w:pPr>
              <w:cnfStyle w:val="000000100000" w:firstRow="0" w:lastRow="0" w:firstColumn="0" w:lastColumn="0" w:oddVBand="0" w:evenVBand="0" w:oddHBand="1" w:evenHBand="0" w:firstRowFirstColumn="0" w:firstRowLastColumn="0" w:lastRowFirstColumn="0" w:lastRowLastColumn="0"/>
            </w:pPr>
            <w:r>
              <w:t>Thomas Robert Tennøy</w:t>
            </w:r>
          </w:p>
        </w:tc>
      </w:tr>
    </w:tbl>
    <w:p w14:paraId="5F992BF0" w14:textId="12378708" w:rsidR="00DA244A" w:rsidRDefault="00DA244A" w:rsidP="00DA244A">
      <w:r>
        <w:tab/>
      </w:r>
    </w:p>
    <w:p w14:paraId="1F1111FD" w14:textId="27B49F9F" w:rsidR="00DA244A" w:rsidRPr="00EB1447" w:rsidRDefault="00DA244A" w:rsidP="00DA244A">
      <w:pPr>
        <w:ind w:left="709"/>
        <w:rPr>
          <w:b/>
        </w:rPr>
      </w:pPr>
      <w:r>
        <w:t xml:space="preserve">Nevnte studenter er alle med i prosjektgruppen, og vedlagte studentnummer gjelder for NTNU i Ålesund. Denne prosjektgruppen er ansvarlig både for å levere denne forprosjektrapporten for kurset </w:t>
      </w:r>
      <w:r w:rsidRPr="00DA244A">
        <w:rPr>
          <w:b/>
        </w:rPr>
        <w:t>IF300114 Ingeniørfaglig systemteknikk og systemutvikling</w:t>
      </w:r>
      <w:r>
        <w:rPr>
          <w:b/>
        </w:rPr>
        <w:t xml:space="preserve">, </w:t>
      </w:r>
      <w:r>
        <w:t>samt</w:t>
      </w:r>
      <w:r w:rsidR="00E34285">
        <w:t xml:space="preserve"> gjennomføring av</w:t>
      </w:r>
      <w:r>
        <w:t xml:space="preserve"> </w:t>
      </w:r>
      <w:r w:rsidR="00EB1447">
        <w:rPr>
          <w:b/>
        </w:rPr>
        <w:t>IE303612 Bacheloroppgave.</w:t>
      </w:r>
    </w:p>
    <w:p w14:paraId="77440682" w14:textId="07BAA9CF" w:rsidR="00DA244A" w:rsidRDefault="00DA244A" w:rsidP="00DA244A">
      <w:r>
        <w:tab/>
      </w:r>
    </w:p>
    <w:p w14:paraId="43E12AA3" w14:textId="77777777" w:rsidR="00457C7A" w:rsidRPr="003921B3" w:rsidRDefault="00457C7A">
      <w:pPr>
        <w:pStyle w:val="Overskrift3"/>
      </w:pPr>
      <w:r w:rsidRPr="003921B3">
        <w:t>Oppgaver for prosjektgruppen - organisering</w:t>
      </w:r>
    </w:p>
    <w:p w14:paraId="302D95F1" w14:textId="77777777" w:rsidR="00457C7A" w:rsidRDefault="00457C7A">
      <w:pPr>
        <w:rPr>
          <w:rFonts w:cs="Arial"/>
        </w:rPr>
      </w:pPr>
    </w:p>
    <w:tbl>
      <w:tblPr>
        <w:tblStyle w:val="Enkeltabell1"/>
        <w:tblW w:w="0" w:type="auto"/>
        <w:tblInd w:w="619" w:type="dxa"/>
        <w:tblLook w:val="04A0" w:firstRow="1" w:lastRow="0" w:firstColumn="1" w:lastColumn="0" w:noHBand="0" w:noVBand="1"/>
      </w:tblPr>
      <w:tblGrid>
        <w:gridCol w:w="3350"/>
        <w:gridCol w:w="4962"/>
      </w:tblGrid>
      <w:tr w:rsidR="00867F70" w14:paraId="314C5213" w14:textId="77777777" w:rsidTr="00867F70">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F233836" w14:textId="5C739F7F" w:rsidR="00867F70" w:rsidRDefault="00867F70" w:rsidP="00D50E18">
            <w:r>
              <w:t>Rolle</w:t>
            </w:r>
          </w:p>
        </w:tc>
        <w:tc>
          <w:tcPr>
            <w:tcW w:w="4962" w:type="dxa"/>
            <w:vAlign w:val="center"/>
          </w:tcPr>
          <w:p w14:paraId="5530196D" w14:textId="77777777" w:rsidR="00867F70" w:rsidRDefault="00867F70" w:rsidP="00D50E18">
            <w:pPr>
              <w:cnfStyle w:val="100000000000" w:firstRow="1" w:lastRow="0" w:firstColumn="0" w:lastColumn="0" w:oddVBand="0" w:evenVBand="0" w:oddHBand="0" w:evenHBand="0" w:firstRowFirstColumn="0" w:firstRowLastColumn="0" w:lastRowFirstColumn="0" w:lastRowLastColumn="0"/>
            </w:pPr>
            <w:r>
              <w:t>Navn</w:t>
            </w:r>
          </w:p>
        </w:tc>
      </w:tr>
      <w:tr w:rsidR="00867F70" w14:paraId="62B316B0"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57F576D2" w14:textId="49ECA7BA" w:rsidR="00867F70" w:rsidRPr="002474F2" w:rsidRDefault="00867F70" w:rsidP="00D50E18">
            <w:pPr>
              <w:rPr>
                <w:b w:val="0"/>
              </w:rPr>
            </w:pPr>
            <w:r>
              <w:rPr>
                <w:b w:val="0"/>
              </w:rPr>
              <w:t>Prosjektleder</w:t>
            </w:r>
          </w:p>
        </w:tc>
        <w:tc>
          <w:tcPr>
            <w:tcW w:w="4962" w:type="dxa"/>
            <w:vAlign w:val="center"/>
          </w:tcPr>
          <w:p w14:paraId="7EDC40E9"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Gaute Hjellbakk Pettersen</w:t>
            </w:r>
          </w:p>
        </w:tc>
      </w:tr>
      <w:tr w:rsidR="00867F70" w14:paraId="1F5E2714" w14:textId="77777777" w:rsidTr="00867F70">
        <w:trPr>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0B7A5B72" w14:textId="60639736" w:rsidR="00867F70" w:rsidRPr="002474F2" w:rsidRDefault="00867F70" w:rsidP="00D50E18">
            <w:pPr>
              <w:rPr>
                <w:b w:val="0"/>
              </w:rPr>
            </w:pPr>
            <w:r>
              <w:rPr>
                <w:b w:val="0"/>
              </w:rPr>
              <w:t>Sekretær</w:t>
            </w:r>
          </w:p>
        </w:tc>
        <w:tc>
          <w:tcPr>
            <w:tcW w:w="4962" w:type="dxa"/>
            <w:vAlign w:val="center"/>
          </w:tcPr>
          <w:p w14:paraId="7012E167" w14:textId="77777777" w:rsidR="00867F70" w:rsidRDefault="00867F70" w:rsidP="00D50E18">
            <w:pPr>
              <w:cnfStyle w:val="000000000000" w:firstRow="0" w:lastRow="0" w:firstColumn="0" w:lastColumn="0" w:oddVBand="0" w:evenVBand="0" w:oddHBand="0" w:evenHBand="0" w:firstRowFirstColumn="0" w:firstRowLastColumn="0" w:lastRowFirstColumn="0" w:lastRowLastColumn="0"/>
            </w:pPr>
            <w:r>
              <w:t>Sindre Sjøholt</w:t>
            </w:r>
          </w:p>
        </w:tc>
      </w:tr>
      <w:tr w:rsidR="00867F70" w14:paraId="3B248D98" w14:textId="77777777" w:rsidTr="00867F7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350" w:type="dxa"/>
            <w:vAlign w:val="center"/>
          </w:tcPr>
          <w:p w14:paraId="7A0DEB13" w14:textId="6C34EA47" w:rsidR="00867F70" w:rsidRPr="002474F2" w:rsidRDefault="00867F70" w:rsidP="00D50E18">
            <w:pPr>
              <w:rPr>
                <w:b w:val="0"/>
              </w:rPr>
            </w:pPr>
            <w:r>
              <w:rPr>
                <w:b w:val="0"/>
              </w:rPr>
              <w:t>Scrum-master</w:t>
            </w:r>
          </w:p>
        </w:tc>
        <w:tc>
          <w:tcPr>
            <w:tcW w:w="4962" w:type="dxa"/>
            <w:vAlign w:val="center"/>
          </w:tcPr>
          <w:p w14:paraId="03003CAE" w14:textId="77777777" w:rsidR="00867F70" w:rsidRDefault="00867F70" w:rsidP="00D50E18">
            <w:pPr>
              <w:cnfStyle w:val="000000100000" w:firstRow="0" w:lastRow="0" w:firstColumn="0" w:lastColumn="0" w:oddVBand="0" w:evenVBand="0" w:oddHBand="1" w:evenHBand="0" w:firstRowFirstColumn="0" w:firstRowLastColumn="0" w:lastRowFirstColumn="0" w:lastRowLastColumn="0"/>
            </w:pPr>
            <w:r>
              <w:t>Thomas Robert Tennøy</w:t>
            </w:r>
          </w:p>
        </w:tc>
      </w:tr>
    </w:tbl>
    <w:p w14:paraId="1436A34B" w14:textId="77777777" w:rsidR="00867F70" w:rsidRDefault="00867F70" w:rsidP="00EA1711">
      <w:pPr>
        <w:ind w:left="709"/>
        <w:rPr>
          <w:rFonts w:cs="Arial"/>
        </w:rPr>
      </w:pPr>
    </w:p>
    <w:p w14:paraId="7A1F5F61" w14:textId="1750B0B8" w:rsidR="00F54F6B" w:rsidRDefault="00F54F6B" w:rsidP="00EA1711">
      <w:pPr>
        <w:ind w:left="709"/>
        <w:rPr>
          <w:rFonts w:cs="Arial"/>
        </w:rPr>
      </w:pPr>
      <w:r>
        <w:rPr>
          <w:rFonts w:cs="Arial"/>
        </w:rPr>
        <w:t xml:space="preserve">I tillegg til ovennevnte roller, har alle medlemmene i prosjektgruppen ansvar for å ta beslutninger angående prosjektet, utføre planlegging, utvikling og dokumentering gjennom hele levetiden til prosjektet. </w:t>
      </w:r>
    </w:p>
    <w:p w14:paraId="0229B2CA" w14:textId="77777777" w:rsidR="00C87D58" w:rsidRDefault="00C87D58" w:rsidP="00EA1711">
      <w:pPr>
        <w:ind w:left="709"/>
        <w:rPr>
          <w:rFonts w:cs="Arial"/>
        </w:rPr>
      </w:pPr>
    </w:p>
    <w:p w14:paraId="14BCB1EC" w14:textId="7840C087" w:rsidR="00C87D58" w:rsidRPr="00C87D58" w:rsidRDefault="00C87D58" w:rsidP="00C87D58">
      <w:pPr>
        <w:pStyle w:val="Listeavsnitt"/>
        <w:ind w:left="792"/>
        <w:rPr>
          <w:rFonts w:cs="Arial"/>
          <w:i/>
        </w:rPr>
      </w:pPr>
      <w:r w:rsidRPr="00C87D58">
        <w:rPr>
          <w:rFonts w:cs="Arial"/>
          <w:i/>
        </w:rPr>
        <w:t xml:space="preserve">* Det må legges til, at i Scrum-prosjekter som dette, så er ikke Scrum-master vanligvis en del av utviklingsteamet. Det finnes heller ikke en fastsatt prosjektleder, da utviklingsteamet er selvorganiserende. </w:t>
      </w:r>
    </w:p>
    <w:p w14:paraId="5FDE1983" w14:textId="40F10187" w:rsidR="00457C7A" w:rsidRPr="003921B3" w:rsidRDefault="00457C7A">
      <w:pPr>
        <w:pStyle w:val="Overskrift3"/>
      </w:pPr>
      <w:r w:rsidRPr="003921B3">
        <w:lastRenderedPageBreak/>
        <w:t>Oppgaver for prosjektleder</w:t>
      </w:r>
      <w:r w:rsidR="00236AC0">
        <w:br/>
      </w:r>
    </w:p>
    <w:p w14:paraId="2FF3BBC0" w14:textId="323FB22B" w:rsidR="00457C7A" w:rsidRDefault="006133CC" w:rsidP="006133CC">
      <w:pPr>
        <w:pStyle w:val="Listeavsnitt"/>
        <w:numPr>
          <w:ilvl w:val="0"/>
          <w:numId w:val="2"/>
        </w:numPr>
        <w:ind w:left="1069"/>
        <w:rPr>
          <w:rFonts w:cs="Arial"/>
        </w:rPr>
      </w:pPr>
      <w:r>
        <w:rPr>
          <w:rFonts w:cs="Arial"/>
        </w:rPr>
        <w:t>Tilse at gruppens normer og regler, som beskrevet i punkt 4.3, blir håndhevet</w:t>
      </w:r>
    </w:p>
    <w:p w14:paraId="4D78E6EB" w14:textId="19C098EA" w:rsidR="006133CC" w:rsidRDefault="006133CC" w:rsidP="006133CC">
      <w:pPr>
        <w:pStyle w:val="Listeavsnitt"/>
        <w:numPr>
          <w:ilvl w:val="0"/>
          <w:numId w:val="2"/>
        </w:numPr>
        <w:ind w:left="1069"/>
        <w:rPr>
          <w:rFonts w:cs="Arial"/>
        </w:rPr>
      </w:pPr>
      <w:r>
        <w:rPr>
          <w:rFonts w:cs="Arial"/>
        </w:rPr>
        <w:t xml:space="preserve">Delegere arbeidsoppgaver og ansvar til medlemmene i prosjektgruppen, </w:t>
      </w:r>
      <w:r w:rsidR="00A21F56">
        <w:rPr>
          <w:rFonts w:cs="Arial"/>
        </w:rPr>
        <w:t>for eksempel spesifikke oppgaver relatert til utviklingen av prosjektet</w:t>
      </w:r>
    </w:p>
    <w:p w14:paraId="310DBFC4" w14:textId="77777777" w:rsidR="00B04C34" w:rsidRDefault="00A21F56" w:rsidP="00B04C34">
      <w:pPr>
        <w:pStyle w:val="Listeavsnitt"/>
        <w:numPr>
          <w:ilvl w:val="0"/>
          <w:numId w:val="2"/>
        </w:numPr>
        <w:ind w:left="1069"/>
        <w:rPr>
          <w:rFonts w:cs="Arial"/>
        </w:rPr>
      </w:pPr>
      <w:r>
        <w:rPr>
          <w:rFonts w:cs="Arial"/>
        </w:rPr>
        <w:t xml:space="preserve">Skape et godt arbeidsmiljø innad i gruppen, med god moral og motivasjon </w:t>
      </w:r>
    </w:p>
    <w:p w14:paraId="34768899" w14:textId="3E6BC337" w:rsidR="00457C7A" w:rsidRDefault="00B04C34" w:rsidP="00B04C34">
      <w:pPr>
        <w:pStyle w:val="Listeavsnitt"/>
        <w:numPr>
          <w:ilvl w:val="0"/>
          <w:numId w:val="2"/>
        </w:numPr>
        <w:ind w:left="1069"/>
        <w:rPr>
          <w:rFonts w:cs="Arial"/>
        </w:rPr>
      </w:pPr>
      <w:r w:rsidRPr="00B04C34">
        <w:rPr>
          <w:rFonts w:cs="Arial"/>
        </w:rPr>
        <w:t>Overordnet ansvar for å sørge for at delmål og leveranser er ferdig i</w:t>
      </w:r>
      <w:r>
        <w:rPr>
          <w:rFonts w:cs="Arial"/>
        </w:rPr>
        <w:t xml:space="preserve"> tide, og leveres som en helhet</w:t>
      </w:r>
    </w:p>
    <w:p w14:paraId="6E4D42C6" w14:textId="01118104" w:rsidR="00CE3F23" w:rsidRDefault="00CE3F23" w:rsidP="00B04C34">
      <w:pPr>
        <w:pStyle w:val="Listeavsnitt"/>
        <w:numPr>
          <w:ilvl w:val="0"/>
          <w:numId w:val="2"/>
        </w:numPr>
        <w:ind w:left="1069"/>
        <w:rPr>
          <w:rFonts w:cs="Arial"/>
        </w:rPr>
      </w:pPr>
      <w:r w:rsidRPr="00CE3F23">
        <w:rPr>
          <w:rFonts w:cs="Arial"/>
        </w:rPr>
        <w:t xml:space="preserve">Oppgave med å føre </w:t>
      </w:r>
      <w:r>
        <w:rPr>
          <w:rFonts w:cs="Arial"/>
        </w:rPr>
        <w:t>tilsyn med programvareutviklingen</w:t>
      </w:r>
      <w:r w:rsidRPr="00CE3F23">
        <w:rPr>
          <w:rFonts w:cs="Arial"/>
        </w:rPr>
        <w:t>, og pass</w:t>
      </w:r>
      <w:r>
        <w:rPr>
          <w:rFonts w:cs="Arial"/>
        </w:rPr>
        <w:t>e</w:t>
      </w:r>
      <w:r w:rsidRPr="00CE3F23">
        <w:rPr>
          <w:rFonts w:cs="Arial"/>
        </w:rPr>
        <w:t xml:space="preserve"> på at gode rutiner og standarder knyttet til programvareutvikling</w:t>
      </w:r>
      <w:r>
        <w:rPr>
          <w:rFonts w:cs="Arial"/>
        </w:rPr>
        <w:t xml:space="preserve"> følges gjennom hele prosjektet</w:t>
      </w:r>
    </w:p>
    <w:p w14:paraId="52C0169B" w14:textId="13C983DA" w:rsidR="001E11DF" w:rsidRPr="00B04C34" w:rsidRDefault="001E11DF" w:rsidP="00B04C34">
      <w:pPr>
        <w:pStyle w:val="Listeavsnitt"/>
        <w:numPr>
          <w:ilvl w:val="0"/>
          <w:numId w:val="2"/>
        </w:numPr>
        <w:ind w:left="1069"/>
        <w:rPr>
          <w:rFonts w:cs="Arial"/>
        </w:rPr>
      </w:pPr>
      <w:r w:rsidRPr="001E11DF">
        <w:rPr>
          <w:rFonts w:cs="Arial"/>
        </w:rPr>
        <w:t>Prosjektleder deltar i planlegging</w:t>
      </w:r>
      <w:r w:rsidR="00DD5015">
        <w:rPr>
          <w:rFonts w:cs="Arial"/>
        </w:rPr>
        <w:t xml:space="preserve"> og </w:t>
      </w:r>
      <w:r w:rsidRPr="001E11DF">
        <w:rPr>
          <w:rFonts w:cs="Arial"/>
        </w:rPr>
        <w:t>utvikling på samme n</w:t>
      </w:r>
      <w:r>
        <w:rPr>
          <w:rFonts w:cs="Arial"/>
        </w:rPr>
        <w:t>ivå som resten av prosjektgruppen</w:t>
      </w:r>
    </w:p>
    <w:p w14:paraId="426312E0" w14:textId="78D477A6" w:rsidR="00457C7A" w:rsidRPr="003921B3" w:rsidRDefault="00457C7A">
      <w:pPr>
        <w:pStyle w:val="Overskrift3"/>
      </w:pPr>
      <w:r w:rsidRPr="003921B3">
        <w:t>Oppgaver for sekretær</w:t>
      </w:r>
      <w:r w:rsidR="00236AC0">
        <w:br/>
      </w:r>
    </w:p>
    <w:p w14:paraId="5C9A2B74" w14:textId="779B3623" w:rsidR="00457C7A" w:rsidRDefault="00F81FD8" w:rsidP="00F81FD8">
      <w:pPr>
        <w:pStyle w:val="Listeavsnitt"/>
        <w:numPr>
          <w:ilvl w:val="0"/>
          <w:numId w:val="19"/>
        </w:numPr>
        <w:rPr>
          <w:rFonts w:cs="Arial"/>
        </w:rPr>
      </w:pPr>
      <w:r w:rsidRPr="00F81FD8">
        <w:rPr>
          <w:rFonts w:cs="Arial"/>
        </w:rPr>
        <w:t>Over</w:t>
      </w:r>
      <w:r w:rsidR="0016422B">
        <w:rPr>
          <w:rFonts w:cs="Arial"/>
        </w:rPr>
        <w:t xml:space="preserve">ordnet ansvar for dokumentasjon, </w:t>
      </w:r>
      <w:r w:rsidRPr="00F81FD8">
        <w:rPr>
          <w:rFonts w:cs="Arial"/>
        </w:rPr>
        <w:t xml:space="preserve">både interne dokumenter for prosjektgruppen og dokumenter ment for </w:t>
      </w:r>
      <w:r w:rsidR="0016422B">
        <w:rPr>
          <w:rFonts w:cs="Arial"/>
        </w:rPr>
        <w:t>styringsgruppe og/</w:t>
      </w:r>
      <w:r w:rsidRPr="00F81FD8">
        <w:rPr>
          <w:rFonts w:cs="Arial"/>
        </w:rPr>
        <w:t>eller univer</w:t>
      </w:r>
      <w:r>
        <w:rPr>
          <w:rFonts w:cs="Arial"/>
        </w:rPr>
        <w:t>sitet</w:t>
      </w:r>
    </w:p>
    <w:p w14:paraId="6A605FF4" w14:textId="0E4DFE6B" w:rsidR="00DD5015" w:rsidRDefault="00DD5015" w:rsidP="00F81FD8">
      <w:pPr>
        <w:pStyle w:val="Listeavsnitt"/>
        <w:numPr>
          <w:ilvl w:val="0"/>
          <w:numId w:val="19"/>
        </w:numPr>
        <w:rPr>
          <w:rFonts w:cs="Arial"/>
        </w:rPr>
      </w:pPr>
      <w:r>
        <w:rPr>
          <w:rFonts w:cs="Arial"/>
        </w:rPr>
        <w:t>Ansvar for logging av prosjektarbeid og fremskritt</w:t>
      </w:r>
    </w:p>
    <w:p w14:paraId="6125FC20" w14:textId="68FAC4D3" w:rsidR="00DD5015" w:rsidRDefault="00DD5015" w:rsidP="00F81FD8">
      <w:pPr>
        <w:pStyle w:val="Listeavsnitt"/>
        <w:numPr>
          <w:ilvl w:val="0"/>
          <w:numId w:val="19"/>
        </w:numPr>
        <w:rPr>
          <w:rFonts w:cs="Arial"/>
        </w:rPr>
      </w:pPr>
      <w:r>
        <w:rPr>
          <w:rFonts w:cs="Arial"/>
        </w:rPr>
        <w:t>Skrive møtereferat og annen dokumentasjon fra møter mellom styringsgruppen og prosjektgruppen</w:t>
      </w:r>
    </w:p>
    <w:p w14:paraId="775DCE81" w14:textId="6F9BCC29" w:rsidR="00DD5015" w:rsidRDefault="00DD5015" w:rsidP="00F81FD8">
      <w:pPr>
        <w:pStyle w:val="Listeavsnitt"/>
        <w:numPr>
          <w:ilvl w:val="0"/>
          <w:numId w:val="19"/>
        </w:numPr>
        <w:rPr>
          <w:rFonts w:cs="Arial"/>
        </w:rPr>
      </w:pPr>
      <w:r>
        <w:rPr>
          <w:rFonts w:cs="Arial"/>
        </w:rPr>
        <w:t>Kvalitetssikring av all skriftlig dokumentasjon</w:t>
      </w:r>
    </w:p>
    <w:p w14:paraId="64C834BB" w14:textId="43B54B73" w:rsidR="00DD5015" w:rsidRPr="00F81FD8" w:rsidRDefault="00DD5015" w:rsidP="00F81FD8">
      <w:pPr>
        <w:pStyle w:val="Listeavsnitt"/>
        <w:numPr>
          <w:ilvl w:val="0"/>
          <w:numId w:val="19"/>
        </w:numPr>
        <w:rPr>
          <w:rFonts w:cs="Arial"/>
        </w:rPr>
      </w:pPr>
      <w:r>
        <w:rPr>
          <w:rFonts w:cs="Arial"/>
        </w:rPr>
        <w:t xml:space="preserve">Sekretæren </w:t>
      </w:r>
      <w:r w:rsidRPr="001E11DF">
        <w:rPr>
          <w:rFonts w:cs="Arial"/>
        </w:rPr>
        <w:t>deltar i planlegging</w:t>
      </w:r>
      <w:r>
        <w:rPr>
          <w:rFonts w:cs="Arial"/>
        </w:rPr>
        <w:t xml:space="preserve"> og utvikling</w:t>
      </w:r>
      <w:r w:rsidRPr="001E11DF">
        <w:rPr>
          <w:rFonts w:cs="Arial"/>
        </w:rPr>
        <w:t xml:space="preserve"> på samme n</w:t>
      </w:r>
      <w:r>
        <w:rPr>
          <w:rFonts w:cs="Arial"/>
        </w:rPr>
        <w:t>ivå som resten av prosjektgruppen</w:t>
      </w:r>
    </w:p>
    <w:p w14:paraId="2181F249" w14:textId="09FF12D2" w:rsidR="00457C7A" w:rsidRPr="003921B3" w:rsidRDefault="00457C7A">
      <w:pPr>
        <w:pStyle w:val="Overskrift3"/>
      </w:pPr>
      <w:r w:rsidRPr="003921B3">
        <w:t xml:space="preserve">Oppgaver for </w:t>
      </w:r>
      <w:r w:rsidR="008E3D1A">
        <w:t>Scrum-master</w:t>
      </w:r>
      <w:r w:rsidR="00236AC0">
        <w:br/>
      </w:r>
    </w:p>
    <w:p w14:paraId="3A07E29F" w14:textId="77777777" w:rsidR="004E0288" w:rsidRDefault="004E0288" w:rsidP="004E0288">
      <w:pPr>
        <w:pStyle w:val="Listeavsnitt"/>
        <w:numPr>
          <w:ilvl w:val="0"/>
          <w:numId w:val="22"/>
        </w:numPr>
        <w:rPr>
          <w:lang w:eastAsia="nb-NO"/>
        </w:rPr>
      </w:pPr>
      <w:r>
        <w:rPr>
          <w:lang w:eastAsia="nb-NO"/>
        </w:rPr>
        <w:t>Ansvarlig for det smidige rammeverket Scrum, og at dette rammeverket blir brukt i henhold til dets standarder</w:t>
      </w:r>
    </w:p>
    <w:p w14:paraId="6C0EC86C" w14:textId="77777777" w:rsidR="004E0288" w:rsidRPr="004E0288" w:rsidRDefault="004E0288" w:rsidP="004E0288">
      <w:pPr>
        <w:pStyle w:val="Listeavsnitt"/>
        <w:numPr>
          <w:ilvl w:val="0"/>
          <w:numId w:val="22"/>
        </w:numPr>
        <w:rPr>
          <w:lang w:eastAsia="nb-NO"/>
        </w:rPr>
      </w:pPr>
      <w:r w:rsidRPr="004E0288">
        <w:rPr>
          <w:shd w:val="clear" w:color="auto" w:fill="FFFFFF"/>
          <w:lang w:eastAsia="nb-NO"/>
        </w:rPr>
        <w:t>Scrum-master er ansvarlig for at utviklingsteamet lærer seg å selvorganisere</w:t>
      </w:r>
    </w:p>
    <w:p w14:paraId="33610990" w14:textId="40F22C82" w:rsidR="00457C7A" w:rsidRPr="004E0288" w:rsidRDefault="004E0288" w:rsidP="004E0288">
      <w:pPr>
        <w:pStyle w:val="Listeavsnitt"/>
        <w:numPr>
          <w:ilvl w:val="0"/>
          <w:numId w:val="22"/>
        </w:numPr>
        <w:rPr>
          <w:rFonts w:cs="Arial"/>
        </w:rPr>
      </w:pPr>
      <w:r w:rsidRPr="004E0288">
        <w:rPr>
          <w:shd w:val="clear" w:color="auto" w:fill="FFFFFF"/>
          <w:lang w:eastAsia="nb-NO"/>
        </w:rPr>
        <w:t>Scrum-master er ansvarlig for at man hele tiden forbedrer arbeidsformen og at refleksjonsmøtene fører til forbedring</w:t>
      </w:r>
    </w:p>
    <w:p w14:paraId="25A25962" w14:textId="47453483" w:rsidR="004E0288" w:rsidRDefault="00F853BE" w:rsidP="004E0288">
      <w:pPr>
        <w:pStyle w:val="Listeavsnitt"/>
        <w:numPr>
          <w:ilvl w:val="0"/>
          <w:numId w:val="22"/>
        </w:numPr>
        <w:rPr>
          <w:rFonts w:cs="Arial"/>
        </w:rPr>
      </w:pPr>
      <w:r>
        <w:rPr>
          <w:rFonts w:cs="Arial"/>
        </w:rPr>
        <w:t xml:space="preserve">Planlegge ”sprinter” og evaluere </w:t>
      </w:r>
      <w:r w:rsidR="00911629">
        <w:rPr>
          <w:rFonts w:cs="Arial"/>
        </w:rPr>
        <w:t>produktkøen (Product Backlog)</w:t>
      </w:r>
    </w:p>
    <w:p w14:paraId="370093BF" w14:textId="4AD3F0DB" w:rsidR="001075A3" w:rsidRDefault="001075A3" w:rsidP="004E0288">
      <w:pPr>
        <w:pStyle w:val="Listeavsnitt"/>
        <w:numPr>
          <w:ilvl w:val="0"/>
          <w:numId w:val="22"/>
        </w:numPr>
        <w:rPr>
          <w:rFonts w:cs="Arial"/>
        </w:rPr>
      </w:pPr>
      <w:r w:rsidRPr="001075A3">
        <w:rPr>
          <w:rFonts w:cs="Arial"/>
        </w:rPr>
        <w:t>Ansvarlig for å sikre at Scrum-teamet fungerer som planlagt</w:t>
      </w:r>
      <w:r w:rsidR="004511C4">
        <w:rPr>
          <w:rFonts w:cs="Arial"/>
        </w:rPr>
        <w:t>,</w:t>
      </w:r>
      <w:r w:rsidRPr="001075A3">
        <w:rPr>
          <w:rFonts w:cs="Arial"/>
        </w:rPr>
        <w:t xml:space="preserve"> for å møte den nødvendige mengden av arbeid s</w:t>
      </w:r>
      <w:r>
        <w:rPr>
          <w:rFonts w:cs="Arial"/>
        </w:rPr>
        <w:t xml:space="preserve">om er beskrevet i </w:t>
      </w:r>
      <w:r w:rsidR="004511C4">
        <w:rPr>
          <w:rFonts w:cs="Arial"/>
        </w:rPr>
        <w:t>sprinten</w:t>
      </w:r>
    </w:p>
    <w:p w14:paraId="3FCBEC68" w14:textId="0D392C5F" w:rsidR="004511C4" w:rsidRPr="001075A3" w:rsidRDefault="004511C4" w:rsidP="004E0288">
      <w:pPr>
        <w:pStyle w:val="Listeavsnitt"/>
        <w:numPr>
          <w:ilvl w:val="0"/>
          <w:numId w:val="22"/>
        </w:numPr>
        <w:rPr>
          <w:rFonts w:cs="Arial"/>
        </w:rPr>
      </w:pPr>
      <w:r>
        <w:rPr>
          <w:rFonts w:cs="Arial"/>
        </w:rPr>
        <w:t>Scrum-master deltar i planlegging og utvikling på samme nivå som resten av prosjektgruppen</w:t>
      </w:r>
    </w:p>
    <w:p w14:paraId="2CB8B660" w14:textId="77777777" w:rsidR="00457C7A" w:rsidRDefault="00457C7A">
      <w:pPr>
        <w:pStyle w:val="Overskrift2"/>
      </w:pPr>
      <w:bookmarkStart w:id="5" w:name="__RefHeading__130_508476349"/>
      <w:bookmarkEnd w:id="5"/>
      <w:r w:rsidRPr="003921B3">
        <w:t>Styringsgruppe (veileder og kontaktperson oppdragsgiver)</w:t>
      </w:r>
    </w:p>
    <w:p w14:paraId="2FCA3FA9" w14:textId="7171F2AC" w:rsidR="00954C89" w:rsidRPr="00954C89" w:rsidRDefault="00ED4EF7" w:rsidP="00954C89">
      <w:pPr>
        <w:pStyle w:val="Brdtekst"/>
        <w:ind w:left="709"/>
        <w:rPr>
          <w:b/>
        </w:rPr>
      </w:pPr>
      <w:r>
        <w:br/>
      </w:r>
      <w:r w:rsidR="00EF0466" w:rsidRPr="00954C89">
        <w:rPr>
          <w:b/>
        </w:rPr>
        <w:t>Oppdragsgiver</w:t>
      </w:r>
      <w:r w:rsidR="00954C89" w:rsidRPr="00954C89">
        <w:rPr>
          <w:b/>
        </w:rPr>
        <w:t xml:space="preserve"> og veileder</w:t>
      </w:r>
      <w:r w:rsidR="00640FFF">
        <w:rPr>
          <w:b/>
        </w:rPr>
        <w:t xml:space="preserve"> *</w:t>
      </w:r>
      <w:r w:rsidR="00954C89" w:rsidRPr="00954C89">
        <w:rPr>
          <w:b/>
        </w:rPr>
        <w:t>:</w:t>
      </w:r>
    </w:p>
    <w:p w14:paraId="77DFB743" w14:textId="398194FD" w:rsidR="00954C89" w:rsidRPr="0097712D" w:rsidRDefault="00954C89" w:rsidP="007040EB">
      <w:pPr>
        <w:pStyle w:val="Brdtekst"/>
        <w:ind w:left="709"/>
      </w:pPr>
      <w:r>
        <w:t>Arne Styve, universitetslektor hos NTNU i Ålesund</w:t>
      </w:r>
      <w:r>
        <w:br/>
        <w:t xml:space="preserve">Mobil: </w:t>
      </w:r>
      <w:r w:rsidRPr="00954C89">
        <w:t>464 74 059</w:t>
      </w:r>
      <w:r>
        <w:br/>
        <w:t>E-post: asty@ntnu.no</w:t>
      </w:r>
      <w:r w:rsidR="00640FFF">
        <w:br/>
      </w:r>
      <w:r w:rsidR="00640FFF">
        <w:br/>
        <w:t xml:space="preserve">* Arne Styve vil i dette prosjektet påta seg en dobbeltrolle som både oppdragsgiver og veileder. Vi forventer </w:t>
      </w:r>
      <w:r w:rsidR="00806D34">
        <w:t xml:space="preserve">ikke </w:t>
      </w:r>
      <w:r w:rsidR="00640FFF">
        <w:t>at dette vil skape noen form for problemer. I spesifikke tilfeller vil andre personer fra fagmiljøet på NTNU i Ålesund kunne bistå med veiledningen i prosjektet, men dette er ikke planlagt per nå.</w:t>
      </w:r>
    </w:p>
    <w:p w14:paraId="45394B47" w14:textId="77777777" w:rsidR="00457C7A" w:rsidRPr="003921B3" w:rsidRDefault="00457C7A">
      <w:pPr>
        <w:pStyle w:val="Overskrift1"/>
      </w:pPr>
      <w:bookmarkStart w:id="6" w:name="__RefHeading__132_508476349"/>
      <w:bookmarkEnd w:id="6"/>
      <w:r w:rsidRPr="003921B3">
        <w:t>AVTALER</w:t>
      </w:r>
    </w:p>
    <w:p w14:paraId="4209CACB" w14:textId="77777777" w:rsidR="00457C7A" w:rsidRDefault="00457C7A">
      <w:pPr>
        <w:pStyle w:val="Overskrift2"/>
      </w:pPr>
      <w:bookmarkStart w:id="7" w:name="__RefHeading__134_508476349"/>
      <w:bookmarkEnd w:id="7"/>
      <w:r w:rsidRPr="003921B3">
        <w:t>Avtale med oppdragsgiver</w:t>
      </w:r>
    </w:p>
    <w:p w14:paraId="69305399" w14:textId="49B47A20" w:rsidR="0081754D" w:rsidRPr="007040EB" w:rsidRDefault="0081754D" w:rsidP="007040EB">
      <w:pPr>
        <w:pStyle w:val="Brdtekst"/>
        <w:ind w:left="709"/>
      </w:pPr>
    </w:p>
    <w:p w14:paraId="7928FF6A" w14:textId="6204B212" w:rsidR="007040EB" w:rsidRPr="007040EB" w:rsidRDefault="007040EB" w:rsidP="007040EB">
      <w:pPr>
        <w:pStyle w:val="Brdtekst"/>
        <w:ind w:left="709"/>
      </w:pPr>
    </w:p>
    <w:p w14:paraId="0CB5AC16" w14:textId="77777777" w:rsidR="00457C7A" w:rsidRPr="003921B3" w:rsidRDefault="00457C7A">
      <w:pPr>
        <w:pStyle w:val="Overskrift2"/>
      </w:pPr>
      <w:bookmarkStart w:id="8" w:name="__RefHeading__136_508476349"/>
      <w:bookmarkEnd w:id="8"/>
      <w:r w:rsidRPr="003921B3">
        <w:t>Arbeidssted og ressurser</w:t>
      </w:r>
    </w:p>
    <w:p w14:paraId="27116ADE" w14:textId="77777777" w:rsidR="00B747F2" w:rsidRDefault="007040EB" w:rsidP="007040EB">
      <w:pPr>
        <w:ind w:left="709"/>
        <w:rPr>
          <w:rFonts w:cs="Arial"/>
        </w:rPr>
      </w:pPr>
      <w:r>
        <w:rPr>
          <w:rFonts w:cs="Arial"/>
        </w:rPr>
        <w:br/>
        <w:t>Prosjektgruppen sitt arbeidssted vil i</w:t>
      </w:r>
      <w:r w:rsidR="00B747F2">
        <w:rPr>
          <w:rFonts w:cs="Arial"/>
        </w:rPr>
        <w:t xml:space="preserve"> hovedsak være i NTNU </w:t>
      </w:r>
      <w:r>
        <w:rPr>
          <w:rFonts w:cs="Arial"/>
        </w:rPr>
        <w:t xml:space="preserve">sine lokaler i </w:t>
      </w:r>
      <w:r w:rsidR="00B747F2">
        <w:rPr>
          <w:rFonts w:cs="Arial"/>
        </w:rPr>
        <w:t xml:space="preserve">Larsgårdsvegen 2 i Ålesund. Rom L167 i lab-bygget er avsatt til arbeid med bacheloroppgavene hele vårsemesteret 2017, og dette vil være det primære arbeidsted. </w:t>
      </w:r>
    </w:p>
    <w:p w14:paraId="171D0ED5" w14:textId="77777777" w:rsidR="00B747F2" w:rsidRDefault="00B747F2" w:rsidP="007040EB">
      <w:pPr>
        <w:ind w:left="709"/>
        <w:rPr>
          <w:rFonts w:cs="Arial"/>
        </w:rPr>
      </w:pPr>
      <w:r>
        <w:rPr>
          <w:rFonts w:cs="Arial"/>
        </w:rPr>
        <w:t xml:space="preserve">I tillegg til dette vil forelesere og andre eksperter være tilgjengelig i NTNU sine lokaler, for eventuelle konsultasjoner. </w:t>
      </w:r>
    </w:p>
    <w:p w14:paraId="1E14FA91" w14:textId="77777777" w:rsidR="009B0F39" w:rsidRDefault="00BF3741" w:rsidP="007040EB">
      <w:pPr>
        <w:ind w:left="709"/>
        <w:rPr>
          <w:rFonts w:cs="Arial"/>
        </w:rPr>
      </w:pPr>
      <w:r>
        <w:rPr>
          <w:rFonts w:cs="Arial"/>
        </w:rPr>
        <w:br/>
      </w:r>
      <w:r w:rsidR="000A1898">
        <w:rPr>
          <w:rFonts w:cs="Arial"/>
        </w:rPr>
        <w:t>Når det kommer til ressurser prosjektgruppen vil benytte seg av under utviklingen av prosjektet, er alle medlemmene i gruppen utstyrte med private bærbare datamaskiner. Disse vil være det primære verktøyet når det kommer til maskinvare. I tillegg til dette, vil NTNU ha tilgjengelig dedikerte virtuelle servere for databasehåndtering</w:t>
      </w:r>
      <w:r w:rsidR="003159B3">
        <w:rPr>
          <w:rFonts w:cs="Arial"/>
        </w:rPr>
        <w:t xml:space="preserve">, </w:t>
      </w:r>
      <w:r w:rsidR="00042721">
        <w:rPr>
          <w:rFonts w:cs="Arial"/>
        </w:rPr>
        <w:t>serverløsning</w:t>
      </w:r>
      <w:r w:rsidR="000A1898">
        <w:rPr>
          <w:rFonts w:cs="Arial"/>
        </w:rPr>
        <w:t xml:space="preserve"> og web</w:t>
      </w:r>
      <w:r w:rsidR="003159B3">
        <w:rPr>
          <w:rFonts w:cs="Arial"/>
        </w:rPr>
        <w:t>applikasjon</w:t>
      </w:r>
      <w:r w:rsidR="000A1898">
        <w:rPr>
          <w:rFonts w:cs="Arial"/>
        </w:rPr>
        <w:t>.</w:t>
      </w:r>
    </w:p>
    <w:p w14:paraId="33A82D34" w14:textId="77777777" w:rsidR="009B0F39" w:rsidRDefault="009B0F39" w:rsidP="007040EB">
      <w:pPr>
        <w:ind w:left="709"/>
        <w:rPr>
          <w:rFonts w:cs="Arial"/>
        </w:rPr>
      </w:pPr>
    </w:p>
    <w:p w14:paraId="0F94A216" w14:textId="77777777" w:rsidR="00C56421" w:rsidRDefault="007C0BEC" w:rsidP="007040EB">
      <w:pPr>
        <w:ind w:left="709"/>
        <w:rPr>
          <w:rFonts w:cs="Arial"/>
        </w:rPr>
      </w:pPr>
      <w:r>
        <w:rPr>
          <w:rFonts w:cs="Arial"/>
        </w:rPr>
        <w:t xml:space="preserve">Det vil bli brukt flere forskjellige utviklingsmiljøer i dette prosjektet, da det inneholder flere forskjellige deler (som database, server og webapplikasjon). Alle disse delene vil bli utviklet ved hjelp av programvare som er gratis tilgjengelig for brukere fra leverandør, eller tilgjengelig gjennom NTNU sine biblioteker for programvare. </w:t>
      </w:r>
    </w:p>
    <w:p w14:paraId="268591B7" w14:textId="77777777" w:rsidR="00C56421" w:rsidRDefault="00C56421" w:rsidP="007040EB">
      <w:pPr>
        <w:ind w:left="709"/>
        <w:rPr>
          <w:rFonts w:cs="Arial"/>
        </w:rPr>
      </w:pPr>
    </w:p>
    <w:p w14:paraId="5AE8026B" w14:textId="77777777" w:rsidR="000F4E9B" w:rsidRDefault="00C56421" w:rsidP="007040EB">
      <w:pPr>
        <w:ind w:left="709"/>
        <w:rPr>
          <w:rFonts w:cs="Arial"/>
        </w:rPr>
      </w:pPr>
      <w:r>
        <w:rPr>
          <w:rFonts w:cs="Arial"/>
        </w:rPr>
        <w:t>De fleste av detaljene rundt prosjektet vil bli holdt tilbake fra offentlig avsløring</w:t>
      </w:r>
      <w:r w:rsidR="00640FFF">
        <w:rPr>
          <w:rFonts w:cs="Arial"/>
        </w:rPr>
        <w:t>, og en avtale om konfidensialitet vil bli inngått mellom prosjektgruppen og oppdr</w:t>
      </w:r>
      <w:r w:rsidR="00014FBE">
        <w:rPr>
          <w:rFonts w:cs="Arial"/>
        </w:rPr>
        <w:t xml:space="preserve">agsgiver i tilfelle </w:t>
      </w:r>
      <w:r w:rsidR="000F4E9B">
        <w:rPr>
          <w:rFonts w:cs="Arial"/>
        </w:rPr>
        <w:t>slik informasjon er presentert til prosjektgruppen.</w:t>
      </w:r>
    </w:p>
    <w:p w14:paraId="678AB021" w14:textId="77777777" w:rsidR="000F4E9B" w:rsidRDefault="000F4E9B" w:rsidP="007040EB">
      <w:pPr>
        <w:ind w:left="709"/>
        <w:rPr>
          <w:rFonts w:cs="Arial"/>
        </w:rPr>
      </w:pPr>
    </w:p>
    <w:p w14:paraId="7E85F154" w14:textId="787179EA" w:rsidR="00457C7A" w:rsidRPr="003921B3" w:rsidRDefault="000F4E9B" w:rsidP="007040EB">
      <w:pPr>
        <w:ind w:left="709"/>
        <w:rPr>
          <w:rFonts w:cs="Arial"/>
        </w:rPr>
      </w:pPr>
      <w:r>
        <w:rPr>
          <w:rFonts w:cs="Arial"/>
        </w:rPr>
        <w:t>Møter mellom prosjektgruppen og styringsgruppen vil</w:t>
      </w:r>
      <w:r w:rsidR="007A56A6">
        <w:rPr>
          <w:rFonts w:cs="Arial"/>
        </w:rPr>
        <w:t xml:space="preserve"> bli</w:t>
      </w:r>
      <w:r>
        <w:rPr>
          <w:rFonts w:cs="Arial"/>
        </w:rPr>
        <w:t xml:space="preserve"> forsøkt avholdt annenhver uke.</w:t>
      </w:r>
      <w:r w:rsidR="00457C7A" w:rsidRPr="003921B3">
        <w:rPr>
          <w:rFonts w:cs="Arial"/>
        </w:rPr>
        <w:br/>
      </w:r>
    </w:p>
    <w:p w14:paraId="73882F1B" w14:textId="77777777" w:rsidR="00457C7A" w:rsidRPr="003921B3" w:rsidRDefault="00457C7A">
      <w:pPr>
        <w:pStyle w:val="Overskrift2"/>
      </w:pPr>
      <w:bookmarkStart w:id="9" w:name="__RefHeading__138_508476349"/>
      <w:bookmarkEnd w:id="9"/>
      <w:r w:rsidRPr="003921B3">
        <w:t>Gruppenormer – samarbeidsregler – holdninger</w:t>
      </w:r>
    </w:p>
    <w:p w14:paraId="318EA056" w14:textId="77777777" w:rsidR="005F7D6E" w:rsidRDefault="005F7D6E" w:rsidP="00571CED">
      <w:pPr>
        <w:rPr>
          <w:rFonts w:cs="Arial"/>
        </w:rPr>
      </w:pPr>
    </w:p>
    <w:p w14:paraId="47A9C375" w14:textId="248B13D2" w:rsidR="005F7D6E" w:rsidRDefault="005F7D6E" w:rsidP="005F7D6E">
      <w:pPr>
        <w:ind w:left="708"/>
        <w:rPr>
          <w:rFonts w:cs="Arial"/>
        </w:rPr>
      </w:pPr>
      <w:r>
        <w:rPr>
          <w:rFonts w:cs="Arial"/>
        </w:rPr>
        <w:t>Gruppenormer og samarbeidsregler som vil være fundamentet i prosjektarbeidet inkluderer følgende punkter:</w:t>
      </w:r>
      <w:r>
        <w:rPr>
          <w:rFonts w:cs="Arial"/>
        </w:rPr>
        <w:br/>
      </w:r>
    </w:p>
    <w:p w14:paraId="56BC2C87" w14:textId="3A2CE003" w:rsidR="005F7D6E" w:rsidRDefault="005F7D6E" w:rsidP="005F7D6E">
      <w:pPr>
        <w:pStyle w:val="Listeavsnitt"/>
        <w:numPr>
          <w:ilvl w:val="0"/>
          <w:numId w:val="23"/>
        </w:numPr>
        <w:rPr>
          <w:rFonts w:cs="Arial"/>
        </w:rPr>
      </w:pPr>
      <w:r>
        <w:rPr>
          <w:rFonts w:cs="Arial"/>
        </w:rPr>
        <w:t>Møter i prosjektgruppen skal begynne, og slutte, på avtalt klokkeslett</w:t>
      </w:r>
    </w:p>
    <w:p w14:paraId="0684140B" w14:textId="573F3440" w:rsidR="005F7D6E" w:rsidRDefault="005F7D6E" w:rsidP="005F7D6E">
      <w:pPr>
        <w:pStyle w:val="Listeavsnitt"/>
        <w:numPr>
          <w:ilvl w:val="0"/>
          <w:numId w:val="23"/>
        </w:numPr>
        <w:rPr>
          <w:rFonts w:cs="Arial"/>
        </w:rPr>
      </w:pPr>
      <w:r>
        <w:rPr>
          <w:rFonts w:cs="Arial"/>
        </w:rPr>
        <w:t>Møter mellom prosjektgruppen og styringsgruppen skal begynne, og slutte, på avtalt klokkeslett</w:t>
      </w:r>
    </w:p>
    <w:p w14:paraId="20E2C9FD" w14:textId="2E1FAB05" w:rsidR="005F7D6E" w:rsidRDefault="00DE7FFE" w:rsidP="005F7D6E">
      <w:pPr>
        <w:pStyle w:val="Listeavsnitt"/>
        <w:numPr>
          <w:ilvl w:val="0"/>
          <w:numId w:val="23"/>
        </w:numPr>
        <w:rPr>
          <w:rFonts w:cs="Arial"/>
        </w:rPr>
      </w:pPr>
      <w:r>
        <w:rPr>
          <w:rFonts w:cs="Arial"/>
        </w:rPr>
        <w:t>Alle medlemmene i prosjektgruppen skal kunne delta i bestemmelser og avgjørelser relatert til prosjektet</w:t>
      </w:r>
    </w:p>
    <w:p w14:paraId="23D03463" w14:textId="77777777" w:rsidR="00DE7FFE" w:rsidRDefault="00DE7FFE" w:rsidP="005F7D6E">
      <w:pPr>
        <w:pStyle w:val="Listeavsnitt"/>
        <w:numPr>
          <w:ilvl w:val="0"/>
          <w:numId w:val="23"/>
        </w:numPr>
        <w:rPr>
          <w:rFonts w:cs="Arial"/>
        </w:rPr>
      </w:pPr>
      <w:r>
        <w:rPr>
          <w:rFonts w:cs="Arial"/>
        </w:rPr>
        <w:t>Det skal oppfordres til samarbeid og åpenhet i løpet av prosjektets levetid</w:t>
      </w:r>
    </w:p>
    <w:p w14:paraId="2E8317F2" w14:textId="77777777" w:rsidR="00085F35" w:rsidRDefault="008D31B4" w:rsidP="005F7D6E">
      <w:pPr>
        <w:pStyle w:val="Listeavsnitt"/>
        <w:numPr>
          <w:ilvl w:val="0"/>
          <w:numId w:val="23"/>
        </w:numPr>
        <w:rPr>
          <w:rFonts w:cs="Arial"/>
        </w:rPr>
      </w:pPr>
      <w:r>
        <w:rPr>
          <w:rFonts w:cs="Arial"/>
        </w:rPr>
        <w:t>En positiv holdning til prosjektet og håndheving av god oppførsel skal utgjøre grunnlaget for arbeidet</w:t>
      </w:r>
    </w:p>
    <w:p w14:paraId="404F1758" w14:textId="77777777" w:rsidR="00C07D90" w:rsidRDefault="00085F35" w:rsidP="005F7D6E">
      <w:pPr>
        <w:pStyle w:val="Listeavsnitt"/>
        <w:numPr>
          <w:ilvl w:val="0"/>
          <w:numId w:val="23"/>
        </w:numPr>
        <w:rPr>
          <w:rFonts w:cs="Arial"/>
        </w:rPr>
      </w:pPr>
      <w:r>
        <w:rPr>
          <w:rFonts w:cs="Arial"/>
        </w:rPr>
        <w:t xml:space="preserve">Det skal være </w:t>
      </w:r>
      <w:r w:rsidR="00571CED">
        <w:rPr>
          <w:rFonts w:cs="Arial"/>
        </w:rPr>
        <w:t>stort fokus</w:t>
      </w:r>
      <w:r>
        <w:rPr>
          <w:rFonts w:cs="Arial"/>
        </w:rPr>
        <w:t xml:space="preserve"> på informasjonssikkerhet og sikker drift av systemet i sin helhet, i samsvar med gjeldende lover, regler og normer</w:t>
      </w:r>
    </w:p>
    <w:p w14:paraId="73A11B96" w14:textId="305D432A" w:rsidR="00571CED" w:rsidRDefault="00C07D90" w:rsidP="005F7D6E">
      <w:pPr>
        <w:pStyle w:val="Listeavsnitt"/>
        <w:numPr>
          <w:ilvl w:val="0"/>
          <w:numId w:val="23"/>
        </w:numPr>
        <w:rPr>
          <w:rFonts w:cs="Arial"/>
        </w:rPr>
      </w:pPr>
      <w:r>
        <w:rPr>
          <w:rFonts w:cs="Arial"/>
        </w:rPr>
        <w:t>Fravær fra avtalt arbeidstid skal meldes inn i så god tid i forveien som mulig, slik at det kan håndteres på best mulig måte av prosjektgruppen i sin helhet</w:t>
      </w:r>
      <w:r w:rsidR="00571CED">
        <w:rPr>
          <w:rFonts w:cs="Arial"/>
        </w:rPr>
        <w:br/>
      </w:r>
    </w:p>
    <w:p w14:paraId="689FF7D8" w14:textId="3DF9F39F" w:rsidR="00571CED" w:rsidRDefault="00571CED" w:rsidP="00571CED">
      <w:pPr>
        <w:ind w:left="708"/>
        <w:rPr>
          <w:rFonts w:cs="Arial"/>
        </w:rPr>
      </w:pPr>
      <w:r>
        <w:rPr>
          <w:rFonts w:cs="Arial"/>
        </w:rPr>
        <w:t>Holdninger til prosjektet og ingeniørfaget som profesjon:</w:t>
      </w:r>
    </w:p>
    <w:p w14:paraId="5BF415EC" w14:textId="77777777" w:rsidR="00571CED" w:rsidRDefault="00571CED" w:rsidP="00571CED">
      <w:pPr>
        <w:ind w:left="708"/>
        <w:rPr>
          <w:rFonts w:cs="Arial"/>
        </w:rPr>
      </w:pPr>
    </w:p>
    <w:p w14:paraId="37B0A630" w14:textId="72A8C495" w:rsidR="00DB5EE9" w:rsidRDefault="00DB5EE9" w:rsidP="00DB5EE9">
      <w:pPr>
        <w:pStyle w:val="Listeavsnitt"/>
        <w:numPr>
          <w:ilvl w:val="0"/>
          <w:numId w:val="25"/>
        </w:numPr>
        <w:rPr>
          <w:rFonts w:cs="Arial"/>
        </w:rPr>
      </w:pPr>
      <w:r>
        <w:rPr>
          <w:rFonts w:cs="Arial"/>
        </w:rPr>
        <w:t xml:space="preserve">Vi skal vise respekt for kolleger og samarbeidspartnere </w:t>
      </w:r>
      <w:r w:rsidR="00A67A30">
        <w:rPr>
          <w:rFonts w:cs="Arial"/>
        </w:rPr>
        <w:t>uavhengig av kjønn, livssituasjo</w:t>
      </w:r>
      <w:r>
        <w:rPr>
          <w:rFonts w:cs="Arial"/>
        </w:rPr>
        <w:t>n, kultur og etnisk opprinnelse. Dette innebærer å:</w:t>
      </w:r>
    </w:p>
    <w:p w14:paraId="6EF3B59C" w14:textId="3A809A35" w:rsidR="00DB5EE9" w:rsidRDefault="00A67A30" w:rsidP="00DB5EE9">
      <w:pPr>
        <w:pStyle w:val="Listeavsnitt"/>
        <w:numPr>
          <w:ilvl w:val="1"/>
          <w:numId w:val="25"/>
        </w:numPr>
        <w:rPr>
          <w:rFonts w:cs="Arial"/>
        </w:rPr>
      </w:pPr>
      <w:r>
        <w:rPr>
          <w:rFonts w:cs="Arial"/>
        </w:rPr>
        <w:t>v</w:t>
      </w:r>
      <w:r w:rsidR="00DB5EE9">
        <w:rPr>
          <w:rFonts w:cs="Arial"/>
        </w:rPr>
        <w:t>ise respekt for menneskets iboende verdighet</w:t>
      </w:r>
    </w:p>
    <w:p w14:paraId="5A6D7D25" w14:textId="105519F0" w:rsidR="00DB5EE9" w:rsidRDefault="00A67A30" w:rsidP="00DB5EE9">
      <w:pPr>
        <w:pStyle w:val="Listeavsnitt"/>
        <w:numPr>
          <w:ilvl w:val="1"/>
          <w:numId w:val="25"/>
        </w:numPr>
        <w:rPr>
          <w:rFonts w:cs="Arial"/>
        </w:rPr>
      </w:pPr>
      <w:r>
        <w:rPr>
          <w:rFonts w:cs="Arial"/>
        </w:rPr>
        <w:t>r</w:t>
      </w:r>
      <w:r w:rsidR="00DB5EE9">
        <w:rPr>
          <w:rFonts w:cs="Arial"/>
        </w:rPr>
        <w:t>espektere tradisjoner og kulturelle verdier</w:t>
      </w:r>
    </w:p>
    <w:p w14:paraId="6845EB8B" w14:textId="028C4BFA" w:rsidR="00DB5EE9" w:rsidRDefault="00A67A30" w:rsidP="00DB5EE9">
      <w:pPr>
        <w:pStyle w:val="Listeavsnitt"/>
        <w:numPr>
          <w:ilvl w:val="1"/>
          <w:numId w:val="25"/>
        </w:numPr>
        <w:rPr>
          <w:rFonts w:cs="Arial"/>
        </w:rPr>
      </w:pPr>
      <w:r>
        <w:rPr>
          <w:rFonts w:cs="Arial"/>
        </w:rPr>
        <w:t>h</w:t>
      </w:r>
      <w:r w:rsidR="00DB5EE9">
        <w:rPr>
          <w:rFonts w:cs="Arial"/>
        </w:rPr>
        <w:t>a respekt for andres fag- og ansvarsområde og gi anerkjennelse for deres arbeid</w:t>
      </w:r>
    </w:p>
    <w:p w14:paraId="62E6EE68" w14:textId="76C5BDC6" w:rsidR="00DB5EE9" w:rsidRDefault="00A67A30" w:rsidP="00DB5EE9">
      <w:pPr>
        <w:pStyle w:val="Listeavsnitt"/>
        <w:numPr>
          <w:ilvl w:val="1"/>
          <w:numId w:val="25"/>
        </w:numPr>
        <w:rPr>
          <w:rFonts w:cs="Arial"/>
        </w:rPr>
      </w:pPr>
      <w:r>
        <w:rPr>
          <w:rFonts w:cs="Arial"/>
        </w:rPr>
        <w:t>b</w:t>
      </w:r>
      <w:r w:rsidR="00DB5EE9">
        <w:rPr>
          <w:rFonts w:cs="Arial"/>
        </w:rPr>
        <w:t>idra til et godt arbeidsmiljø gjennom åpenhet, ærlighet og utvist toleranse</w:t>
      </w:r>
    </w:p>
    <w:p w14:paraId="29A209BC" w14:textId="77777777" w:rsidR="00DB5EE9" w:rsidRDefault="00DB5EE9" w:rsidP="00DB5EE9">
      <w:pPr>
        <w:pStyle w:val="Listeavsnitt"/>
        <w:numPr>
          <w:ilvl w:val="0"/>
          <w:numId w:val="25"/>
        </w:numPr>
        <w:rPr>
          <w:rFonts w:cs="Arial"/>
        </w:rPr>
      </w:pPr>
      <w:r>
        <w:rPr>
          <w:rFonts w:cs="Arial"/>
        </w:rPr>
        <w:t>Vi skal vedkjenne vårt faglige ansvar og utføre vårt arbeid i henhold til anerkjente kvalitetsnormer. Dette innebærer å:</w:t>
      </w:r>
    </w:p>
    <w:p w14:paraId="1E712F5E" w14:textId="0CF3ACFC" w:rsidR="00A67A30" w:rsidRDefault="00A67A30" w:rsidP="00DB5EE9">
      <w:pPr>
        <w:pStyle w:val="Listeavsnitt"/>
        <w:numPr>
          <w:ilvl w:val="1"/>
          <w:numId w:val="25"/>
        </w:numPr>
        <w:rPr>
          <w:rFonts w:cs="Arial"/>
        </w:rPr>
      </w:pPr>
      <w:r>
        <w:rPr>
          <w:rFonts w:cs="Arial"/>
        </w:rPr>
        <w:t>a</w:t>
      </w:r>
      <w:r w:rsidR="00DB5EE9">
        <w:rPr>
          <w:rFonts w:cs="Arial"/>
        </w:rPr>
        <w:t>jourføre og videreutvikle egen kompetanse for å sikre k</w:t>
      </w:r>
      <w:r>
        <w:rPr>
          <w:rFonts w:cs="Arial"/>
        </w:rPr>
        <w:t>valiteten i profesjonsutøvelsen</w:t>
      </w:r>
    </w:p>
    <w:p w14:paraId="40F7AC33" w14:textId="6129CA07" w:rsidR="00A67A30" w:rsidRDefault="00A67A30" w:rsidP="00DB5EE9">
      <w:pPr>
        <w:pStyle w:val="Listeavsnitt"/>
        <w:numPr>
          <w:ilvl w:val="1"/>
          <w:numId w:val="25"/>
        </w:numPr>
        <w:rPr>
          <w:rFonts w:cs="Arial"/>
        </w:rPr>
      </w:pPr>
      <w:r>
        <w:rPr>
          <w:rFonts w:cs="Arial"/>
        </w:rPr>
        <w:lastRenderedPageBreak/>
        <w:t>utføre pålagte oppgaver på en faglig forsvarlig måte</w:t>
      </w:r>
    </w:p>
    <w:p w14:paraId="526701AB" w14:textId="5D3CFB3B" w:rsidR="00A67A30" w:rsidRDefault="00A67A30" w:rsidP="00DB5EE9">
      <w:pPr>
        <w:pStyle w:val="Listeavsnitt"/>
        <w:numPr>
          <w:ilvl w:val="1"/>
          <w:numId w:val="25"/>
        </w:numPr>
        <w:rPr>
          <w:rFonts w:cs="Arial"/>
        </w:rPr>
      </w:pPr>
      <w:r>
        <w:rPr>
          <w:rFonts w:cs="Arial"/>
        </w:rPr>
        <w:t>dele sin kunnskap med kolleger slik at resultatet blir best mulig</w:t>
      </w:r>
    </w:p>
    <w:p w14:paraId="14124EBC" w14:textId="77777777" w:rsidR="00A67A30" w:rsidRPr="00A67A30" w:rsidRDefault="00A67A30" w:rsidP="00A67A30">
      <w:pPr>
        <w:pStyle w:val="Listeavsnitt"/>
        <w:numPr>
          <w:ilvl w:val="1"/>
          <w:numId w:val="25"/>
        </w:numPr>
        <w:rPr>
          <w:rFonts w:cs="Arial"/>
        </w:rPr>
      </w:pPr>
      <w:r w:rsidRPr="00A67A30">
        <w:rPr>
          <w:rFonts w:cs="Arial"/>
        </w:rPr>
        <w:t>gi anbefalinger og velge faglige løsninger med fokus på kundens behov</w:t>
      </w:r>
    </w:p>
    <w:p w14:paraId="1D6333FA" w14:textId="77777777" w:rsidR="00A67A30" w:rsidRPr="00A67A30" w:rsidRDefault="00A67A30" w:rsidP="00A67A30">
      <w:pPr>
        <w:pStyle w:val="Listeavsnitt"/>
        <w:numPr>
          <w:ilvl w:val="1"/>
          <w:numId w:val="25"/>
        </w:numPr>
        <w:rPr>
          <w:rFonts w:cs="Arial"/>
        </w:rPr>
      </w:pPr>
      <w:r w:rsidRPr="00A67A30">
        <w:rPr>
          <w:rFonts w:cs="Arial"/>
        </w:rPr>
        <w:t>være årvåken overfor de etiske sidene ved arbeidet som utføres</w:t>
      </w:r>
    </w:p>
    <w:p w14:paraId="01CDC1B6" w14:textId="77777777" w:rsidR="00A67A30" w:rsidRPr="00A67A30" w:rsidRDefault="00A67A30" w:rsidP="00A67A30">
      <w:pPr>
        <w:pStyle w:val="Listeavsnitt"/>
        <w:numPr>
          <w:ilvl w:val="1"/>
          <w:numId w:val="25"/>
        </w:numPr>
        <w:rPr>
          <w:rFonts w:cs="Arial"/>
        </w:rPr>
      </w:pPr>
      <w:r w:rsidRPr="00A67A30">
        <w:rPr>
          <w:rFonts w:cs="Arial"/>
        </w:rPr>
        <w:t>opptre lojalt overfor arbeidsgiver så lenge det samsvarer med våre etiske retningslinjer</w:t>
      </w:r>
    </w:p>
    <w:p w14:paraId="4D8D05F5" w14:textId="77777777" w:rsidR="00A67A30" w:rsidRPr="00A67A30" w:rsidRDefault="00A67A30" w:rsidP="00A67A30">
      <w:pPr>
        <w:pStyle w:val="Listeavsnitt"/>
        <w:numPr>
          <w:ilvl w:val="1"/>
          <w:numId w:val="25"/>
        </w:numPr>
        <w:rPr>
          <w:rFonts w:cs="Arial"/>
        </w:rPr>
      </w:pPr>
      <w:r w:rsidRPr="00A67A30">
        <w:rPr>
          <w:rFonts w:cs="Arial"/>
        </w:rPr>
        <w:t>avklare forhold som kan påvirke egen habilitet, med dem det kan ha betydning for</w:t>
      </w:r>
    </w:p>
    <w:p w14:paraId="362A739B" w14:textId="77777777" w:rsidR="00A67A30" w:rsidRPr="00A67A30" w:rsidRDefault="00A67A30" w:rsidP="00A67A30">
      <w:pPr>
        <w:pStyle w:val="Listeavsnitt"/>
        <w:numPr>
          <w:ilvl w:val="1"/>
          <w:numId w:val="25"/>
        </w:numPr>
        <w:rPr>
          <w:rFonts w:cs="Arial"/>
        </w:rPr>
      </w:pPr>
      <w:r w:rsidRPr="00A67A30">
        <w:rPr>
          <w:rFonts w:cs="Arial"/>
        </w:rPr>
        <w:t>unngå forhold som kan påvirke egen objektivitet i relasjon til kunder og leverandører</w:t>
      </w:r>
    </w:p>
    <w:p w14:paraId="23525412" w14:textId="77777777" w:rsidR="00A67A30" w:rsidRDefault="00A67A30" w:rsidP="00A67A30">
      <w:pPr>
        <w:pStyle w:val="Listeavsnitt"/>
        <w:numPr>
          <w:ilvl w:val="0"/>
          <w:numId w:val="25"/>
        </w:numPr>
        <w:rPr>
          <w:rFonts w:cs="Arial"/>
        </w:rPr>
      </w:pPr>
      <w:r>
        <w:rPr>
          <w:rFonts w:cs="Arial"/>
        </w:rPr>
        <w:t>Vi skal vise respekt for samspillet mellom teknologi og menneskelige verdier og bidra til åpenhet om konsekvenser av teknologiske løsninger for miljø og enkeltindivid. Dette innebærer å:</w:t>
      </w:r>
    </w:p>
    <w:p w14:paraId="4132D4DE" w14:textId="77777777" w:rsidR="00A67A30" w:rsidRPr="00A67A30" w:rsidRDefault="00A67A30" w:rsidP="00A67A30">
      <w:pPr>
        <w:pStyle w:val="Listeavsnitt"/>
        <w:numPr>
          <w:ilvl w:val="1"/>
          <w:numId w:val="25"/>
        </w:numPr>
        <w:rPr>
          <w:rFonts w:cs="Arial"/>
        </w:rPr>
      </w:pPr>
      <w:r w:rsidRPr="00A67A30">
        <w:rPr>
          <w:rFonts w:cs="Arial"/>
        </w:rPr>
        <w:t>arbeide for å utvikle tekniske løsninger som vektlegger forholdet til natur, miljø og enkeltindivid</w:t>
      </w:r>
    </w:p>
    <w:p w14:paraId="561D2CCA" w14:textId="77777777" w:rsidR="00A67A30" w:rsidRPr="00A67A30" w:rsidRDefault="00A67A30" w:rsidP="00A67A30">
      <w:pPr>
        <w:pStyle w:val="Listeavsnitt"/>
        <w:numPr>
          <w:ilvl w:val="1"/>
          <w:numId w:val="25"/>
        </w:numPr>
        <w:rPr>
          <w:rFonts w:cs="Arial"/>
        </w:rPr>
      </w:pPr>
      <w:r w:rsidRPr="00A67A30">
        <w:rPr>
          <w:rFonts w:cs="Arial"/>
        </w:rPr>
        <w:t>bidra til teknologiske løsninger som styrker utviklingen og sikrer våre felles ressurser</w:t>
      </w:r>
    </w:p>
    <w:p w14:paraId="384C2557" w14:textId="77777777" w:rsidR="00A67A30" w:rsidRPr="00A67A30" w:rsidRDefault="00A67A30" w:rsidP="00A67A30">
      <w:pPr>
        <w:pStyle w:val="Listeavsnitt"/>
        <w:numPr>
          <w:ilvl w:val="1"/>
          <w:numId w:val="25"/>
        </w:numPr>
        <w:rPr>
          <w:rFonts w:cs="Arial"/>
        </w:rPr>
      </w:pPr>
      <w:r w:rsidRPr="00A67A30">
        <w:rPr>
          <w:rFonts w:cs="Arial"/>
        </w:rPr>
        <w:t>synliggjøre miljømessige konsekvenser av valgte teknologiske løsninger</w:t>
      </w:r>
    </w:p>
    <w:p w14:paraId="44E2551C" w14:textId="5C699FC7" w:rsidR="00A67A30" w:rsidRPr="003550D6" w:rsidRDefault="00A67A30" w:rsidP="003550D6">
      <w:pPr>
        <w:pStyle w:val="Listeavsnitt"/>
        <w:numPr>
          <w:ilvl w:val="1"/>
          <w:numId w:val="25"/>
        </w:numPr>
        <w:rPr>
          <w:rFonts w:cs="Arial"/>
        </w:rPr>
      </w:pPr>
      <w:r w:rsidRPr="00A67A30">
        <w:rPr>
          <w:rFonts w:cs="Arial"/>
        </w:rPr>
        <w:t>bidra med egen kompetanse i samfunnsdebatten i spørsmål knyttet til naturvitenskap og teknologi</w:t>
      </w:r>
      <w:r w:rsidRPr="003550D6">
        <w:rPr>
          <w:rFonts w:cs="Arial"/>
        </w:rPr>
        <w:br/>
        <w:t>(</w:t>
      </w:r>
      <w:r w:rsidR="00A406F6" w:rsidRPr="003550D6">
        <w:rPr>
          <w:rFonts w:cs="Arial"/>
        </w:rPr>
        <w:t>De ovennevnte</w:t>
      </w:r>
      <w:r w:rsidRPr="003550D6">
        <w:rPr>
          <w:rFonts w:cs="Arial"/>
        </w:rPr>
        <w:t xml:space="preserve"> punktene er inspirert av NITO</w:t>
      </w:r>
      <w:r w:rsidR="002D721C">
        <w:rPr>
          <w:rFonts w:cs="Arial"/>
        </w:rPr>
        <w:t xml:space="preserve"> (Norges ingeniør og teknologorganisasjon)</w:t>
      </w:r>
      <w:r w:rsidRPr="003550D6">
        <w:rPr>
          <w:rFonts w:cs="Arial"/>
        </w:rPr>
        <w:t xml:space="preserve"> sine etiske retningslinjer [9])</w:t>
      </w:r>
      <w:r w:rsidR="00B0343C" w:rsidRPr="003550D6">
        <w:rPr>
          <w:rFonts w:cs="Arial"/>
        </w:rPr>
        <w:br/>
      </w:r>
    </w:p>
    <w:p w14:paraId="373CDE8C" w14:textId="77777777" w:rsidR="001F0541" w:rsidRDefault="001F0541" w:rsidP="00A67A30">
      <w:pPr>
        <w:pStyle w:val="Listeavsnitt"/>
        <w:numPr>
          <w:ilvl w:val="0"/>
          <w:numId w:val="29"/>
        </w:numPr>
        <w:rPr>
          <w:rFonts w:cs="Arial"/>
        </w:rPr>
      </w:pPr>
      <w:r>
        <w:rPr>
          <w:rFonts w:cs="Arial"/>
        </w:rPr>
        <w:t>Vi skal være ærlig om egen kompetanse, og ikke påta oss oppgaver vi ikke er kvalifisert til</w:t>
      </w:r>
    </w:p>
    <w:p w14:paraId="4CE51F15" w14:textId="77777777" w:rsidR="001F0541" w:rsidRDefault="001F0541" w:rsidP="00A67A30">
      <w:pPr>
        <w:pStyle w:val="Listeavsnitt"/>
        <w:numPr>
          <w:ilvl w:val="0"/>
          <w:numId w:val="29"/>
        </w:numPr>
        <w:rPr>
          <w:rFonts w:cs="Arial"/>
        </w:rPr>
      </w:pPr>
      <w:r>
        <w:rPr>
          <w:rFonts w:cs="Arial"/>
        </w:rPr>
        <w:t>Vi skal ikke overta en kollegas oppgave(r) uten samtykke fra vedkommende</w:t>
      </w:r>
    </w:p>
    <w:p w14:paraId="4A4C8DAC" w14:textId="777713F0" w:rsidR="00571CED" w:rsidRPr="00A67A30" w:rsidRDefault="00571CED" w:rsidP="001F0541">
      <w:pPr>
        <w:pStyle w:val="Listeavsnitt"/>
        <w:ind w:left="1440"/>
        <w:rPr>
          <w:rFonts w:cs="Arial"/>
        </w:rPr>
      </w:pPr>
    </w:p>
    <w:p w14:paraId="46312FAB" w14:textId="77777777" w:rsidR="00457C7A" w:rsidRPr="003921B3" w:rsidRDefault="00457C7A">
      <w:pPr>
        <w:pStyle w:val="Overskrift1"/>
      </w:pPr>
      <w:bookmarkStart w:id="10" w:name="__RefHeading__140_508476349"/>
      <w:bookmarkEnd w:id="10"/>
      <w:r w:rsidRPr="003921B3">
        <w:t>PROSJEKTBESKRIVELSE</w:t>
      </w:r>
    </w:p>
    <w:p w14:paraId="67FE96C6" w14:textId="77777777" w:rsidR="00457C7A" w:rsidRPr="003921B3" w:rsidRDefault="00457C7A">
      <w:pPr>
        <w:pStyle w:val="Overskrift2"/>
      </w:pPr>
      <w:bookmarkStart w:id="11" w:name="__RefHeading__142_508476349"/>
      <w:bookmarkEnd w:id="11"/>
      <w:r w:rsidRPr="003921B3">
        <w:t>Problemstilling - målsetting - hensikt</w:t>
      </w:r>
    </w:p>
    <w:p w14:paraId="3C14A8D8" w14:textId="77777777" w:rsidR="00FB0CA0" w:rsidRDefault="00457C7A" w:rsidP="00FB0CA0">
      <w:pPr>
        <w:ind w:left="708" w:firstLine="12"/>
        <w:rPr>
          <w:rFonts w:cs="Arial"/>
        </w:rPr>
      </w:pPr>
      <w:r w:rsidRPr="003921B3">
        <w:rPr>
          <w:rFonts w:cs="Arial"/>
        </w:rPr>
        <w:t>Formuleringer av den grunnleggende problemstillingen og hva en skal komme fram til i løpet av prosjektet – hovedmål og evt. delmål. Gjerne med en inndeling eller beskrivelse som skjelner mellom effektmål (verdim</w:t>
      </w:r>
      <w:r w:rsidR="00FB0CA0">
        <w:rPr>
          <w:rFonts w:cs="Arial"/>
        </w:rPr>
        <w:t>ål), resultatmål og prosessmål.</w:t>
      </w:r>
    </w:p>
    <w:p w14:paraId="76A57664" w14:textId="77777777" w:rsidR="00FB0CA0" w:rsidRDefault="00FB0CA0" w:rsidP="00FB0CA0">
      <w:pPr>
        <w:ind w:left="708" w:firstLine="12"/>
        <w:rPr>
          <w:rFonts w:cs="Arial"/>
        </w:rPr>
      </w:pPr>
    </w:p>
    <w:p w14:paraId="7E3AE54E" w14:textId="77DAA4A8" w:rsidR="00FB0CA0" w:rsidRDefault="00FB0CA0" w:rsidP="00FB0CA0">
      <w:pPr>
        <w:ind w:left="708" w:firstLine="12"/>
        <w:rPr>
          <w:rFonts w:cs="Arial"/>
        </w:rPr>
      </w:pPr>
      <w:r>
        <w:rPr>
          <w:rFonts w:cs="Arial"/>
        </w:rPr>
        <w:t>Den grunnleggende problemstillingen for denne oppgaven, blir å besvare følgende spørsmål: Hvordan utvikle et web-basert notearkiv med tilhørende databaseløsning og serverløsning, på en måte som gjør tjenesten til et sikkert</w:t>
      </w:r>
      <w:r w:rsidR="007E66AB">
        <w:rPr>
          <w:rFonts w:cs="Arial"/>
        </w:rPr>
        <w:t>, effektivt</w:t>
      </w:r>
      <w:r>
        <w:rPr>
          <w:rFonts w:cs="Arial"/>
        </w:rPr>
        <w:t xml:space="preserve"> og brukervennlig system tilpasset alle vanlige brukerplattformer, og som innfrir kravene for universell utforming?</w:t>
      </w:r>
    </w:p>
    <w:p w14:paraId="77C623AE" w14:textId="77777777" w:rsidR="00043755" w:rsidRDefault="00043755" w:rsidP="00FB0CA0">
      <w:pPr>
        <w:ind w:left="708" w:firstLine="12"/>
        <w:rPr>
          <w:rFonts w:cs="Arial"/>
        </w:rPr>
      </w:pPr>
    </w:p>
    <w:p w14:paraId="0753C8D8" w14:textId="16C65F75" w:rsidR="00043755" w:rsidRDefault="00043755" w:rsidP="00FB0CA0">
      <w:pPr>
        <w:ind w:left="708" w:firstLine="12"/>
        <w:rPr>
          <w:rFonts w:cs="Arial"/>
        </w:rPr>
      </w:pPr>
      <w:r>
        <w:rPr>
          <w:rFonts w:cs="Arial"/>
        </w:rPr>
        <w:t>Hensikten og målsettingen er derfor å kunne utvikle et komplett system som innfrir alle de implisitte krav som ligger i problemstillingen. Dette innebærer å designe og konstruere en komplett og funksjonell database</w:t>
      </w:r>
      <w:r w:rsidR="00F36100">
        <w:rPr>
          <w:rFonts w:cs="Arial"/>
        </w:rPr>
        <w:t>løsning</w:t>
      </w:r>
      <w:r>
        <w:rPr>
          <w:rFonts w:cs="Arial"/>
        </w:rPr>
        <w:t xml:space="preserve"> som inneholder all den informasjon vi måtte trenge for å utføre prosjektet videre, det innebærer å designe og utvikle en REST-basert serverløsning som skal fungere som mellomledd for database og webapplikasjon.</w:t>
      </w:r>
    </w:p>
    <w:p w14:paraId="0CAEEB31" w14:textId="77777777" w:rsidR="00363864" w:rsidRDefault="00363864" w:rsidP="00FB0CA0">
      <w:pPr>
        <w:ind w:left="708" w:firstLine="12"/>
        <w:rPr>
          <w:rFonts w:cs="Arial"/>
        </w:rPr>
      </w:pPr>
    </w:p>
    <w:p w14:paraId="10FBF55C" w14:textId="45DECCBB" w:rsidR="00363864" w:rsidRDefault="00363864" w:rsidP="00FB0CA0">
      <w:pPr>
        <w:ind w:left="708" w:firstLine="12"/>
        <w:rPr>
          <w:rFonts w:cs="Arial"/>
        </w:rPr>
      </w:pPr>
      <w:r>
        <w:rPr>
          <w:rFonts w:cs="Arial"/>
        </w:rPr>
        <w:t xml:space="preserve">Hovedmålet er å kunne utvikle, og levere, en løsning for digitalisering og håndtering av noter til utøvere i korps og/eller band. Å levere en løsning som er bygget opp slik at den fungerer på en sikker og effektiv måte, og at brukervennligheten er i høysetet. All </w:t>
      </w:r>
      <w:r w:rsidR="00601A32">
        <w:rPr>
          <w:rFonts w:cs="Arial"/>
        </w:rPr>
        <w:t xml:space="preserve">funksjonalitet som er ønsket og foreslått av oppdragsgiver skal være implementert, og skal fungere på en hensiktsmessig og </w:t>
      </w:r>
      <w:r w:rsidR="004F2E27">
        <w:rPr>
          <w:rFonts w:cs="Arial"/>
        </w:rPr>
        <w:t>tilfredsstillende</w:t>
      </w:r>
      <w:r w:rsidR="00601A32">
        <w:rPr>
          <w:rFonts w:cs="Arial"/>
        </w:rPr>
        <w:t xml:space="preserve"> måte. </w:t>
      </w:r>
    </w:p>
    <w:p w14:paraId="0288C991" w14:textId="77777777" w:rsidR="00352739" w:rsidRDefault="00352739" w:rsidP="00FB0CA0">
      <w:pPr>
        <w:ind w:left="708" w:firstLine="12"/>
        <w:rPr>
          <w:rFonts w:cs="Arial"/>
        </w:rPr>
      </w:pPr>
    </w:p>
    <w:p w14:paraId="7B7B9A8F" w14:textId="5435F5CE" w:rsidR="00DD5DC7" w:rsidRDefault="00352739" w:rsidP="00FB0CA0">
      <w:pPr>
        <w:ind w:left="708" w:firstLine="12"/>
        <w:rPr>
          <w:rFonts w:cs="Arial"/>
        </w:rPr>
      </w:pPr>
      <w:r>
        <w:rPr>
          <w:rFonts w:cs="Arial"/>
        </w:rPr>
        <w:t>Det komplette systemet, også beskrevet som prosjekt</w:t>
      </w:r>
      <w:r w:rsidR="004F2E27">
        <w:rPr>
          <w:rFonts w:cs="Arial"/>
        </w:rPr>
        <w:t>et, er i praksis delt i 3 deler;</w:t>
      </w:r>
      <w:r>
        <w:rPr>
          <w:rFonts w:cs="Arial"/>
        </w:rPr>
        <w:t xml:space="preserve"> </w:t>
      </w:r>
      <w:r w:rsidR="004F2E27">
        <w:rPr>
          <w:rFonts w:cs="Arial"/>
        </w:rPr>
        <w:t>d</w:t>
      </w:r>
      <w:r>
        <w:rPr>
          <w:rFonts w:cs="Arial"/>
        </w:rPr>
        <w:t xml:space="preserve">atabasen, serveren og webapplikasjonen. </w:t>
      </w:r>
      <w:r w:rsidR="005C7F89">
        <w:rPr>
          <w:rFonts w:cs="Arial"/>
        </w:rPr>
        <w:t xml:space="preserve">Disse tre delene avhenger av hverandre, </w:t>
      </w:r>
      <w:r w:rsidR="004F2E27">
        <w:rPr>
          <w:rFonts w:cs="Arial"/>
        </w:rPr>
        <w:t>og</w:t>
      </w:r>
      <w:r w:rsidR="005C7F89">
        <w:rPr>
          <w:rFonts w:cs="Arial"/>
        </w:rPr>
        <w:t xml:space="preserve"> systemet vil ikke fungere som ønsket før alt er på plass. </w:t>
      </w:r>
      <w:r w:rsidR="004F2E27">
        <w:rPr>
          <w:rFonts w:cs="Arial"/>
        </w:rPr>
        <w:t xml:space="preserve">Derfor vil det å få alle disse tre komponentene av systemet til å fungere både hver for seg, samt som del av det komplette systemet, </w:t>
      </w:r>
      <w:r w:rsidR="00DD5DC7">
        <w:rPr>
          <w:rFonts w:cs="Arial"/>
        </w:rPr>
        <w:t>være resultatmålet.</w:t>
      </w:r>
    </w:p>
    <w:p w14:paraId="2E9ADED9" w14:textId="77777777" w:rsidR="00DD5DC7" w:rsidRDefault="00DD5DC7" w:rsidP="00FB0CA0">
      <w:pPr>
        <w:ind w:left="708" w:firstLine="12"/>
        <w:rPr>
          <w:rFonts w:cs="Arial"/>
        </w:rPr>
      </w:pPr>
    </w:p>
    <w:p w14:paraId="54A97F24" w14:textId="12C8D429" w:rsidR="00352739" w:rsidRPr="003921B3" w:rsidRDefault="00DD5DC7" w:rsidP="00FB0CA0">
      <w:pPr>
        <w:ind w:left="708" w:firstLine="12"/>
        <w:rPr>
          <w:rFonts w:cs="Arial"/>
        </w:rPr>
      </w:pPr>
      <w:r>
        <w:rPr>
          <w:rFonts w:cs="Arial"/>
        </w:rPr>
        <w:lastRenderedPageBreak/>
        <w:t xml:space="preserve">Effektmålet for prosjektet er å skape en enklere situasjon for brukerne av systemet, i forhold til sortering, lagring og håndtering av noter. Om systemet gir økt effektivitet og brukervennlighet, er effektmålet oppnådd. </w:t>
      </w:r>
      <w:r w:rsidR="005C7F89">
        <w:rPr>
          <w:rFonts w:cs="Arial"/>
        </w:rPr>
        <w:t xml:space="preserve"> </w:t>
      </w:r>
    </w:p>
    <w:p w14:paraId="525507B3" w14:textId="77777777" w:rsidR="00457C7A" w:rsidRPr="003921B3" w:rsidRDefault="00457C7A" w:rsidP="007626EE">
      <w:pPr>
        <w:rPr>
          <w:rFonts w:cs="Arial"/>
        </w:rPr>
      </w:pPr>
    </w:p>
    <w:p w14:paraId="231536F8" w14:textId="77777777" w:rsidR="00457C7A" w:rsidRPr="003921B3" w:rsidRDefault="00457C7A">
      <w:pPr>
        <w:pStyle w:val="Overskrift2"/>
      </w:pPr>
      <w:bookmarkStart w:id="12" w:name="__RefHeading__144_508476349"/>
      <w:bookmarkEnd w:id="12"/>
      <w:r w:rsidRPr="003921B3">
        <w:t>Krav til løsning eller prosjektresultat – spesifikasjon</w:t>
      </w:r>
    </w:p>
    <w:p w14:paraId="4004C562" w14:textId="5C690851" w:rsidR="00146DED" w:rsidRDefault="00146DED" w:rsidP="000A7D4B">
      <w:pPr>
        <w:ind w:left="708" w:firstLine="12"/>
        <w:rPr>
          <w:rFonts w:cs="Arial"/>
        </w:rPr>
      </w:pPr>
    </w:p>
    <w:p w14:paraId="2C2D3011" w14:textId="4C2CBF75" w:rsidR="00C869A9" w:rsidRDefault="00C869A9" w:rsidP="000A7D4B">
      <w:pPr>
        <w:ind w:left="708" w:firstLine="12"/>
        <w:rPr>
          <w:rFonts w:cs="Arial"/>
        </w:rPr>
      </w:pPr>
      <w:r>
        <w:rPr>
          <w:rFonts w:cs="Arial"/>
        </w:rPr>
        <w:t xml:space="preserve">Kravet til løsningen vår kan ses fra to forskjellige perspektiver. Løsningen skal fungere på en tilfredsstillende måte for en bruker av systemet, i henhold til de krav og spesifikasjoner som er satt på forhånd. Dette innebærer at all funksjonalitet og </w:t>
      </w:r>
      <w:r w:rsidR="00902699">
        <w:rPr>
          <w:rFonts w:cs="Arial"/>
        </w:rPr>
        <w:t xml:space="preserve">krav om </w:t>
      </w:r>
      <w:r>
        <w:rPr>
          <w:rFonts w:cs="Arial"/>
        </w:rPr>
        <w:t>brukervennlighet skal være på plass, og krav om responsiv design og universell utforming skal være innfridd.</w:t>
      </w:r>
      <w:r w:rsidR="005C6059">
        <w:rPr>
          <w:rFonts w:cs="Arial"/>
        </w:rPr>
        <w:t xml:space="preserve"> </w:t>
      </w:r>
    </w:p>
    <w:p w14:paraId="6BB9D0CE" w14:textId="30F787DE" w:rsidR="005C6059" w:rsidRDefault="005C6059" w:rsidP="000A7D4B">
      <w:pPr>
        <w:ind w:left="708" w:firstLine="12"/>
        <w:rPr>
          <w:rFonts w:cs="Arial"/>
        </w:rPr>
      </w:pPr>
      <w:r>
        <w:rPr>
          <w:rFonts w:cs="Arial"/>
        </w:rPr>
        <w:t xml:space="preserve">En bruker av systemet skal kunne gjøre avanserte søk i notearkivet, og finne noter basert på søk med flere kriterier, og åpne eller laste ned notene </w:t>
      </w:r>
      <w:r w:rsidR="00E1307F">
        <w:rPr>
          <w:rFonts w:cs="Arial"/>
        </w:rPr>
        <w:t xml:space="preserve">for ønske stemme eller instrument. </w:t>
      </w:r>
    </w:p>
    <w:p w14:paraId="23240F44" w14:textId="23AC5FB1" w:rsidR="00E1307F" w:rsidRDefault="00E1307F" w:rsidP="000A7D4B">
      <w:pPr>
        <w:ind w:left="708" w:firstLine="12"/>
        <w:rPr>
          <w:rFonts w:cs="Arial"/>
        </w:rPr>
      </w:pPr>
      <w:r>
        <w:rPr>
          <w:rFonts w:cs="Arial"/>
        </w:rPr>
        <w:t xml:space="preserve">I tillegg til dette, så skal det være en funksjon for å organisere settlister til et spesifikt arrangement, for eksempel en konsert. Administrator kan legge til låter/melodier/sanger i en spesifikk settliste, og gi brukerne mulighet til å hente ut notene for hele settlisten i en samlet PDF. Gjerne basert på ønsket stemme eller instrument. </w:t>
      </w:r>
    </w:p>
    <w:p w14:paraId="10981876" w14:textId="77777777" w:rsidR="00C869A9" w:rsidRDefault="00C869A9" w:rsidP="000A7D4B">
      <w:pPr>
        <w:ind w:left="708" w:firstLine="12"/>
        <w:rPr>
          <w:rFonts w:cs="Arial"/>
        </w:rPr>
      </w:pPr>
    </w:p>
    <w:p w14:paraId="3D9542D2" w14:textId="138ABACB" w:rsidR="00C869A9" w:rsidRDefault="00C869A9" w:rsidP="000A7D4B">
      <w:pPr>
        <w:ind w:left="708" w:firstLine="12"/>
        <w:rPr>
          <w:rFonts w:cs="Arial"/>
        </w:rPr>
      </w:pPr>
      <w:r>
        <w:rPr>
          <w:rFonts w:cs="Arial"/>
        </w:rPr>
        <w:t xml:space="preserve">Det andre perspektivet, er fra administrators side. Og det er den </w:t>
      </w:r>
      <w:r w:rsidR="00AA1B4C">
        <w:rPr>
          <w:rFonts w:cs="Arial"/>
        </w:rPr>
        <w:t>viktigste</w:t>
      </w:r>
      <w:r>
        <w:rPr>
          <w:rFonts w:cs="Arial"/>
        </w:rPr>
        <w:t xml:space="preserve"> siden. Det skal utvikles et system som gjør jobben med organisering og håndtering av noter enklere enn dagens situasjon. Også her skal alle krav og spesifikasjoner innfris</w:t>
      </w:r>
      <w:r w:rsidR="00902699">
        <w:rPr>
          <w:rFonts w:cs="Arial"/>
        </w:rPr>
        <w:t>.</w:t>
      </w:r>
      <w:r w:rsidR="00D860CE">
        <w:rPr>
          <w:rFonts w:cs="Arial"/>
        </w:rPr>
        <w:t xml:space="preserve"> Administrator må kunne ha full oversikt over registrerte brukere i systemet, og kunne håndtere disse. Den viktigste funksjonaliteten administrator skal ha, er selve håndteringen av notene (PDF-dokumentene). Det skal implementeres en solid funksjonalitet for sortering og organisering av notene, basert på mange kriterier (artist, komponist, tittel, arrangør, vanskelighetsgrad, varighet, arkivnummer, kommentar osv</w:t>
      </w:r>
      <w:r w:rsidR="005C6059">
        <w:rPr>
          <w:rFonts w:cs="Arial"/>
        </w:rPr>
        <w:t>.</w:t>
      </w:r>
      <w:r w:rsidR="00D860CE">
        <w:rPr>
          <w:rFonts w:cs="Arial"/>
        </w:rPr>
        <w:t xml:space="preserve">). </w:t>
      </w:r>
      <w:r w:rsidR="005C6059">
        <w:rPr>
          <w:rFonts w:cs="Arial"/>
        </w:rPr>
        <w:t xml:space="preserve">I tillegg skal en kunne dele opp PDF-filene, for eksempel en for hver stemme eller instrument. </w:t>
      </w:r>
    </w:p>
    <w:p w14:paraId="223139D9" w14:textId="77777777" w:rsidR="00C869A9" w:rsidRDefault="00C869A9" w:rsidP="000A7D4B">
      <w:pPr>
        <w:ind w:left="708" w:firstLine="12"/>
        <w:rPr>
          <w:rFonts w:cs="Arial"/>
        </w:rPr>
      </w:pPr>
    </w:p>
    <w:p w14:paraId="01E2E054" w14:textId="01C00ECF" w:rsidR="007626EE" w:rsidRDefault="000A7D4B" w:rsidP="000A7D4B">
      <w:pPr>
        <w:ind w:left="708" w:firstLine="12"/>
        <w:rPr>
          <w:rFonts w:cs="Arial"/>
        </w:rPr>
      </w:pPr>
      <w:r>
        <w:rPr>
          <w:rFonts w:cs="Arial"/>
        </w:rPr>
        <w:t xml:space="preserve">Som nevnt i et tidligere kapittel i denne rapporten, så kan systemet som skal utvikles i dette prosjektet deles i tre. De underliggende delsystemene er databasen, den tilstandsløse serverløsningen og webapplikasjonen. </w:t>
      </w:r>
    </w:p>
    <w:p w14:paraId="7E88B1F8" w14:textId="303BD3E1" w:rsidR="000A7D4B" w:rsidRDefault="000A7D4B" w:rsidP="000A7D4B">
      <w:pPr>
        <w:ind w:left="708" w:firstLine="12"/>
        <w:rPr>
          <w:rFonts w:cs="Arial"/>
        </w:rPr>
      </w:pPr>
      <w:r>
        <w:rPr>
          <w:rFonts w:cs="Arial"/>
        </w:rPr>
        <w:t xml:space="preserve">Uten å </w:t>
      </w:r>
      <w:r w:rsidR="00327637">
        <w:rPr>
          <w:rFonts w:cs="Arial"/>
        </w:rPr>
        <w:t xml:space="preserve">foreløpig </w:t>
      </w:r>
      <w:r>
        <w:rPr>
          <w:rFonts w:cs="Arial"/>
        </w:rPr>
        <w:t>ha spikret alt når det kommer til teknologi og fremgangsmåter, kan vi antyde at dette vil bli utviklet på følgende måte:</w:t>
      </w:r>
    </w:p>
    <w:p w14:paraId="6745ADC9" w14:textId="77777777" w:rsidR="000A7D4B" w:rsidRDefault="000A7D4B" w:rsidP="000A7D4B">
      <w:pPr>
        <w:ind w:left="708" w:firstLine="12"/>
        <w:rPr>
          <w:rFonts w:cs="Arial"/>
        </w:rPr>
      </w:pPr>
    </w:p>
    <w:p w14:paraId="5D206370" w14:textId="433B7643" w:rsidR="000A7D4B" w:rsidRPr="00146DED" w:rsidRDefault="000A7D4B" w:rsidP="000A7D4B">
      <w:pPr>
        <w:ind w:left="708" w:firstLine="12"/>
        <w:rPr>
          <w:rFonts w:cs="Arial"/>
          <w:b/>
        </w:rPr>
      </w:pPr>
      <w:r w:rsidRPr="00146DED">
        <w:rPr>
          <w:rFonts w:cs="Arial"/>
          <w:b/>
        </w:rPr>
        <w:t>Database</w:t>
      </w:r>
    </w:p>
    <w:p w14:paraId="2A6802F1" w14:textId="77B1BB06" w:rsidR="006E2BA4" w:rsidRDefault="006E2BA4" w:rsidP="000A7D4B">
      <w:pPr>
        <w:pStyle w:val="Listeavsnitt"/>
        <w:numPr>
          <w:ilvl w:val="0"/>
          <w:numId w:val="30"/>
        </w:numPr>
        <w:rPr>
          <w:rFonts w:cs="Arial"/>
        </w:rPr>
      </w:pPr>
      <w:r>
        <w:rPr>
          <w:rFonts w:cs="Arial"/>
        </w:rPr>
        <w:t xml:space="preserve">Utarbeides i </w:t>
      </w:r>
      <w:r w:rsidR="009E50A5">
        <w:rPr>
          <w:rFonts w:cs="Arial"/>
        </w:rPr>
        <w:t>Apache Derby [12]</w:t>
      </w:r>
    </w:p>
    <w:p w14:paraId="7C048275" w14:textId="5B883533" w:rsidR="009E50A5" w:rsidRPr="009E50A5" w:rsidRDefault="009E50A5" w:rsidP="009E50A5">
      <w:pPr>
        <w:pStyle w:val="Listeavsnitt"/>
        <w:numPr>
          <w:ilvl w:val="0"/>
          <w:numId w:val="30"/>
        </w:numPr>
        <w:rPr>
          <w:rFonts w:cs="Arial"/>
        </w:rPr>
      </w:pPr>
      <w:r>
        <w:rPr>
          <w:rFonts w:cs="Arial"/>
        </w:rPr>
        <w:t>U</w:t>
      </w:r>
      <w:r w:rsidRPr="009E50A5">
        <w:rPr>
          <w:rFonts w:cs="Arial"/>
        </w:rPr>
        <w:t>nderprosjekt fra Apache Software Foundation, er en relasjonsdatabase implementert i Java</w:t>
      </w:r>
    </w:p>
    <w:p w14:paraId="19247B4D" w14:textId="7FE285DD" w:rsidR="009E50A5" w:rsidRPr="009E50A5" w:rsidRDefault="009E50A5" w:rsidP="009E50A5">
      <w:pPr>
        <w:pStyle w:val="Listeavsnitt"/>
        <w:numPr>
          <w:ilvl w:val="0"/>
          <w:numId w:val="30"/>
        </w:numPr>
        <w:rPr>
          <w:rFonts w:cs="Arial"/>
        </w:rPr>
      </w:pPr>
      <w:r w:rsidRPr="009E50A5">
        <w:rPr>
          <w:rFonts w:cs="Arial"/>
        </w:rPr>
        <w:t>Derby er liten</w:t>
      </w:r>
      <w:r>
        <w:rPr>
          <w:rFonts w:cs="Arial"/>
        </w:rPr>
        <w:t>, d</w:t>
      </w:r>
      <w:r w:rsidRPr="009E50A5">
        <w:rPr>
          <w:rFonts w:cs="Arial"/>
        </w:rPr>
        <w:t>atabasemotoren og integrert JDBC-driver er på tilsammen ca. 2 megabyte.</w:t>
      </w:r>
    </w:p>
    <w:p w14:paraId="279B010E" w14:textId="32CA66E2" w:rsidR="009E50A5" w:rsidRPr="009E50A5" w:rsidRDefault="009E50A5" w:rsidP="009E50A5">
      <w:pPr>
        <w:pStyle w:val="Listeavsnitt"/>
        <w:numPr>
          <w:ilvl w:val="0"/>
          <w:numId w:val="30"/>
        </w:numPr>
        <w:rPr>
          <w:rFonts w:cs="Arial"/>
        </w:rPr>
      </w:pPr>
      <w:r w:rsidRPr="009E50A5">
        <w:rPr>
          <w:rFonts w:cs="Arial"/>
        </w:rPr>
        <w:t>Derby er bygd på Java-, JDBC- og SQL-standa</w:t>
      </w:r>
      <w:r>
        <w:rPr>
          <w:rFonts w:cs="Arial"/>
        </w:rPr>
        <w:t>rdene</w:t>
      </w:r>
    </w:p>
    <w:p w14:paraId="3E93B2B4" w14:textId="67343B14" w:rsidR="000A7D4B" w:rsidRPr="00BF15A5" w:rsidRDefault="009E50A5" w:rsidP="00BF15A5">
      <w:pPr>
        <w:pStyle w:val="Listeavsnitt"/>
        <w:numPr>
          <w:ilvl w:val="0"/>
          <w:numId w:val="30"/>
        </w:numPr>
        <w:rPr>
          <w:rFonts w:cs="Arial"/>
        </w:rPr>
      </w:pPr>
      <w:r w:rsidRPr="009E50A5">
        <w:rPr>
          <w:rFonts w:cs="Arial"/>
        </w:rPr>
        <w:t>Derby tilbyr en integrert («embedded») JDBC-driver som lar deg integrere Derby i en hvilken som helst Java-applikasjon</w:t>
      </w:r>
      <w:r w:rsidR="000A7D4B" w:rsidRPr="00BF15A5">
        <w:rPr>
          <w:rFonts w:cs="Arial"/>
        </w:rPr>
        <w:br/>
      </w:r>
    </w:p>
    <w:p w14:paraId="21FC56EC" w14:textId="5644694C" w:rsidR="000A7D4B" w:rsidRPr="00146DED" w:rsidRDefault="000A7D4B" w:rsidP="000A7D4B">
      <w:pPr>
        <w:rPr>
          <w:rFonts w:cs="Arial"/>
          <w:b/>
        </w:rPr>
      </w:pPr>
      <w:r>
        <w:rPr>
          <w:rFonts w:cs="Arial"/>
        </w:rPr>
        <w:tab/>
      </w:r>
      <w:r w:rsidRPr="00146DED">
        <w:rPr>
          <w:rFonts w:cs="Arial"/>
          <w:b/>
        </w:rPr>
        <w:t>Server</w:t>
      </w:r>
    </w:p>
    <w:p w14:paraId="6130F7C5" w14:textId="77777777" w:rsidR="00C1626B" w:rsidRDefault="00D05C24" w:rsidP="000A7D4B">
      <w:pPr>
        <w:pStyle w:val="Listeavsnitt"/>
        <w:numPr>
          <w:ilvl w:val="0"/>
          <w:numId w:val="30"/>
        </w:numPr>
        <w:rPr>
          <w:rFonts w:cs="Arial"/>
        </w:rPr>
      </w:pPr>
      <w:r>
        <w:rPr>
          <w:rFonts w:cs="Arial"/>
        </w:rPr>
        <w:t>Det skal skrives en REST API for håndtering av databasespørringer</w:t>
      </w:r>
    </w:p>
    <w:p w14:paraId="5E6C394B" w14:textId="47F8C4B0" w:rsidR="00F15E5D" w:rsidRDefault="00F15E5D" w:rsidP="000A7D4B">
      <w:pPr>
        <w:pStyle w:val="Listeavsnitt"/>
        <w:numPr>
          <w:ilvl w:val="0"/>
          <w:numId w:val="30"/>
        </w:numPr>
        <w:rPr>
          <w:rFonts w:cs="Arial"/>
        </w:rPr>
      </w:pPr>
      <w:r>
        <w:rPr>
          <w:rFonts w:cs="Arial"/>
        </w:rPr>
        <w:t>REST står for Representational State Transfer, og fungerer tilstandsløs i en klient-server kommunikasjon, som regel gjennom HTTP-</w:t>
      </w:r>
      <w:r w:rsidR="00D85349">
        <w:rPr>
          <w:rFonts w:cs="Arial"/>
        </w:rPr>
        <w:t>protokollen</w:t>
      </w:r>
    </w:p>
    <w:p w14:paraId="0475E1CA" w14:textId="77777777" w:rsidR="00C1626B" w:rsidRDefault="00C1626B" w:rsidP="000A7D4B">
      <w:pPr>
        <w:pStyle w:val="Listeavsnitt"/>
        <w:numPr>
          <w:ilvl w:val="0"/>
          <w:numId w:val="30"/>
        </w:numPr>
        <w:rPr>
          <w:rFonts w:cs="Arial"/>
        </w:rPr>
      </w:pPr>
      <w:r>
        <w:rPr>
          <w:rFonts w:cs="Arial"/>
        </w:rPr>
        <w:t>Skal fungere som link mellom database og webapplikasjon</w:t>
      </w:r>
    </w:p>
    <w:p w14:paraId="73281D03" w14:textId="597AD7B6" w:rsidR="00146DED" w:rsidRDefault="00146DED" w:rsidP="000A7D4B">
      <w:pPr>
        <w:pStyle w:val="Listeavsnitt"/>
        <w:numPr>
          <w:ilvl w:val="0"/>
          <w:numId w:val="30"/>
        </w:numPr>
        <w:rPr>
          <w:rFonts w:cs="Arial"/>
        </w:rPr>
      </w:pPr>
      <w:r>
        <w:rPr>
          <w:rFonts w:cs="Arial"/>
        </w:rPr>
        <w:t xml:space="preserve">Serverløsning skal skrives i det objektorienterte programmeringsspråket Java </w:t>
      </w:r>
    </w:p>
    <w:p w14:paraId="7BC2EE7B" w14:textId="445DD07E" w:rsidR="00E36C21" w:rsidRDefault="00C1626B" w:rsidP="000A7D4B">
      <w:pPr>
        <w:pStyle w:val="Listeavsnitt"/>
        <w:numPr>
          <w:ilvl w:val="0"/>
          <w:numId w:val="30"/>
        </w:numPr>
        <w:rPr>
          <w:rFonts w:cs="Arial"/>
        </w:rPr>
      </w:pPr>
      <w:r>
        <w:rPr>
          <w:rFonts w:cs="Arial"/>
        </w:rPr>
        <w:t xml:space="preserve">Server skal utvikles gjennom Payara Server, som er en applikasjonsserver i åpen kildekode som </w:t>
      </w:r>
      <w:r w:rsidR="00E36C21">
        <w:rPr>
          <w:rFonts w:cs="Arial"/>
        </w:rPr>
        <w:t>ned</w:t>
      </w:r>
      <w:r>
        <w:rPr>
          <w:rFonts w:cs="Arial"/>
        </w:rPr>
        <w:t>stammer fra Glassfish Server</w:t>
      </w:r>
    </w:p>
    <w:p w14:paraId="5E144A57" w14:textId="77777777" w:rsidR="00E36C21" w:rsidRDefault="00E36C21" w:rsidP="000A7D4B">
      <w:pPr>
        <w:pStyle w:val="Listeavsnitt"/>
        <w:numPr>
          <w:ilvl w:val="0"/>
          <w:numId w:val="30"/>
        </w:numPr>
        <w:rPr>
          <w:rFonts w:cs="Arial"/>
        </w:rPr>
      </w:pPr>
      <w:r>
        <w:rPr>
          <w:rFonts w:cs="Arial"/>
        </w:rPr>
        <w:t>Payara Server fungerer som applikasjonsserver for utvikling av Java Enterprise Edition applikasjoner</w:t>
      </w:r>
    </w:p>
    <w:p w14:paraId="20862BA0" w14:textId="5BB29A69" w:rsidR="000A7D4B" w:rsidRDefault="00245921" w:rsidP="000A7D4B">
      <w:pPr>
        <w:pStyle w:val="Listeavsnitt"/>
        <w:numPr>
          <w:ilvl w:val="0"/>
          <w:numId w:val="30"/>
        </w:numPr>
        <w:rPr>
          <w:rFonts w:cs="Arial"/>
        </w:rPr>
      </w:pPr>
      <w:r>
        <w:rPr>
          <w:rFonts w:cs="Arial"/>
        </w:rPr>
        <w:t>Payara integreres i utviklingsmiljøet Netbeans IDE</w:t>
      </w:r>
      <w:r w:rsidR="000A7D4B">
        <w:rPr>
          <w:rFonts w:cs="Arial"/>
        </w:rPr>
        <w:br/>
      </w:r>
    </w:p>
    <w:p w14:paraId="4A9F0D5A" w14:textId="519635BA" w:rsidR="000A7D4B" w:rsidRPr="00146DED" w:rsidRDefault="000A7D4B" w:rsidP="000A7D4B">
      <w:pPr>
        <w:rPr>
          <w:rFonts w:cs="Arial"/>
          <w:b/>
        </w:rPr>
      </w:pPr>
      <w:r>
        <w:rPr>
          <w:rFonts w:cs="Arial"/>
        </w:rPr>
        <w:tab/>
      </w:r>
      <w:r w:rsidRPr="00146DED">
        <w:rPr>
          <w:rFonts w:cs="Arial"/>
          <w:b/>
        </w:rPr>
        <w:t>Webapplikasjon</w:t>
      </w:r>
    </w:p>
    <w:p w14:paraId="528EF693" w14:textId="69F834DF" w:rsidR="000A7D4B" w:rsidRDefault="00B51D60" w:rsidP="000A7D4B">
      <w:pPr>
        <w:pStyle w:val="Listeavsnitt"/>
        <w:numPr>
          <w:ilvl w:val="0"/>
          <w:numId w:val="30"/>
        </w:numPr>
        <w:rPr>
          <w:rFonts w:cs="Arial"/>
        </w:rPr>
      </w:pPr>
      <w:r>
        <w:rPr>
          <w:rFonts w:cs="Arial"/>
        </w:rPr>
        <w:t>Webapplikasjon skal utvikles i henhold til forskrift om universel utforming av IKT-løsninger</w:t>
      </w:r>
    </w:p>
    <w:p w14:paraId="7F93F3AD" w14:textId="7765156E" w:rsidR="00B51D60" w:rsidRDefault="00B51D60" w:rsidP="000A7D4B">
      <w:pPr>
        <w:pStyle w:val="Listeavsnitt"/>
        <w:numPr>
          <w:ilvl w:val="0"/>
          <w:numId w:val="30"/>
        </w:numPr>
        <w:rPr>
          <w:rFonts w:cs="Arial"/>
        </w:rPr>
      </w:pPr>
      <w:r>
        <w:rPr>
          <w:rFonts w:cs="Arial"/>
        </w:rPr>
        <w:lastRenderedPageBreak/>
        <w:t>Det vil si at nettsider må oppfylle 35 av 61 suksesskriterier i standarden Retningslinjer for tilgjengelig webinnhold (WCAG 2.0)</w:t>
      </w:r>
    </w:p>
    <w:p w14:paraId="72671387" w14:textId="27DE6C1B" w:rsidR="00B51D60" w:rsidRDefault="00B51D60" w:rsidP="000A7D4B">
      <w:pPr>
        <w:pStyle w:val="Listeavsnitt"/>
        <w:numPr>
          <w:ilvl w:val="0"/>
          <w:numId w:val="30"/>
        </w:numPr>
        <w:rPr>
          <w:rFonts w:cs="Arial"/>
        </w:rPr>
      </w:pPr>
      <w:r>
        <w:rPr>
          <w:rFonts w:cs="Arial"/>
        </w:rPr>
        <w:t>Applikasjonen skal være tilgjengelig for alle vanlige plattformer, det vil si at den må tilpasses for bruk på smarttelefoner og nettbrett, i tillegg til vanlige personlige datamaskiner</w:t>
      </w:r>
    </w:p>
    <w:p w14:paraId="5D7D381C" w14:textId="0E86247B" w:rsidR="00B51D60" w:rsidRDefault="00B51D60" w:rsidP="000A7D4B">
      <w:pPr>
        <w:pStyle w:val="Listeavsnitt"/>
        <w:numPr>
          <w:ilvl w:val="0"/>
          <w:numId w:val="30"/>
        </w:numPr>
        <w:rPr>
          <w:rFonts w:cs="Arial"/>
        </w:rPr>
      </w:pPr>
      <w:r>
        <w:rPr>
          <w:rFonts w:cs="Arial"/>
        </w:rPr>
        <w:t>Applikasjonen skal kunne fungere i alle populære nettlesere, som Google Chrome, Mozilla Firefox, Apple Safari, Microsoft Edge, Microsoft Internet Explorer og Opera</w:t>
      </w:r>
    </w:p>
    <w:p w14:paraId="67284258" w14:textId="5A32C9D7" w:rsidR="00B51D60" w:rsidRDefault="00B51D60" w:rsidP="000A7D4B">
      <w:pPr>
        <w:pStyle w:val="Listeavsnitt"/>
        <w:numPr>
          <w:ilvl w:val="0"/>
          <w:numId w:val="30"/>
        </w:numPr>
        <w:rPr>
          <w:rFonts w:cs="Arial"/>
        </w:rPr>
      </w:pPr>
      <w:r>
        <w:rPr>
          <w:rFonts w:cs="Arial"/>
        </w:rPr>
        <w:t xml:space="preserve">Applikasjonen skal utvikles ved hjelp av </w:t>
      </w:r>
      <w:r w:rsidR="009C6186">
        <w:rPr>
          <w:rFonts w:cs="Arial"/>
        </w:rPr>
        <w:t>HTML5 (</w:t>
      </w:r>
      <w:r w:rsidR="009C6186" w:rsidRPr="009C6186">
        <w:rPr>
          <w:rFonts w:cs="Arial"/>
        </w:rPr>
        <w:t>HyperText Markup Language</w:t>
      </w:r>
      <w:r w:rsidR="009C6186">
        <w:rPr>
          <w:rFonts w:cs="Arial"/>
        </w:rPr>
        <w:t xml:space="preserve"> er </w:t>
      </w:r>
      <w:r w:rsidR="009C6186" w:rsidRPr="009C6186">
        <w:rPr>
          <w:rFonts w:cs="Arial"/>
        </w:rPr>
        <w:t>et markeringsspråk for formatering av nettsider med hypertekst og annen informasj</w:t>
      </w:r>
      <w:r w:rsidR="009C6186">
        <w:rPr>
          <w:rFonts w:cs="Arial"/>
        </w:rPr>
        <w:t>on som kan vises i en nettleser)</w:t>
      </w:r>
    </w:p>
    <w:p w14:paraId="248E7F74" w14:textId="53A20492" w:rsidR="00C56216" w:rsidRDefault="00C56216" w:rsidP="000A7D4B">
      <w:pPr>
        <w:pStyle w:val="Listeavsnitt"/>
        <w:numPr>
          <w:ilvl w:val="0"/>
          <w:numId w:val="30"/>
        </w:numPr>
        <w:rPr>
          <w:rFonts w:cs="Arial"/>
        </w:rPr>
      </w:pPr>
      <w:r>
        <w:rPr>
          <w:rFonts w:cs="Arial"/>
        </w:rPr>
        <w:t>CSS – Cascading Style Sheets – vil bli brukt til å definere utseende på filer skrevet i HTML. Oppsett, farger og annen stilinformasjon skal beskrives ved hjelp av eksterne og linkede CSS-filer</w:t>
      </w:r>
    </w:p>
    <w:p w14:paraId="19BFF6A9" w14:textId="5E1A9246" w:rsidR="00412CDF" w:rsidRPr="000A7D4B" w:rsidRDefault="00412CDF" w:rsidP="000A7D4B">
      <w:pPr>
        <w:pStyle w:val="Listeavsnitt"/>
        <w:numPr>
          <w:ilvl w:val="0"/>
          <w:numId w:val="30"/>
        </w:numPr>
        <w:rPr>
          <w:rFonts w:cs="Arial"/>
        </w:rPr>
      </w:pPr>
      <w:r>
        <w:rPr>
          <w:rFonts w:cs="Arial"/>
        </w:rPr>
        <w:t>Webapplikasjonen skal utvikles ved hjelp av et spesifikt rammeverk. Det er ikke p.t. tatt en beslutning om hvilket rammeverk som skal brukes. Blant annet vil rapporten fra bachelorprosjektet ”Device Control Application”, utarbeidet av Ramin Esfandiari, bli brukt til å ta dette valget. I den rapporten går Esfandiari gjennom en del rammeverk, og analyserer og vurderer dem opp mot hverandre. Hans vurderinger vil bli brukt i våre vurderinger</w:t>
      </w:r>
    </w:p>
    <w:p w14:paraId="6511597D" w14:textId="77C4B288" w:rsidR="00457C7A" w:rsidRPr="003921B3" w:rsidRDefault="00457C7A" w:rsidP="00602CCF">
      <w:pPr>
        <w:rPr>
          <w:rFonts w:cs="Arial"/>
        </w:rPr>
      </w:pPr>
      <w:r w:rsidRPr="003921B3">
        <w:rPr>
          <w:rFonts w:ascii="MingLiU" w:eastAsia="MingLiU" w:hAnsi="MingLiU" w:cs="MingLiU"/>
        </w:rPr>
        <w:br/>
      </w:r>
    </w:p>
    <w:p w14:paraId="65A30093" w14:textId="77777777" w:rsidR="00457C7A" w:rsidRPr="003921B3" w:rsidRDefault="00457C7A">
      <w:pPr>
        <w:pStyle w:val="Overskrift2"/>
      </w:pPr>
      <w:bookmarkStart w:id="13" w:name="__RefHeading__146_508476349"/>
      <w:bookmarkEnd w:id="13"/>
      <w:r w:rsidRPr="003921B3">
        <w:t>Planlagt framgangsmåte(r) for utviklingsarbeidet – metode(r)</w:t>
      </w:r>
    </w:p>
    <w:p w14:paraId="395A0462" w14:textId="13C09388" w:rsidR="00457C7A" w:rsidRDefault="00D82D20">
      <w:pPr>
        <w:ind w:left="708" w:firstLine="1"/>
        <w:rPr>
          <w:rFonts w:cs="Arial"/>
          <w:bCs/>
        </w:rPr>
      </w:pPr>
      <w:r>
        <w:rPr>
          <w:rFonts w:cs="Arial"/>
          <w:bCs/>
        </w:rPr>
        <w:br/>
        <w:t>Vi har for dette prosjektet valgt å bruke utviklingsmetoden Scrum.</w:t>
      </w:r>
    </w:p>
    <w:p w14:paraId="108AF39A" w14:textId="77777777" w:rsidR="00D82D20" w:rsidRDefault="00D82D20" w:rsidP="00D82D20">
      <w:pPr>
        <w:pStyle w:val="Listeavsnitt"/>
        <w:numPr>
          <w:ilvl w:val="0"/>
          <w:numId w:val="32"/>
        </w:numPr>
        <w:rPr>
          <w:rFonts w:cs="Arial"/>
          <w:bCs/>
        </w:rPr>
      </w:pPr>
      <w:r w:rsidRPr="00D82D20">
        <w:rPr>
          <w:rFonts w:cs="Arial"/>
          <w:bCs/>
        </w:rPr>
        <w:t>Scrum er en såkalt smidig (agile) utviklingsmetode, laget med tanke på å utvikle komp</w:t>
      </w:r>
      <w:r>
        <w:rPr>
          <w:rFonts w:cs="Arial"/>
          <w:bCs/>
        </w:rPr>
        <w:t>lekse systemer</w:t>
      </w:r>
    </w:p>
    <w:p w14:paraId="7FC56305" w14:textId="77777777" w:rsidR="00D82D20" w:rsidRDefault="00D82D20" w:rsidP="00D82D20">
      <w:pPr>
        <w:pStyle w:val="Listeavsnitt"/>
        <w:numPr>
          <w:ilvl w:val="0"/>
          <w:numId w:val="32"/>
        </w:numPr>
        <w:rPr>
          <w:rFonts w:cs="Arial"/>
          <w:bCs/>
        </w:rPr>
      </w:pPr>
      <w:r w:rsidRPr="00D82D20">
        <w:rPr>
          <w:rFonts w:cs="Arial"/>
          <w:bCs/>
        </w:rPr>
        <w:t>Brukes i hovedsak til å utvik</w:t>
      </w:r>
      <w:r>
        <w:rPr>
          <w:rFonts w:cs="Arial"/>
          <w:bCs/>
        </w:rPr>
        <w:t>le programvarebaserte systemer</w:t>
      </w:r>
    </w:p>
    <w:p w14:paraId="02C1D31D" w14:textId="77777777" w:rsidR="00D82D20" w:rsidRDefault="00D82D20" w:rsidP="00D82D20">
      <w:pPr>
        <w:pStyle w:val="Listeavsnitt"/>
        <w:numPr>
          <w:ilvl w:val="0"/>
          <w:numId w:val="32"/>
        </w:numPr>
        <w:rPr>
          <w:rFonts w:cs="Arial"/>
          <w:bCs/>
        </w:rPr>
      </w:pPr>
      <w:r w:rsidRPr="00D82D20">
        <w:rPr>
          <w:rFonts w:cs="Arial"/>
          <w:bCs/>
        </w:rPr>
        <w:t>Scrum går ut på at utviklingen av systemet foregår gjennom at man jobber iterativt og inkrementalt, og at jobben utføres av</w:t>
      </w:r>
      <w:r>
        <w:rPr>
          <w:rFonts w:cs="Arial"/>
          <w:bCs/>
        </w:rPr>
        <w:t xml:space="preserve"> tverrfaglige, selvstyrte team</w:t>
      </w:r>
    </w:p>
    <w:p w14:paraId="5DE875F6" w14:textId="60CCA047" w:rsidR="00D82D20" w:rsidRDefault="00D82D20" w:rsidP="00D82D20">
      <w:pPr>
        <w:pStyle w:val="Listeavsnitt"/>
        <w:numPr>
          <w:ilvl w:val="0"/>
          <w:numId w:val="32"/>
        </w:numPr>
        <w:rPr>
          <w:rFonts w:cs="Arial"/>
          <w:bCs/>
        </w:rPr>
      </w:pPr>
      <w:r w:rsidRPr="00D82D20">
        <w:rPr>
          <w:rFonts w:cs="Arial"/>
          <w:bCs/>
        </w:rPr>
        <w:t>Hvert team jobber mot sine mål, ved å utvikle konkrete, små produktinkrementer over tidsperioder på 1-4 uker (vanligvis). Disse tidsperiodene kalles Sprinter</w:t>
      </w:r>
    </w:p>
    <w:p w14:paraId="696CEC4F" w14:textId="1370D0FF" w:rsidR="006D2F79" w:rsidRDefault="006D2F79" w:rsidP="00D82D20">
      <w:pPr>
        <w:pStyle w:val="Listeavsnitt"/>
        <w:numPr>
          <w:ilvl w:val="0"/>
          <w:numId w:val="32"/>
        </w:numPr>
        <w:rPr>
          <w:rFonts w:cs="Arial"/>
          <w:bCs/>
        </w:rPr>
      </w:pPr>
      <w:r>
        <w:rPr>
          <w:rFonts w:cs="Arial"/>
          <w:bCs/>
        </w:rPr>
        <w:t>Scrum er en fornuftig metode å bruke om det anses å kunne dukke opp endringer i prosjektet, for eksempel i krav eller spesifikasjoner. Ved andre metodikker kan endringer skape problemer, på grunn av en mer låst måte å håndtere prosjektet og dets oppbygging</w:t>
      </w:r>
    </w:p>
    <w:p w14:paraId="7B9A8C41" w14:textId="32EC135B" w:rsidR="00BE7F1B" w:rsidRDefault="00BE7F1B" w:rsidP="00D82D20">
      <w:pPr>
        <w:pStyle w:val="Listeavsnitt"/>
        <w:numPr>
          <w:ilvl w:val="0"/>
          <w:numId w:val="32"/>
        </w:numPr>
        <w:rPr>
          <w:rFonts w:cs="Arial"/>
          <w:bCs/>
        </w:rPr>
      </w:pPr>
      <w:r>
        <w:rPr>
          <w:rFonts w:cs="Arial"/>
          <w:bCs/>
        </w:rPr>
        <w:t xml:space="preserve">Våre Sprinter vil </w:t>
      </w:r>
      <w:r w:rsidR="00E94BBA">
        <w:rPr>
          <w:rFonts w:cs="Arial"/>
          <w:bCs/>
        </w:rPr>
        <w:t>vare i</w:t>
      </w:r>
      <w:r>
        <w:rPr>
          <w:rFonts w:cs="Arial"/>
          <w:bCs/>
        </w:rPr>
        <w:t xml:space="preserve"> 14 dager</w:t>
      </w:r>
    </w:p>
    <w:p w14:paraId="730397DD" w14:textId="7907B3C5" w:rsidR="00BE7F1B" w:rsidRDefault="00BE7F1B" w:rsidP="00D82D20">
      <w:pPr>
        <w:pStyle w:val="Listeavsnitt"/>
        <w:numPr>
          <w:ilvl w:val="0"/>
          <w:numId w:val="32"/>
        </w:numPr>
        <w:rPr>
          <w:rFonts w:cs="Arial"/>
          <w:bCs/>
        </w:rPr>
      </w:pPr>
      <w:r>
        <w:rPr>
          <w:rFonts w:cs="Arial"/>
          <w:bCs/>
        </w:rPr>
        <w:t>Utviklingsteamet vil ha daglige møter (Daily Scrum). Dette er korte statusmøter, for å informere og oppdatere</w:t>
      </w:r>
    </w:p>
    <w:p w14:paraId="78E295DA" w14:textId="77777777" w:rsidR="00DA5F72" w:rsidRDefault="00DA5F72" w:rsidP="00D82D20">
      <w:pPr>
        <w:pStyle w:val="Listeavsnitt"/>
        <w:numPr>
          <w:ilvl w:val="0"/>
          <w:numId w:val="32"/>
        </w:numPr>
        <w:rPr>
          <w:rFonts w:cs="Arial"/>
          <w:bCs/>
        </w:rPr>
      </w:pPr>
      <w:r w:rsidRPr="00DA5F72">
        <w:rPr>
          <w:rFonts w:cs="Arial"/>
          <w:bCs/>
        </w:rPr>
        <w:t>I disse korte møtene diskuteres det hva som er blitt gjort siden forrige møte, og hva som skal gjøres frem til neste. Også eventuelle hinder og va</w:t>
      </w:r>
      <w:r>
        <w:rPr>
          <w:rFonts w:cs="Arial"/>
          <w:bCs/>
        </w:rPr>
        <w:t>nskeligheter blir her tatt opp</w:t>
      </w:r>
    </w:p>
    <w:p w14:paraId="73F242BE" w14:textId="279BB6D2" w:rsidR="00DA5F72" w:rsidRDefault="00DA5F72" w:rsidP="00D82D20">
      <w:pPr>
        <w:pStyle w:val="Listeavsnitt"/>
        <w:numPr>
          <w:ilvl w:val="0"/>
          <w:numId w:val="32"/>
        </w:numPr>
        <w:rPr>
          <w:rFonts w:cs="Arial"/>
          <w:bCs/>
        </w:rPr>
      </w:pPr>
      <w:r w:rsidRPr="00DA5F72">
        <w:rPr>
          <w:rFonts w:cs="Arial"/>
          <w:bCs/>
        </w:rPr>
        <w:t>I slutten av hver Sprint, holdes et såkalt Sprint Review (Sprintrefleksjon), der alle inkrement i systemet blir demonstrert. Man diskuterer, gir og får tilbakemeldinger, og samler erfaringer fra Sprinten som man tar med seg inn i neste Sprint.</w:t>
      </w:r>
    </w:p>
    <w:p w14:paraId="25AF5C8E" w14:textId="77777777" w:rsidR="00E94BBA" w:rsidRDefault="00E94BBA" w:rsidP="00E94BBA">
      <w:pPr>
        <w:rPr>
          <w:rFonts w:cs="Arial"/>
          <w:bCs/>
        </w:rPr>
      </w:pPr>
    </w:p>
    <w:p w14:paraId="6BADFA83" w14:textId="753D8CF6" w:rsidR="00E94BBA" w:rsidRPr="00E94BBA" w:rsidRDefault="00E94BBA" w:rsidP="00E94BBA">
      <w:pPr>
        <w:ind w:left="709"/>
        <w:rPr>
          <w:rFonts w:cs="Arial"/>
          <w:bCs/>
        </w:rPr>
      </w:pPr>
      <w:r>
        <w:rPr>
          <w:rFonts w:cs="Arial"/>
          <w:bCs/>
        </w:rPr>
        <w:t xml:space="preserve">Vår oppdragsgiver og veileder, Arne Styve, vil også figurere som Product Owner (produkteier) i dette prosjektet. Han vil med dette ha ansvar for prioritering og organisering av produktkøen til en hver tid. </w:t>
      </w:r>
    </w:p>
    <w:p w14:paraId="4D66FC8A" w14:textId="77777777" w:rsidR="00457C7A" w:rsidRDefault="00457C7A">
      <w:pPr>
        <w:pStyle w:val="Overskrift2"/>
      </w:pPr>
      <w:bookmarkStart w:id="14" w:name="__RefHeading__148_508476349"/>
      <w:bookmarkEnd w:id="14"/>
      <w:r w:rsidRPr="003921B3">
        <w:t>Informasjonsinnsamling – utført og planlagt</w:t>
      </w:r>
    </w:p>
    <w:p w14:paraId="0DF8B27D" w14:textId="77777777" w:rsidR="00EA4744" w:rsidRDefault="00EA4744" w:rsidP="00EA4744">
      <w:pPr>
        <w:pStyle w:val="Brdtekst"/>
      </w:pPr>
    </w:p>
    <w:p w14:paraId="3816073E" w14:textId="3F341325" w:rsidR="0074454A" w:rsidRPr="00551BFE" w:rsidRDefault="00EA4744" w:rsidP="00EA4744">
      <w:pPr>
        <w:pStyle w:val="Brdtekst"/>
        <w:ind w:left="576"/>
      </w:pPr>
      <w:r w:rsidRPr="00551BFE">
        <w:t>Vi vil under utarbeidelse av dette pros</w:t>
      </w:r>
      <w:r w:rsidR="0074454A" w:rsidRPr="00551BFE">
        <w:t xml:space="preserve">jektet trenge å samle inn en hel del med informasjon og kunnskap om flere forskjellige tema. Noe av det vi </w:t>
      </w:r>
      <w:r w:rsidR="00B52189">
        <w:t xml:space="preserve">sannsynligvis </w:t>
      </w:r>
      <w:r w:rsidR="0074454A" w:rsidRPr="00551BFE">
        <w:t>vil bruke, er:</w:t>
      </w:r>
    </w:p>
    <w:p w14:paraId="252670C9" w14:textId="7386663C" w:rsidR="00551BFE" w:rsidRPr="00551BFE" w:rsidRDefault="00551BFE" w:rsidP="0074454A">
      <w:pPr>
        <w:pStyle w:val="Brdtekst"/>
        <w:numPr>
          <w:ilvl w:val="0"/>
          <w:numId w:val="34"/>
        </w:numPr>
      </w:pPr>
      <w:r w:rsidRPr="00551BFE">
        <w:rPr>
          <w:rFonts w:cs="Arial"/>
        </w:rPr>
        <w:t xml:space="preserve">Bachelorprosjektet ”Device Control Application”, av Ramin Esfandiari, vil bli brukt til å </w:t>
      </w:r>
      <w:r>
        <w:rPr>
          <w:rFonts w:cs="Arial"/>
        </w:rPr>
        <w:t>skaffe informasjon om forskjellige web-rammeverk, som en hjelp til å ta en beslutning på hvilken som skal brukes</w:t>
      </w:r>
    </w:p>
    <w:p w14:paraId="060D0E53" w14:textId="77777777" w:rsidR="00551BFE" w:rsidRPr="00551BFE" w:rsidRDefault="00551BFE" w:rsidP="0074454A">
      <w:pPr>
        <w:pStyle w:val="Brdtekst"/>
        <w:numPr>
          <w:ilvl w:val="0"/>
          <w:numId w:val="34"/>
        </w:numPr>
      </w:pPr>
      <w:r>
        <w:rPr>
          <w:rFonts w:cs="Arial"/>
        </w:rPr>
        <w:lastRenderedPageBreak/>
        <w:t>Dokumentasjonen til valgte rammeverk må gjennomgås for å skaffe en oversikt</w:t>
      </w:r>
    </w:p>
    <w:p w14:paraId="6DF4BF02" w14:textId="53AA7C3B" w:rsidR="00551BFE" w:rsidRPr="00551BFE" w:rsidRDefault="00551BFE" w:rsidP="0074454A">
      <w:pPr>
        <w:pStyle w:val="Brdtekst"/>
        <w:numPr>
          <w:ilvl w:val="0"/>
          <w:numId w:val="34"/>
        </w:numPr>
      </w:pPr>
      <w:r>
        <w:rPr>
          <w:rFonts w:cs="Arial"/>
        </w:rPr>
        <w:t xml:space="preserve">Dokumentasjonen til </w:t>
      </w:r>
      <w:r w:rsidR="00853057">
        <w:rPr>
          <w:rFonts w:cs="Arial"/>
        </w:rPr>
        <w:t xml:space="preserve">Apache Derby </w:t>
      </w:r>
    </w:p>
    <w:p w14:paraId="6BBFBA24" w14:textId="77777777" w:rsidR="00551BFE" w:rsidRPr="00551BFE" w:rsidRDefault="00551BFE" w:rsidP="0074454A">
      <w:pPr>
        <w:pStyle w:val="Brdtekst"/>
        <w:numPr>
          <w:ilvl w:val="0"/>
          <w:numId w:val="34"/>
        </w:numPr>
      </w:pPr>
      <w:r>
        <w:rPr>
          <w:rFonts w:cs="Arial"/>
        </w:rPr>
        <w:t>Dokumentasjon om alle planlagt brukte programmeringsspråk, som Java, HTML5, SQL, CSS</w:t>
      </w:r>
    </w:p>
    <w:p w14:paraId="4BCF5665" w14:textId="77777777" w:rsidR="00B52189" w:rsidRPr="00B52189" w:rsidRDefault="00551BFE" w:rsidP="0074454A">
      <w:pPr>
        <w:pStyle w:val="Brdtekst"/>
        <w:numPr>
          <w:ilvl w:val="0"/>
          <w:numId w:val="34"/>
        </w:numPr>
      </w:pPr>
      <w:r>
        <w:rPr>
          <w:rFonts w:cs="Arial"/>
        </w:rPr>
        <w:t>Dokumentasjon om Java Enterprise Edition</w:t>
      </w:r>
    </w:p>
    <w:p w14:paraId="4470EBDC" w14:textId="77777777" w:rsidR="008F74AD" w:rsidRPr="008F74AD" w:rsidRDefault="0006400E" w:rsidP="005C3D4A">
      <w:pPr>
        <w:pStyle w:val="Brdtekst"/>
        <w:numPr>
          <w:ilvl w:val="0"/>
          <w:numId w:val="34"/>
        </w:numPr>
      </w:pPr>
      <w:r>
        <w:rPr>
          <w:rFonts w:cs="Arial"/>
        </w:rPr>
        <w:t xml:space="preserve">Dokumentasjon </w:t>
      </w:r>
      <w:r w:rsidR="005C3D4A">
        <w:rPr>
          <w:rFonts w:cs="Arial"/>
        </w:rPr>
        <w:t>utviklingsverktøyer som Netbeans IDE, Payara Server etc.</w:t>
      </w:r>
    </w:p>
    <w:p w14:paraId="35AC29A5" w14:textId="77777777" w:rsidR="008F74AD" w:rsidRPr="008F74AD" w:rsidRDefault="008F74AD" w:rsidP="005C3D4A">
      <w:pPr>
        <w:pStyle w:val="Brdtekst"/>
        <w:numPr>
          <w:ilvl w:val="0"/>
          <w:numId w:val="34"/>
        </w:numPr>
      </w:pPr>
      <w:r>
        <w:rPr>
          <w:rFonts w:cs="Arial"/>
        </w:rPr>
        <w:t>Eventuelle lignende og konkurrerende tjenester/produkter vil bli analysert</w:t>
      </w:r>
    </w:p>
    <w:p w14:paraId="3096B97B" w14:textId="77777777" w:rsidR="008F74AD" w:rsidRPr="008F74AD" w:rsidRDefault="008F74AD" w:rsidP="005C3D4A">
      <w:pPr>
        <w:pStyle w:val="Brdtekst"/>
        <w:numPr>
          <w:ilvl w:val="0"/>
          <w:numId w:val="34"/>
        </w:numPr>
      </w:pPr>
      <w:r>
        <w:rPr>
          <w:rFonts w:cs="Arial"/>
        </w:rPr>
        <w:t>Informasjons og data til testing, i hovedsak noter, vil bli hentet inn fra oppdragsgiver Arne Styve</w:t>
      </w:r>
    </w:p>
    <w:p w14:paraId="65D8F0B7" w14:textId="77777777" w:rsidR="008F74AD" w:rsidRPr="008F74AD" w:rsidRDefault="008F74AD" w:rsidP="005C3D4A">
      <w:pPr>
        <w:pStyle w:val="Brdtekst"/>
        <w:numPr>
          <w:ilvl w:val="0"/>
          <w:numId w:val="34"/>
        </w:numPr>
      </w:pPr>
      <w:r>
        <w:rPr>
          <w:rFonts w:cs="Arial"/>
        </w:rPr>
        <w:t>Informasjon, tips og hjelp vil bli hentet inn fra veileder hos NTNU, Arne Styve</w:t>
      </w:r>
    </w:p>
    <w:p w14:paraId="18E419B6" w14:textId="729D423A" w:rsidR="00EA4744" w:rsidRPr="00551BFE" w:rsidRDefault="008F74AD" w:rsidP="005C3D4A">
      <w:pPr>
        <w:pStyle w:val="Brdtekst"/>
        <w:numPr>
          <w:ilvl w:val="0"/>
          <w:numId w:val="34"/>
        </w:numPr>
      </w:pPr>
      <w:r>
        <w:rPr>
          <w:rFonts w:cs="Arial"/>
        </w:rPr>
        <w:t xml:space="preserve">Eventuelt vil også andre eksperter hos NTNU bli kontaktet dersom det skulle bli behov for informasjon om spesifikke tema </w:t>
      </w:r>
      <w:r w:rsidR="00EA4744" w:rsidRPr="00551BFE">
        <w:br/>
      </w:r>
    </w:p>
    <w:p w14:paraId="45D000E9" w14:textId="77777777" w:rsidR="00457C7A" w:rsidRPr="003921B3" w:rsidRDefault="00457C7A">
      <w:pPr>
        <w:pStyle w:val="Overskrift2"/>
      </w:pPr>
      <w:bookmarkStart w:id="15" w:name="__RefHeading__150_508476349"/>
      <w:bookmarkEnd w:id="15"/>
      <w:r w:rsidRPr="003921B3">
        <w:t>Vurdering – analyse av risiko</w:t>
      </w:r>
    </w:p>
    <w:p w14:paraId="28C9AEAD" w14:textId="77777777" w:rsidR="00E25798" w:rsidRDefault="00E25798">
      <w:pPr>
        <w:ind w:left="708" w:firstLine="1"/>
        <w:rPr>
          <w:rFonts w:cs="Arial"/>
          <w:bCs/>
        </w:rPr>
      </w:pPr>
    </w:p>
    <w:p w14:paraId="7183A822" w14:textId="77777777" w:rsidR="001D4325" w:rsidRDefault="00E25798" w:rsidP="001D4325">
      <w:pPr>
        <w:pStyle w:val="Brdtekst"/>
        <w:ind w:left="576"/>
      </w:pPr>
      <w:r>
        <w:t xml:space="preserve">Med risiko menes sannsynligheten for, og konsekvensen av, at noe uønsket skal skje eller utvikle seg. I dette avsnittet skal vi gjennomgå en risikoanalyse, før arbeidet på prosjektet starter for alvor. Dette gjør vi for å kunne finne eventuelle risikoelementer i prosjektet vårt, og iverksette passende tiltak for å øke kontrollen over forhold som må ivaretas under gjennomføringen av prosessen. </w:t>
      </w:r>
    </w:p>
    <w:p w14:paraId="68D7323D" w14:textId="65D20F9F" w:rsidR="00E25798" w:rsidRDefault="00E25798" w:rsidP="001D4325">
      <w:pPr>
        <w:pStyle w:val="Brdtekst"/>
        <w:ind w:left="576"/>
      </w:pPr>
      <w:r>
        <w:t xml:space="preserve">Etter en diskusjon </w:t>
      </w:r>
      <w:r w:rsidR="00631AD6">
        <w:t xml:space="preserve">internt </w:t>
      </w:r>
      <w:r>
        <w:t xml:space="preserve">i </w:t>
      </w:r>
      <w:r w:rsidR="00A8351E">
        <w:t>prosjekt</w:t>
      </w:r>
      <w:r>
        <w:t>gruppen</w:t>
      </w:r>
      <w:r w:rsidR="00A8351E">
        <w:t>,</w:t>
      </w:r>
      <w:r>
        <w:t xml:space="preserve"> ser vi på det som sannsynlig at det er mulig å realisere prosjektet innenfor de rammene som er gitt, </w:t>
      </w:r>
      <w:r w:rsidR="00A01843">
        <w:t>dersom</w:t>
      </w:r>
      <w:r>
        <w:t xml:space="preserve"> kravene</w:t>
      </w:r>
      <w:r w:rsidR="00A01843">
        <w:t xml:space="preserve"> nevnt under blir møtt:</w:t>
      </w:r>
      <w:r>
        <w:t xml:space="preserve"> </w:t>
      </w:r>
    </w:p>
    <w:p w14:paraId="22AF4021" w14:textId="09299CB2" w:rsidR="00E25798" w:rsidRDefault="00E25798" w:rsidP="00E25798">
      <w:pPr>
        <w:pStyle w:val="Brdtekst"/>
        <w:numPr>
          <w:ilvl w:val="0"/>
          <w:numId w:val="35"/>
        </w:numPr>
        <w:suppressAutoHyphens w:val="0"/>
        <w:spacing w:before="100"/>
        <w:ind w:left="1872"/>
      </w:pPr>
      <w:r>
        <w:t>Effektiv og konstruktiv kommunikasjon innad i prosjektgruppen</w:t>
      </w:r>
      <w:r w:rsidR="00A01843">
        <w:t>,</w:t>
      </w:r>
      <w:r>
        <w:t xml:space="preserve"> og mellom prosjektgruppen og </w:t>
      </w:r>
      <w:r w:rsidR="00A01843">
        <w:t>styringsgruppen</w:t>
      </w:r>
    </w:p>
    <w:p w14:paraId="383BF008" w14:textId="77777777" w:rsidR="00E25798" w:rsidRDefault="00E25798" w:rsidP="00E25798">
      <w:pPr>
        <w:pStyle w:val="Brdtekst"/>
        <w:numPr>
          <w:ilvl w:val="0"/>
          <w:numId w:val="35"/>
        </w:numPr>
        <w:suppressAutoHyphens w:val="0"/>
        <w:spacing w:before="100"/>
        <w:ind w:left="1872"/>
      </w:pPr>
      <w:r>
        <w:t>At forprosjektering og vurderinger underveis er gjort på en god måte</w:t>
      </w:r>
    </w:p>
    <w:p w14:paraId="6E7425AA" w14:textId="77777777" w:rsidR="00E25798" w:rsidRDefault="00E25798" w:rsidP="00E25798">
      <w:pPr>
        <w:pStyle w:val="Brdtekst"/>
        <w:numPr>
          <w:ilvl w:val="1"/>
          <w:numId w:val="35"/>
        </w:numPr>
        <w:suppressAutoHyphens w:val="0"/>
        <w:spacing w:before="100"/>
        <w:ind w:left="2736"/>
      </w:pPr>
      <w:r>
        <w:t>God planlegging gir god programvare</w:t>
      </w:r>
    </w:p>
    <w:p w14:paraId="78D5E4E3" w14:textId="1D4CA034" w:rsidR="00E25798" w:rsidRDefault="00E25798" w:rsidP="00E25798">
      <w:pPr>
        <w:pStyle w:val="Brdtekst"/>
        <w:numPr>
          <w:ilvl w:val="0"/>
          <w:numId w:val="35"/>
        </w:numPr>
        <w:suppressAutoHyphens w:val="0"/>
        <w:spacing w:before="100"/>
        <w:ind w:left="1872"/>
      </w:pPr>
      <w:r>
        <w:t xml:space="preserve">Gode dokumentasjonsrutiner, ved å følge </w:t>
      </w:r>
      <w:r w:rsidR="00A01843">
        <w:t>gitte dokumentasjonsstandarder</w:t>
      </w:r>
    </w:p>
    <w:p w14:paraId="40BADBAA" w14:textId="70760337" w:rsidR="00E25798" w:rsidRDefault="00E25798" w:rsidP="00E25798">
      <w:pPr>
        <w:pStyle w:val="Brdtekst"/>
        <w:numPr>
          <w:ilvl w:val="0"/>
          <w:numId w:val="35"/>
        </w:numPr>
        <w:suppressAutoHyphens w:val="0"/>
        <w:spacing w:before="100"/>
        <w:ind w:left="1872"/>
      </w:pPr>
      <w:r>
        <w:t>God programmeringsski</w:t>
      </w:r>
      <w:r w:rsidR="00A01843">
        <w:t>kk og programmeringsstandarder</w:t>
      </w:r>
    </w:p>
    <w:p w14:paraId="5B89E4B2" w14:textId="3E277423" w:rsidR="00E25798" w:rsidRDefault="00E25798" w:rsidP="00E25798">
      <w:pPr>
        <w:pStyle w:val="Brdtekst"/>
        <w:numPr>
          <w:ilvl w:val="0"/>
          <w:numId w:val="35"/>
        </w:numPr>
        <w:suppressAutoHyphens w:val="0"/>
        <w:spacing w:before="100"/>
        <w:ind w:left="1872"/>
      </w:pPr>
      <w:r>
        <w:t>Grundige tester av applikasjonen, med</w:t>
      </w:r>
      <w:r w:rsidR="00A01843">
        <w:t xml:space="preserve"> påfølgende analyse av testene</w:t>
      </w:r>
    </w:p>
    <w:p w14:paraId="541755A2" w14:textId="0A9F47A6" w:rsidR="00E25798" w:rsidRDefault="00E25798" w:rsidP="00E25798">
      <w:pPr>
        <w:pStyle w:val="Brdtekst"/>
        <w:numPr>
          <w:ilvl w:val="0"/>
          <w:numId w:val="35"/>
        </w:numPr>
        <w:suppressAutoHyphens w:val="0"/>
        <w:spacing w:before="100"/>
        <w:ind w:left="1872"/>
      </w:pPr>
      <w:r>
        <w:t>At prosjektgruppen har valgt rett utviklingsmodell for programvare</w:t>
      </w:r>
      <w:r w:rsidR="00A01843">
        <w:br/>
      </w:r>
    </w:p>
    <w:p w14:paraId="1E3D00F2" w14:textId="401D00FC" w:rsidR="00E25798" w:rsidRDefault="00E25798" w:rsidP="00E25798">
      <w:pPr>
        <w:pStyle w:val="Brdtekst"/>
        <w:ind w:left="576"/>
      </w:pPr>
      <w:r>
        <w:t xml:space="preserve">Vi ser på det som særlig viktig at kommunikasjonen innad i gruppen er god, samt kommunikasjonen mellom prosjektgruppen og </w:t>
      </w:r>
      <w:r w:rsidR="00A01843">
        <w:t xml:space="preserve">styringsgruppe. Dette er fordi </w:t>
      </w:r>
      <w:r>
        <w:t xml:space="preserve">vi tror at vi kan takle uforutsette hendelser og andre risikoelementer ved et godt samarbeid innad i prosjektgruppen. I tillegg er det særlig viktig med en tydelig kommunikasjon mellom prosjektgruppen og </w:t>
      </w:r>
      <w:r w:rsidR="00A01843">
        <w:t>oppdragsgiver</w:t>
      </w:r>
      <w:r>
        <w:t xml:space="preserve">, siden vi antar at det er sannsynlig at </w:t>
      </w:r>
      <w:r w:rsidR="00A01843">
        <w:t>oppdragsgiver</w:t>
      </w:r>
      <w:r>
        <w:t xml:space="preserve"> kan endre på noen av sine </w:t>
      </w:r>
      <w:r w:rsidR="00A01843">
        <w:t>krav og ønsker for sluttproduktet underveis.</w:t>
      </w:r>
    </w:p>
    <w:p w14:paraId="2559F645" w14:textId="7CC98824" w:rsidR="00E25798" w:rsidRDefault="00E25798" w:rsidP="00E25798">
      <w:pPr>
        <w:pStyle w:val="Brdtekst"/>
        <w:ind w:left="576"/>
      </w:pPr>
      <w:r>
        <w:t xml:space="preserve">Prosjektgruppen vurderer </w:t>
      </w:r>
      <w:r w:rsidR="00BF3679">
        <w:t>de følgende</w:t>
      </w:r>
      <w:r>
        <w:t xml:space="preserve"> elementene som risikoelementer</w:t>
      </w:r>
      <w:r w:rsidR="00BF3679">
        <w:t>,</w:t>
      </w:r>
      <w:r>
        <w:t xml:space="preserve"> som kan u</w:t>
      </w:r>
      <w:r w:rsidR="00BF3679">
        <w:t xml:space="preserve">tgjøre en risiko for prosjektets </w:t>
      </w:r>
      <w:r>
        <w:t>sluttprodukt. Disse elementene kan forlenge eller gjøre arbeidet med planlegging, gjennom</w:t>
      </w:r>
      <w:r w:rsidR="00BF3679">
        <w:t>føring og testing vanskeligere:</w:t>
      </w:r>
      <w:r>
        <w:t xml:space="preserve"> </w:t>
      </w:r>
    </w:p>
    <w:p w14:paraId="07496AF2" w14:textId="77777777" w:rsidR="00E25798" w:rsidRDefault="00E25798" w:rsidP="00E25798">
      <w:pPr>
        <w:pStyle w:val="Brdtekst"/>
        <w:numPr>
          <w:ilvl w:val="0"/>
          <w:numId w:val="35"/>
        </w:numPr>
        <w:suppressAutoHyphens w:val="0"/>
        <w:spacing w:before="100"/>
        <w:ind w:left="1872"/>
      </w:pPr>
      <w:r>
        <w:t>For høy belastning på medlemmene i prosjektgruppen</w:t>
      </w:r>
    </w:p>
    <w:p w14:paraId="26986A08" w14:textId="4D304C65" w:rsidR="00E25798" w:rsidRDefault="00E25798" w:rsidP="00E25798">
      <w:pPr>
        <w:pStyle w:val="Brdtekst"/>
        <w:numPr>
          <w:ilvl w:val="1"/>
          <w:numId w:val="35"/>
        </w:numPr>
        <w:suppressAutoHyphens w:val="0"/>
        <w:spacing w:before="100"/>
        <w:ind w:left="2736"/>
      </w:pPr>
      <w:r>
        <w:t xml:space="preserve">Prosjektgruppen kan ta </w:t>
      </w:r>
      <w:r w:rsidR="00BF3679">
        <w:t>på</w:t>
      </w:r>
      <w:r>
        <w:t xml:space="preserve"> seg for mange arbeidsoppgaver ved å utvide prosjektoppgaven, og dermed skape et større tidspress og en følelse av man ikke klarer å gjennomføre pros</w:t>
      </w:r>
      <w:r w:rsidR="00BF3679">
        <w:t>jektet på en tilstrekkelig måte</w:t>
      </w:r>
      <w:r>
        <w:t xml:space="preserve"> </w:t>
      </w:r>
    </w:p>
    <w:p w14:paraId="40287D83" w14:textId="77777777" w:rsidR="00E25798" w:rsidRDefault="00E25798" w:rsidP="00E25798">
      <w:pPr>
        <w:pStyle w:val="Brdtekst"/>
        <w:numPr>
          <w:ilvl w:val="0"/>
          <w:numId w:val="35"/>
        </w:numPr>
        <w:suppressAutoHyphens w:val="0"/>
        <w:spacing w:before="100"/>
        <w:ind w:left="1872"/>
      </w:pPr>
      <w:r>
        <w:t xml:space="preserve">Støy og forstyrrelser i utviklingsmiljøet </w:t>
      </w:r>
    </w:p>
    <w:p w14:paraId="6C63E4CD" w14:textId="136AC331" w:rsidR="00E25798" w:rsidRDefault="00E25798" w:rsidP="00E25798">
      <w:pPr>
        <w:pStyle w:val="Brdtekst"/>
        <w:numPr>
          <w:ilvl w:val="1"/>
          <w:numId w:val="35"/>
        </w:numPr>
        <w:suppressAutoHyphens w:val="0"/>
        <w:spacing w:before="100"/>
        <w:ind w:left="2736"/>
      </w:pPr>
      <w:r>
        <w:lastRenderedPageBreak/>
        <w:t>Kan skape et dårlig utviklingsmiljø, og dermed en</w:t>
      </w:r>
      <w:r w:rsidR="00BF3679">
        <w:t xml:space="preserve"> mindre effektiv prosjektgruppe</w:t>
      </w:r>
    </w:p>
    <w:p w14:paraId="4F4D80FC" w14:textId="7B4C929F" w:rsidR="00E25798" w:rsidRDefault="00E25798" w:rsidP="00E25798">
      <w:pPr>
        <w:pStyle w:val="Brdtekst"/>
        <w:numPr>
          <w:ilvl w:val="0"/>
          <w:numId w:val="35"/>
        </w:numPr>
        <w:suppressAutoHyphens w:val="0"/>
        <w:spacing w:before="100"/>
        <w:ind w:left="1872"/>
      </w:pPr>
      <w:r>
        <w:t xml:space="preserve">For lite ressurser og tid lagt ned </w:t>
      </w:r>
      <w:r w:rsidR="00BF3679">
        <w:t>i forberedelser og planlegging</w:t>
      </w:r>
    </w:p>
    <w:p w14:paraId="6B5A2EC4" w14:textId="33FE1348" w:rsidR="00E25798" w:rsidRDefault="00E25798" w:rsidP="00E25798">
      <w:pPr>
        <w:pStyle w:val="Brdtekst"/>
        <w:numPr>
          <w:ilvl w:val="1"/>
          <w:numId w:val="35"/>
        </w:numPr>
        <w:suppressAutoHyphens w:val="0"/>
        <w:spacing w:before="100"/>
        <w:ind w:left="2736"/>
      </w:pPr>
      <w:r>
        <w:t>Kan skape problemer under utvikling, ved at det dukker o</w:t>
      </w:r>
      <w:r w:rsidR="00BF3679">
        <w:t>pp for mange uventede faktorer</w:t>
      </w:r>
    </w:p>
    <w:p w14:paraId="7DC112A1" w14:textId="77777777" w:rsidR="00E25798" w:rsidRDefault="00E25798" w:rsidP="00E25798">
      <w:pPr>
        <w:pStyle w:val="Brdtekst"/>
        <w:numPr>
          <w:ilvl w:val="0"/>
          <w:numId w:val="35"/>
        </w:numPr>
        <w:suppressAutoHyphens w:val="0"/>
        <w:spacing w:before="100"/>
        <w:ind w:left="1872"/>
      </w:pPr>
      <w:r>
        <w:t>Manglende kommunikasjon mellom gruppemedlemmer</w:t>
      </w:r>
    </w:p>
    <w:p w14:paraId="72F4AD63" w14:textId="091D4333" w:rsidR="00E25798" w:rsidRDefault="00E25798" w:rsidP="00E25798">
      <w:pPr>
        <w:pStyle w:val="Brdtekst"/>
        <w:numPr>
          <w:ilvl w:val="1"/>
          <w:numId w:val="35"/>
        </w:numPr>
        <w:suppressAutoHyphens w:val="0"/>
        <w:spacing w:before="100"/>
        <w:ind w:left="2736"/>
      </w:pPr>
      <w:r>
        <w:t>Kan føre til at arbeidsoppgaver blir glemt, eller gjort dobbelt opp. Dette kan bety at prosjektgruppe</w:t>
      </w:r>
      <w:r w:rsidR="00BF3679">
        <w:t>n ikke klarer å holde tidsplan</w:t>
      </w:r>
    </w:p>
    <w:p w14:paraId="2FAC9565" w14:textId="0F428548" w:rsidR="00E25798" w:rsidRDefault="00E25798" w:rsidP="00E25798">
      <w:pPr>
        <w:pStyle w:val="Brdtekst"/>
        <w:numPr>
          <w:ilvl w:val="0"/>
          <w:numId w:val="35"/>
        </w:numPr>
        <w:suppressAutoHyphens w:val="0"/>
        <w:spacing w:before="100"/>
        <w:ind w:left="1872"/>
      </w:pPr>
      <w:r>
        <w:t xml:space="preserve">Manglende eller utydelig kommunikasjon mellom prosjektgruppe og </w:t>
      </w:r>
      <w:r w:rsidR="00A62DEE">
        <w:t>oppdragsgiver</w:t>
      </w:r>
    </w:p>
    <w:p w14:paraId="0AEC02DC" w14:textId="330BFEEE" w:rsidR="00E25798" w:rsidRDefault="00E25798" w:rsidP="00E25798">
      <w:pPr>
        <w:pStyle w:val="Brdtekst"/>
        <w:numPr>
          <w:ilvl w:val="1"/>
          <w:numId w:val="35"/>
        </w:numPr>
        <w:suppressAutoHyphens w:val="0"/>
        <w:spacing w:before="100"/>
        <w:ind w:left="2736"/>
      </w:pPr>
      <w:r>
        <w:t xml:space="preserve">Kan sette prosjektgruppen på feil vei i forhold til retningen </w:t>
      </w:r>
      <w:r w:rsidR="00A62DEE">
        <w:t xml:space="preserve">oppdragsgiver </w:t>
      </w:r>
      <w:r>
        <w:t>ønsker, og dermed kan sluttprodukt</w:t>
      </w:r>
      <w:r w:rsidR="00A62DEE">
        <w:t>et ikke bli av god nok kvalitet</w:t>
      </w:r>
      <w:r>
        <w:t xml:space="preserve"> </w:t>
      </w:r>
    </w:p>
    <w:p w14:paraId="1B366A1F" w14:textId="77777777" w:rsidR="00E25798" w:rsidRDefault="00E25798" w:rsidP="00E25798">
      <w:pPr>
        <w:pStyle w:val="Brdtekst"/>
        <w:numPr>
          <w:ilvl w:val="0"/>
          <w:numId w:val="35"/>
        </w:numPr>
        <w:suppressAutoHyphens w:val="0"/>
        <w:spacing w:before="100"/>
        <w:ind w:left="1872"/>
      </w:pPr>
      <w:r>
        <w:t>Ikke standardisert eller dårlig kodeskikk</w:t>
      </w:r>
    </w:p>
    <w:p w14:paraId="1191E395" w14:textId="77777777" w:rsidR="00E25798" w:rsidRDefault="00E25798" w:rsidP="00E25798">
      <w:pPr>
        <w:pStyle w:val="Brdtekst"/>
        <w:numPr>
          <w:ilvl w:val="1"/>
          <w:numId w:val="35"/>
        </w:numPr>
        <w:suppressAutoHyphens w:val="0"/>
        <w:spacing w:before="100"/>
        <w:ind w:left="2736"/>
      </w:pPr>
      <w:r>
        <w:t>Kan gjøre at prosjektet blir umulig å vedlikeholde</w:t>
      </w:r>
    </w:p>
    <w:p w14:paraId="24D48713" w14:textId="77777777" w:rsidR="00E25798" w:rsidRDefault="00E25798" w:rsidP="00E25798">
      <w:pPr>
        <w:pStyle w:val="Brdtekst"/>
        <w:numPr>
          <w:ilvl w:val="0"/>
          <w:numId w:val="35"/>
        </w:numPr>
        <w:suppressAutoHyphens w:val="0"/>
        <w:spacing w:before="100"/>
        <w:ind w:left="1872"/>
      </w:pPr>
      <w:r>
        <w:t>Utilstrekkelig med testing og analysering</w:t>
      </w:r>
    </w:p>
    <w:p w14:paraId="4BDE2138" w14:textId="701EC048" w:rsidR="00E25798" w:rsidRDefault="00E25798" w:rsidP="00A62DEE">
      <w:pPr>
        <w:pStyle w:val="Brdtekst"/>
        <w:numPr>
          <w:ilvl w:val="1"/>
          <w:numId w:val="35"/>
        </w:numPr>
        <w:suppressAutoHyphens w:val="0"/>
        <w:spacing w:before="100"/>
        <w:ind w:left="2736"/>
      </w:pPr>
      <w:r>
        <w:t>Kan gjøre at prosjektgruppen gir ut programvare som ikke fungerer godt nok, og derme</w:t>
      </w:r>
      <w:r w:rsidR="00A62DEE">
        <w:t>d skape et dårlig sluttprodukt</w:t>
      </w:r>
      <w:r w:rsidR="00A62DEE">
        <w:br/>
      </w:r>
    </w:p>
    <w:p w14:paraId="469F18F0" w14:textId="0713934F" w:rsidR="00E25798" w:rsidRDefault="00E25798" w:rsidP="00D91AB7">
      <w:pPr>
        <w:pStyle w:val="Brdtekst"/>
        <w:ind w:left="576"/>
      </w:pPr>
      <w:r>
        <w:t xml:space="preserve">Vi i prosjektgruppen har laget en plan for å minimere risikoelementene. </w:t>
      </w:r>
      <w:r w:rsidR="00D41043">
        <w:br/>
      </w:r>
      <w:r>
        <w:t>Denne planen innebærer</w:t>
      </w:r>
      <w:r w:rsidR="00D85DC5">
        <w:t xml:space="preserve"> å</w:t>
      </w:r>
      <w:r>
        <w:t xml:space="preserve">:  </w:t>
      </w:r>
    </w:p>
    <w:p w14:paraId="608C86ED" w14:textId="2F0347E3" w:rsidR="00E25798" w:rsidRDefault="00D85DC5" w:rsidP="00E25798">
      <w:pPr>
        <w:pStyle w:val="Brdtekst"/>
        <w:numPr>
          <w:ilvl w:val="0"/>
          <w:numId w:val="36"/>
        </w:numPr>
        <w:suppressAutoHyphens w:val="0"/>
        <w:spacing w:before="100"/>
        <w:ind w:left="1296"/>
      </w:pPr>
      <w:r>
        <w:t>g</w:t>
      </w:r>
      <w:r w:rsidR="00E25798">
        <w:t>jøre et grundig forarbeid av prosjektet, gjøre nødvendig</w:t>
      </w:r>
      <w:r w:rsidR="00D91AB7">
        <w:t>e analyser og lage en tidsplan</w:t>
      </w:r>
    </w:p>
    <w:p w14:paraId="0A2126D7" w14:textId="3B08C9ED" w:rsidR="00E25798" w:rsidRDefault="00D85DC5" w:rsidP="00E25798">
      <w:pPr>
        <w:pStyle w:val="Brdtekst"/>
        <w:numPr>
          <w:ilvl w:val="0"/>
          <w:numId w:val="36"/>
        </w:numPr>
        <w:suppressAutoHyphens w:val="0"/>
        <w:spacing w:before="100"/>
        <w:ind w:left="1296"/>
      </w:pPr>
      <w:r>
        <w:t>h</w:t>
      </w:r>
      <w:r w:rsidR="00E25798">
        <w:t>a minst 3 gruppemøter hver uke, og bruke gode verktøy for å håndtere kommunikas</w:t>
      </w:r>
      <w:r w:rsidR="00D91AB7">
        <w:t>jon og systemutviklingsmetoden</w:t>
      </w:r>
    </w:p>
    <w:p w14:paraId="34DBB96F" w14:textId="76CFE360" w:rsidR="00E25798" w:rsidRDefault="00D85DC5" w:rsidP="00E25798">
      <w:pPr>
        <w:pStyle w:val="Brdtekst"/>
        <w:numPr>
          <w:ilvl w:val="0"/>
          <w:numId w:val="36"/>
        </w:numPr>
        <w:suppressAutoHyphens w:val="0"/>
        <w:spacing w:before="100"/>
        <w:ind w:left="1296"/>
      </w:pPr>
      <w:r>
        <w:t>l</w:t>
      </w:r>
      <w:r w:rsidR="00E25798">
        <w:t xml:space="preserve">age prosedyrer for dokumentasjon, og gi ansvar til prosjektmedlemmer </w:t>
      </w:r>
      <w:r w:rsidR="00D91AB7">
        <w:t xml:space="preserve">for </w:t>
      </w:r>
      <w:r w:rsidR="00E25798">
        <w:t xml:space="preserve">utførelse </w:t>
      </w:r>
      <w:r w:rsidR="00D91AB7">
        <w:t>av disse prosedyrene</w:t>
      </w:r>
      <w:r w:rsidR="00E25798">
        <w:t xml:space="preserve"> </w:t>
      </w:r>
    </w:p>
    <w:p w14:paraId="6C659B0F" w14:textId="2052C3C0" w:rsidR="00E25798" w:rsidRDefault="00E25798" w:rsidP="00E25798">
      <w:pPr>
        <w:pStyle w:val="Brdtekst"/>
        <w:numPr>
          <w:ilvl w:val="0"/>
          <w:numId w:val="36"/>
        </w:numPr>
        <w:suppressAutoHyphens w:val="0"/>
        <w:spacing w:before="100"/>
        <w:ind w:left="1296"/>
      </w:pPr>
      <w:r>
        <w:t>gå igjennom hverandres kode, og etter beste evne bruke «beste praksis» innen programvareutvikling. Konstruktive tilbakemeldinger blir viktig gjennom hele prosjektet</w:t>
      </w:r>
      <w:r w:rsidR="00D91AB7">
        <w:t>s livsløp</w:t>
      </w:r>
    </w:p>
    <w:p w14:paraId="3A48E80A" w14:textId="1CDA2708" w:rsidR="00457C7A" w:rsidRPr="00E25798" w:rsidRDefault="00D85DC5" w:rsidP="00E25798">
      <w:pPr>
        <w:pStyle w:val="Brdtekst"/>
        <w:numPr>
          <w:ilvl w:val="0"/>
          <w:numId w:val="36"/>
        </w:numPr>
        <w:suppressAutoHyphens w:val="0"/>
        <w:spacing w:before="100"/>
        <w:ind w:left="1296"/>
      </w:pPr>
      <w:r>
        <w:t>ha p</w:t>
      </w:r>
      <w:r w:rsidR="00E25798">
        <w:t>rosedyrer for testing og analysering av utført ar</w:t>
      </w:r>
      <w:r w:rsidR="00D91AB7">
        <w:t>beid</w:t>
      </w:r>
      <w:r w:rsidR="00457C7A" w:rsidRPr="00E25798">
        <w:rPr>
          <w:rFonts w:ascii="MingLiU" w:eastAsia="MingLiU" w:hAnsi="MingLiU" w:cs="MingLiU"/>
          <w:bCs/>
        </w:rPr>
        <w:br/>
      </w:r>
    </w:p>
    <w:p w14:paraId="19FA92F0" w14:textId="77777777" w:rsidR="00457C7A" w:rsidRPr="003921B3" w:rsidRDefault="00457C7A">
      <w:pPr>
        <w:pStyle w:val="Overskrift2"/>
      </w:pPr>
      <w:bookmarkStart w:id="16" w:name="__RefHeading__152_508476349"/>
      <w:bookmarkEnd w:id="16"/>
      <w:r w:rsidRPr="003921B3">
        <w:t>Hovedaktiviteter i videre arbeid</w:t>
      </w:r>
    </w:p>
    <w:p w14:paraId="6B20C49D" w14:textId="77777777" w:rsidR="00457C7A" w:rsidRDefault="00457C7A">
      <w:pPr>
        <w:rPr>
          <w:rFonts w:cs="Arial"/>
        </w:rPr>
      </w:pPr>
    </w:p>
    <w:p w14:paraId="71E28028" w14:textId="77777777" w:rsidR="00D50E18" w:rsidRDefault="00D50E18" w:rsidP="00D50E18">
      <w:pPr>
        <w:rPr>
          <w:rFonts w:cs="Arial"/>
        </w:rPr>
      </w:pPr>
      <w:r>
        <w:rPr>
          <w:rFonts w:cs="Arial"/>
        </w:rPr>
        <w:t xml:space="preserve">Aktivitetene presentert i tabellen nedenfor, vil ifølge planen starte </w:t>
      </w:r>
      <w:r w:rsidRPr="004633D9">
        <w:rPr>
          <w:rFonts w:cs="Arial"/>
        </w:rPr>
        <w:fldChar w:fldCharType="begin"/>
      </w:r>
      <w:r w:rsidRPr="004633D9">
        <w:rPr>
          <w:rFonts w:cs="Arial"/>
        </w:rPr>
        <w:instrText xml:space="preserve"> DATE \@ "dd.MM.yyyy" </w:instrText>
      </w:r>
      <w:r w:rsidRPr="004633D9">
        <w:rPr>
          <w:rFonts w:cs="Arial"/>
        </w:rPr>
        <w:fldChar w:fldCharType="separate"/>
      </w:r>
      <w:r w:rsidR="00B35C20">
        <w:rPr>
          <w:rFonts w:cs="Arial"/>
          <w:noProof/>
        </w:rPr>
        <w:t>19.01.2017</w:t>
      </w:r>
      <w:r w:rsidRPr="004633D9">
        <w:rPr>
          <w:rFonts w:cs="Arial"/>
        </w:rPr>
        <w:fldChar w:fldCharType="end"/>
      </w:r>
      <w:r>
        <w:rPr>
          <w:rFonts w:cs="Arial"/>
        </w:rPr>
        <w:t xml:space="preserve">. </w:t>
      </w:r>
    </w:p>
    <w:p w14:paraId="2B83745A" w14:textId="77777777" w:rsidR="00D50E18" w:rsidRDefault="00D50E18" w:rsidP="00D50E18">
      <w:pPr>
        <w:rPr>
          <w:rFonts w:cs="Arial"/>
        </w:rPr>
      </w:pPr>
      <w:r>
        <w:rPr>
          <w:rFonts w:cs="Arial"/>
        </w:rPr>
        <w:t>Et gantt-diagram og prosjektnedbrytningsdiagram blir vedlagt i denne rapporten.</w:t>
      </w:r>
    </w:p>
    <w:p w14:paraId="6146E5BB" w14:textId="6D136B3F" w:rsidR="00D50E18" w:rsidRPr="004633D9" w:rsidRDefault="00D50E18" w:rsidP="00D50E18">
      <w:pPr>
        <w:rPr>
          <w:rFonts w:cs="Arial"/>
          <w:u w:val="double"/>
        </w:rPr>
      </w:pPr>
      <w:r>
        <w:rPr>
          <w:rFonts w:cs="Arial"/>
        </w:rPr>
        <w:t xml:space="preserve"> </w:t>
      </w:r>
    </w:p>
    <w:tbl>
      <w:tblPr>
        <w:tblStyle w:val="Rutenettabell4"/>
        <w:tblW w:w="10530" w:type="dxa"/>
        <w:tblInd w:w="-545" w:type="dxa"/>
        <w:tblLook w:val="04A0" w:firstRow="1" w:lastRow="0" w:firstColumn="1" w:lastColumn="0" w:noHBand="0" w:noVBand="1"/>
      </w:tblPr>
      <w:tblGrid>
        <w:gridCol w:w="718"/>
        <w:gridCol w:w="6519"/>
        <w:gridCol w:w="1830"/>
        <w:gridCol w:w="1463"/>
      </w:tblGrid>
      <w:tr w:rsidR="00D50E18" w14:paraId="7F25147B" w14:textId="77777777" w:rsidTr="00D5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7E8157D" w14:textId="77777777" w:rsidR="00D50E18" w:rsidRDefault="00D50E18" w:rsidP="00D50E18">
            <w:pPr>
              <w:rPr>
                <w:rFonts w:cs="Arial"/>
              </w:rPr>
            </w:pPr>
            <w:r>
              <w:rPr>
                <w:rFonts w:cs="Arial"/>
              </w:rPr>
              <w:t>#</w:t>
            </w:r>
          </w:p>
        </w:tc>
        <w:tc>
          <w:tcPr>
            <w:tcW w:w="6519" w:type="dxa"/>
          </w:tcPr>
          <w:p w14:paraId="1D8D657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Aktivitet</w:t>
            </w:r>
          </w:p>
        </w:tc>
        <w:tc>
          <w:tcPr>
            <w:tcW w:w="1830" w:type="dxa"/>
          </w:tcPr>
          <w:p w14:paraId="5479F585"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Ansvar</w:t>
            </w:r>
          </w:p>
        </w:tc>
        <w:tc>
          <w:tcPr>
            <w:tcW w:w="1463" w:type="dxa"/>
          </w:tcPr>
          <w:p w14:paraId="65CCDC1C" w14:textId="77777777" w:rsidR="00D50E18" w:rsidRDefault="00D50E18" w:rsidP="00D50E18">
            <w:pPr>
              <w:cnfStyle w:val="100000000000" w:firstRow="1" w:lastRow="0" w:firstColumn="0" w:lastColumn="0" w:oddVBand="0" w:evenVBand="0" w:oddHBand="0" w:evenHBand="0" w:firstRowFirstColumn="0" w:firstRowLastColumn="0" w:lastRowFirstColumn="0" w:lastRowLastColumn="0"/>
              <w:rPr>
                <w:rFonts w:cs="Arial"/>
              </w:rPr>
            </w:pPr>
            <w:r>
              <w:rPr>
                <w:rFonts w:cs="Arial"/>
              </w:rPr>
              <w:t>Tidsperiode</w:t>
            </w:r>
          </w:p>
        </w:tc>
      </w:tr>
      <w:tr w:rsidR="00D50E18" w14:paraId="0C25B4A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C8FAB9E" w14:textId="77777777" w:rsidR="00D50E18" w:rsidRDefault="00D50E18" w:rsidP="00D50E18">
            <w:pPr>
              <w:rPr>
                <w:rFonts w:cs="Arial"/>
              </w:rPr>
            </w:pPr>
            <w:r>
              <w:rPr>
                <w:rFonts w:cs="Arial"/>
              </w:rPr>
              <w:t>A1</w:t>
            </w:r>
          </w:p>
        </w:tc>
        <w:tc>
          <w:tcPr>
            <w:tcW w:w="6519" w:type="dxa"/>
          </w:tcPr>
          <w:p w14:paraId="3EB7ACD5"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Prosjektplanlegging og oppsett av utviklingsmiljø</w:t>
            </w:r>
          </w:p>
        </w:tc>
        <w:tc>
          <w:tcPr>
            <w:tcW w:w="1830" w:type="dxa"/>
          </w:tcPr>
          <w:p w14:paraId="276E3874"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4A788225"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w:t>
            </w:r>
            <w:r w:rsidRPr="00E22B25">
              <w:rPr>
                <w:rFonts w:cs="Arial"/>
                <w:b/>
              </w:rPr>
              <w:t xml:space="preserve"> uke</w:t>
            </w:r>
            <w:r>
              <w:rPr>
                <w:rFonts w:cs="Arial"/>
                <w:b/>
              </w:rPr>
              <w:t xml:space="preserve"> </w:t>
            </w:r>
          </w:p>
        </w:tc>
      </w:tr>
      <w:tr w:rsidR="00D50E18" w14:paraId="61F1C6FF"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D8F99F9" w14:textId="77777777" w:rsidR="00D50E18" w:rsidRPr="00932EA0" w:rsidRDefault="00D50E18" w:rsidP="00D50E18">
            <w:pPr>
              <w:rPr>
                <w:rFonts w:cs="Arial"/>
                <w:b w:val="0"/>
              </w:rPr>
            </w:pPr>
            <w:r w:rsidRPr="00932EA0">
              <w:rPr>
                <w:rFonts w:cs="Arial"/>
                <w:b w:val="0"/>
              </w:rPr>
              <w:t>A1.1</w:t>
            </w:r>
          </w:p>
        </w:tc>
        <w:tc>
          <w:tcPr>
            <w:tcW w:w="6519" w:type="dxa"/>
          </w:tcPr>
          <w:p w14:paraId="2912A73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Forprosjekteringsrapport ferdig</w:t>
            </w:r>
          </w:p>
        </w:tc>
        <w:tc>
          <w:tcPr>
            <w:tcW w:w="1830" w:type="dxa"/>
          </w:tcPr>
          <w:p w14:paraId="4BA6E1C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3114A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N/A</w:t>
            </w:r>
          </w:p>
        </w:tc>
      </w:tr>
      <w:tr w:rsidR="00D50E18" w14:paraId="3D2D0E1E"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136C024D" w14:textId="77777777" w:rsidR="00D50E18" w:rsidRPr="00932EA0" w:rsidRDefault="00D50E18" w:rsidP="00D50E18">
            <w:pPr>
              <w:rPr>
                <w:rFonts w:cs="Arial"/>
                <w:b w:val="0"/>
              </w:rPr>
            </w:pPr>
            <w:r w:rsidRPr="00932EA0">
              <w:rPr>
                <w:rFonts w:cs="Arial"/>
                <w:b w:val="0"/>
              </w:rPr>
              <w:t>A1.2</w:t>
            </w:r>
          </w:p>
        </w:tc>
        <w:tc>
          <w:tcPr>
            <w:tcW w:w="6519" w:type="dxa"/>
          </w:tcPr>
          <w:p w14:paraId="31A0F96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Utarbeide en kravspesifikasjon</w:t>
            </w:r>
          </w:p>
        </w:tc>
        <w:tc>
          <w:tcPr>
            <w:tcW w:w="1830" w:type="dxa"/>
          </w:tcPr>
          <w:p w14:paraId="078C851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DA7E53"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9C2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0483782F" w14:textId="77777777" w:rsidR="00D50E18" w:rsidRPr="00932EA0" w:rsidRDefault="00D50E18" w:rsidP="00D50E18">
            <w:pPr>
              <w:rPr>
                <w:rFonts w:cs="Arial"/>
                <w:b w:val="0"/>
              </w:rPr>
            </w:pPr>
            <w:r w:rsidRPr="00932EA0">
              <w:rPr>
                <w:rFonts w:cs="Arial"/>
                <w:b w:val="0"/>
              </w:rPr>
              <w:t>A1.3</w:t>
            </w:r>
          </w:p>
        </w:tc>
        <w:tc>
          <w:tcPr>
            <w:tcW w:w="6519" w:type="dxa"/>
          </w:tcPr>
          <w:p w14:paraId="42A64A0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database</w:t>
            </w:r>
          </w:p>
        </w:tc>
        <w:tc>
          <w:tcPr>
            <w:tcW w:w="1830" w:type="dxa"/>
          </w:tcPr>
          <w:p w14:paraId="0073267F"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C9886D7"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6D39FA51"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74273FA6" w14:textId="77777777" w:rsidR="00D50E18" w:rsidRPr="00932EA0" w:rsidRDefault="00D50E18" w:rsidP="00D50E18">
            <w:pPr>
              <w:rPr>
                <w:rFonts w:cs="Arial"/>
                <w:b w:val="0"/>
              </w:rPr>
            </w:pPr>
            <w:r>
              <w:rPr>
                <w:rFonts w:cs="Arial"/>
                <w:b w:val="0"/>
              </w:rPr>
              <w:t>A1.4</w:t>
            </w:r>
          </w:p>
        </w:tc>
        <w:tc>
          <w:tcPr>
            <w:tcW w:w="6519" w:type="dxa"/>
          </w:tcPr>
          <w:p w14:paraId="20C1C86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Design og konfigurasjon av server</w:t>
            </w:r>
          </w:p>
        </w:tc>
        <w:tc>
          <w:tcPr>
            <w:tcW w:w="1830" w:type="dxa"/>
          </w:tcPr>
          <w:p w14:paraId="4530FB7E"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032CEA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dager</w:t>
            </w:r>
          </w:p>
        </w:tc>
      </w:tr>
      <w:tr w:rsidR="00D50E18" w14:paraId="6275407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6444E8D1" w14:textId="77777777" w:rsidR="00D50E18" w:rsidRPr="00932EA0" w:rsidRDefault="00D50E18" w:rsidP="00D50E18">
            <w:pPr>
              <w:rPr>
                <w:rFonts w:cs="Arial"/>
                <w:b w:val="0"/>
              </w:rPr>
            </w:pPr>
            <w:r>
              <w:rPr>
                <w:rFonts w:cs="Arial"/>
                <w:b w:val="0"/>
              </w:rPr>
              <w:t>A1.5</w:t>
            </w:r>
          </w:p>
        </w:tc>
        <w:tc>
          <w:tcPr>
            <w:tcW w:w="6519" w:type="dxa"/>
          </w:tcPr>
          <w:p w14:paraId="42A4805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Valg og konfigurasjon av utviklingsmiljø</w:t>
            </w:r>
          </w:p>
        </w:tc>
        <w:tc>
          <w:tcPr>
            <w:tcW w:w="1830" w:type="dxa"/>
          </w:tcPr>
          <w:p w14:paraId="3BDCE22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3DCA3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dag</w:t>
            </w:r>
          </w:p>
        </w:tc>
      </w:tr>
      <w:tr w:rsidR="00D50E18" w14:paraId="113FC0BA"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73803B4" w14:textId="77777777" w:rsidR="00D50E18" w:rsidRPr="00932EA0" w:rsidRDefault="00D50E18" w:rsidP="00D50E18">
            <w:pPr>
              <w:rPr>
                <w:rFonts w:cs="Arial"/>
                <w:b w:val="0"/>
              </w:rPr>
            </w:pPr>
            <w:r>
              <w:rPr>
                <w:rFonts w:cs="Arial"/>
                <w:b w:val="0"/>
              </w:rPr>
              <w:t>A1.6</w:t>
            </w:r>
          </w:p>
        </w:tc>
        <w:tc>
          <w:tcPr>
            <w:tcW w:w="6519" w:type="dxa"/>
          </w:tcPr>
          <w:p w14:paraId="4AF2F9BD"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Innsamling av data til arkiv-systemet</w:t>
            </w:r>
          </w:p>
        </w:tc>
        <w:tc>
          <w:tcPr>
            <w:tcW w:w="1830" w:type="dxa"/>
          </w:tcPr>
          <w:p w14:paraId="6663B055"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1970A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dag</w:t>
            </w:r>
          </w:p>
        </w:tc>
      </w:tr>
      <w:tr w:rsidR="00D50E18" w14:paraId="4D12ABAE"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55D16B3F" w14:textId="77777777" w:rsidR="00D50E18" w:rsidRPr="00932EA0" w:rsidRDefault="00D50E18" w:rsidP="00D50E18">
            <w:pPr>
              <w:rPr>
                <w:rFonts w:cs="Arial"/>
                <w:b w:val="0"/>
              </w:rPr>
            </w:pPr>
            <w:r>
              <w:rPr>
                <w:rFonts w:cs="Arial"/>
                <w:b w:val="0"/>
              </w:rPr>
              <w:t>A1.7</w:t>
            </w:r>
          </w:p>
        </w:tc>
        <w:tc>
          <w:tcPr>
            <w:tcW w:w="6519" w:type="dxa"/>
          </w:tcPr>
          <w:p w14:paraId="5E0C3B42"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Design og skissering av brukergrensesnitt til webapplikasjon</w:t>
            </w:r>
          </w:p>
        </w:tc>
        <w:tc>
          <w:tcPr>
            <w:tcW w:w="1830" w:type="dxa"/>
          </w:tcPr>
          <w:p w14:paraId="164A37FC"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38526C54"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dager</w:t>
            </w:r>
          </w:p>
        </w:tc>
      </w:tr>
      <w:tr w:rsidR="00D50E18" w14:paraId="2379FF18"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05111E5" w14:textId="77777777" w:rsidR="00D50E18" w:rsidRDefault="00D50E18" w:rsidP="00D50E18">
            <w:pPr>
              <w:rPr>
                <w:rFonts w:cs="Arial"/>
              </w:rPr>
            </w:pPr>
            <w:r>
              <w:rPr>
                <w:rFonts w:cs="Arial"/>
              </w:rPr>
              <w:t>A2</w:t>
            </w:r>
          </w:p>
        </w:tc>
        <w:tc>
          <w:tcPr>
            <w:tcW w:w="6519" w:type="dxa"/>
          </w:tcPr>
          <w:p w14:paraId="2128564F"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Utvikling av databasesystem</w:t>
            </w:r>
          </w:p>
        </w:tc>
        <w:tc>
          <w:tcPr>
            <w:tcW w:w="1830" w:type="dxa"/>
          </w:tcPr>
          <w:p w14:paraId="2383DF8E"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932EA0">
              <w:rPr>
                <w:rFonts w:cs="Arial"/>
                <w:b/>
              </w:rPr>
              <w:t>Prosjektgruppe</w:t>
            </w:r>
          </w:p>
        </w:tc>
        <w:tc>
          <w:tcPr>
            <w:tcW w:w="1463" w:type="dxa"/>
          </w:tcPr>
          <w:p w14:paraId="15240FAC" w14:textId="77777777" w:rsidR="00D50E18" w:rsidRPr="00932EA0"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 xml:space="preserve">5 </w:t>
            </w:r>
            <w:r w:rsidRPr="00932EA0">
              <w:rPr>
                <w:rFonts w:cs="Arial"/>
                <w:b/>
              </w:rPr>
              <w:t>uker</w:t>
            </w:r>
          </w:p>
        </w:tc>
      </w:tr>
      <w:tr w:rsidR="00D50E18" w14:paraId="35203C1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A3C0BBF" w14:textId="77777777" w:rsidR="00D50E18" w:rsidRPr="00932EA0" w:rsidRDefault="00D50E18" w:rsidP="00D50E18">
            <w:pPr>
              <w:rPr>
                <w:rFonts w:cs="Arial"/>
                <w:b w:val="0"/>
              </w:rPr>
            </w:pPr>
            <w:r w:rsidRPr="00932EA0">
              <w:rPr>
                <w:rFonts w:cs="Arial"/>
                <w:b w:val="0"/>
              </w:rPr>
              <w:t>A2.1</w:t>
            </w:r>
          </w:p>
        </w:tc>
        <w:tc>
          <w:tcPr>
            <w:tcW w:w="6519" w:type="dxa"/>
          </w:tcPr>
          <w:p w14:paraId="0C9B5191"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Generere database med innhold</w:t>
            </w:r>
          </w:p>
        </w:tc>
        <w:tc>
          <w:tcPr>
            <w:tcW w:w="1830" w:type="dxa"/>
          </w:tcPr>
          <w:p w14:paraId="3D94DD7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130154D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402D2139"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0AEB1A6" w14:textId="77777777" w:rsidR="00D50E18" w:rsidRPr="00932EA0" w:rsidRDefault="00D50E18" w:rsidP="00D50E18">
            <w:pPr>
              <w:rPr>
                <w:rFonts w:cs="Arial"/>
                <w:b w:val="0"/>
              </w:rPr>
            </w:pPr>
            <w:r w:rsidRPr="00932EA0">
              <w:rPr>
                <w:rFonts w:cs="Arial"/>
                <w:b w:val="0"/>
              </w:rPr>
              <w:t>A2.2</w:t>
            </w:r>
          </w:p>
        </w:tc>
        <w:tc>
          <w:tcPr>
            <w:tcW w:w="6519" w:type="dxa"/>
          </w:tcPr>
          <w:p w14:paraId="38E1FEFA"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Initialisere og konfigurere server mot database</w:t>
            </w:r>
          </w:p>
        </w:tc>
        <w:tc>
          <w:tcPr>
            <w:tcW w:w="1830" w:type="dxa"/>
          </w:tcPr>
          <w:p w14:paraId="50FF9636"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783263D7"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082B59F9"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E6053C3" w14:textId="77777777" w:rsidR="00D50E18" w:rsidRPr="00932EA0" w:rsidRDefault="00D50E18" w:rsidP="00D50E18">
            <w:pPr>
              <w:rPr>
                <w:rFonts w:cs="Arial"/>
                <w:b w:val="0"/>
              </w:rPr>
            </w:pPr>
            <w:r w:rsidRPr="00932EA0">
              <w:rPr>
                <w:rFonts w:cs="Arial"/>
                <w:b w:val="0"/>
              </w:rPr>
              <w:t>A2.3</w:t>
            </w:r>
          </w:p>
        </w:tc>
        <w:tc>
          <w:tcPr>
            <w:tcW w:w="6519" w:type="dxa"/>
          </w:tcPr>
          <w:p w14:paraId="707A2153"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Lage funksjonalitet for innsetting/uthenting av data i database og server</w:t>
            </w:r>
          </w:p>
        </w:tc>
        <w:tc>
          <w:tcPr>
            <w:tcW w:w="1830" w:type="dxa"/>
          </w:tcPr>
          <w:p w14:paraId="185D63E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1CEDE1A"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7BA95702"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022766B9" w14:textId="77777777" w:rsidR="00D50E18" w:rsidRPr="006525FF" w:rsidRDefault="00D50E18" w:rsidP="00D50E18">
            <w:pPr>
              <w:rPr>
                <w:rFonts w:cs="Arial"/>
              </w:rPr>
            </w:pPr>
            <w:r w:rsidRPr="006525FF">
              <w:rPr>
                <w:rFonts w:cs="Arial"/>
              </w:rPr>
              <w:lastRenderedPageBreak/>
              <w:t>A3</w:t>
            </w:r>
          </w:p>
        </w:tc>
        <w:tc>
          <w:tcPr>
            <w:tcW w:w="6519" w:type="dxa"/>
          </w:tcPr>
          <w:p w14:paraId="3C9C82B3"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Utvikling av en fungerende prototype av web</w:t>
            </w:r>
            <w:r>
              <w:rPr>
                <w:rFonts w:cs="Arial"/>
                <w:b/>
              </w:rPr>
              <w:t>applikasjon</w:t>
            </w:r>
          </w:p>
        </w:tc>
        <w:tc>
          <w:tcPr>
            <w:tcW w:w="1830" w:type="dxa"/>
          </w:tcPr>
          <w:p w14:paraId="5B4EEF69"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4C6FFB">
              <w:rPr>
                <w:rFonts w:cs="Arial"/>
                <w:b/>
              </w:rPr>
              <w:t>Prosjektgruppe</w:t>
            </w:r>
          </w:p>
        </w:tc>
        <w:tc>
          <w:tcPr>
            <w:tcW w:w="1463" w:type="dxa"/>
          </w:tcPr>
          <w:p w14:paraId="7E436C9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5</w:t>
            </w:r>
            <w:r w:rsidRPr="004C6FFB">
              <w:rPr>
                <w:rFonts w:cs="Arial"/>
                <w:b/>
              </w:rPr>
              <w:t xml:space="preserve"> uker</w:t>
            </w:r>
          </w:p>
        </w:tc>
      </w:tr>
      <w:tr w:rsidR="00D50E18" w14:paraId="4518CEF3"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2A7BE1A3" w14:textId="77777777" w:rsidR="00D50E18" w:rsidRPr="009564BC" w:rsidRDefault="00D50E18" w:rsidP="00D50E18">
            <w:pPr>
              <w:rPr>
                <w:rFonts w:cs="Arial"/>
                <w:b w:val="0"/>
              </w:rPr>
            </w:pPr>
            <w:r>
              <w:rPr>
                <w:rFonts w:cs="Arial"/>
                <w:b w:val="0"/>
              </w:rPr>
              <w:t>A3.1</w:t>
            </w:r>
          </w:p>
        </w:tc>
        <w:tc>
          <w:tcPr>
            <w:tcW w:w="6519" w:type="dxa"/>
          </w:tcPr>
          <w:p w14:paraId="6D8BF212"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back-end for administrator</w:t>
            </w:r>
          </w:p>
        </w:tc>
        <w:tc>
          <w:tcPr>
            <w:tcW w:w="1830" w:type="dxa"/>
          </w:tcPr>
          <w:p w14:paraId="2CD27DCC" w14:textId="77777777" w:rsidR="00D50E18" w:rsidRPr="009564BC"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2230CC42"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uker</w:t>
            </w:r>
          </w:p>
        </w:tc>
      </w:tr>
      <w:tr w:rsidR="00D50E18" w14:paraId="3075320F"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63C82B59" w14:textId="77777777" w:rsidR="00D50E18" w:rsidRPr="004C6FFB" w:rsidRDefault="00D50E18" w:rsidP="00D50E18">
            <w:pPr>
              <w:rPr>
                <w:rFonts w:cs="Arial"/>
                <w:b w:val="0"/>
              </w:rPr>
            </w:pPr>
            <w:r>
              <w:rPr>
                <w:rFonts w:cs="Arial"/>
                <w:b w:val="0"/>
              </w:rPr>
              <w:t>A3.2</w:t>
            </w:r>
          </w:p>
        </w:tc>
        <w:tc>
          <w:tcPr>
            <w:tcW w:w="6519" w:type="dxa"/>
          </w:tcPr>
          <w:p w14:paraId="1133E4D4" w14:textId="77777777" w:rsidR="00D50E18" w:rsidRPr="004C6FFB"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Utvikle brukergrensesnittet til applikasjonen</w:t>
            </w:r>
          </w:p>
        </w:tc>
        <w:tc>
          <w:tcPr>
            <w:tcW w:w="1830" w:type="dxa"/>
          </w:tcPr>
          <w:p w14:paraId="0EDE5749" w14:textId="77777777" w:rsidR="00D50E18" w:rsidRPr="005C14D6"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sidRPr="005C14D6">
              <w:rPr>
                <w:rFonts w:cs="Arial"/>
              </w:rPr>
              <w:t>Prosjektgruppe</w:t>
            </w:r>
          </w:p>
        </w:tc>
        <w:tc>
          <w:tcPr>
            <w:tcW w:w="1463" w:type="dxa"/>
          </w:tcPr>
          <w:p w14:paraId="02C73CD4" w14:textId="77777777" w:rsidR="00D50E18" w:rsidRPr="008D7679"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2 uker</w:t>
            </w:r>
          </w:p>
        </w:tc>
      </w:tr>
      <w:tr w:rsidR="00D50E18" w14:paraId="461CC8E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1B0E4744" w14:textId="77777777" w:rsidR="00D50E18" w:rsidRPr="004C6FFB" w:rsidRDefault="00D50E18" w:rsidP="00D50E18">
            <w:pPr>
              <w:rPr>
                <w:rFonts w:cs="Arial"/>
                <w:b w:val="0"/>
              </w:rPr>
            </w:pPr>
            <w:r>
              <w:rPr>
                <w:rFonts w:cs="Arial"/>
                <w:b w:val="0"/>
              </w:rPr>
              <w:t>A3.3</w:t>
            </w:r>
          </w:p>
        </w:tc>
        <w:tc>
          <w:tcPr>
            <w:tcW w:w="6519" w:type="dxa"/>
          </w:tcPr>
          <w:p w14:paraId="0DD0AFB5"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Utvikle funksjonalitet som håndterer samhandlingen mellom applikasjon og informasjonssystem</w:t>
            </w:r>
          </w:p>
        </w:tc>
        <w:tc>
          <w:tcPr>
            <w:tcW w:w="1830" w:type="dxa"/>
          </w:tcPr>
          <w:p w14:paraId="19F1687B"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5D41F3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2 uker</w:t>
            </w:r>
          </w:p>
        </w:tc>
      </w:tr>
      <w:tr w:rsidR="00D50E18" w14:paraId="55A008F0"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954B8D6" w14:textId="77777777" w:rsidR="00D50E18" w:rsidRPr="00E22B25" w:rsidRDefault="00D50E18" w:rsidP="00D50E18">
            <w:pPr>
              <w:rPr>
                <w:rFonts w:cs="Arial"/>
              </w:rPr>
            </w:pPr>
            <w:r w:rsidRPr="00E22B25">
              <w:rPr>
                <w:rFonts w:cs="Arial"/>
              </w:rPr>
              <w:t>A4</w:t>
            </w:r>
          </w:p>
        </w:tc>
        <w:tc>
          <w:tcPr>
            <w:tcW w:w="6519" w:type="dxa"/>
          </w:tcPr>
          <w:p w14:paraId="2243BEF0"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Testing, oppgradering og debugging</w:t>
            </w:r>
          </w:p>
        </w:tc>
        <w:tc>
          <w:tcPr>
            <w:tcW w:w="1830" w:type="dxa"/>
          </w:tcPr>
          <w:p w14:paraId="1C00C4D2"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sidRPr="00E22B25">
              <w:rPr>
                <w:rFonts w:cs="Arial"/>
                <w:b/>
              </w:rPr>
              <w:t>Prosjektgruppe</w:t>
            </w:r>
          </w:p>
        </w:tc>
        <w:tc>
          <w:tcPr>
            <w:tcW w:w="1463" w:type="dxa"/>
          </w:tcPr>
          <w:p w14:paraId="648B78A4" w14:textId="77777777" w:rsidR="00D50E18" w:rsidRPr="00E22B25" w:rsidRDefault="00D50E18" w:rsidP="00D50E18">
            <w:pPr>
              <w:cnfStyle w:val="000000100000" w:firstRow="0" w:lastRow="0" w:firstColumn="0" w:lastColumn="0" w:oddVBand="0" w:evenVBand="0" w:oddHBand="1" w:evenHBand="0" w:firstRowFirstColumn="0" w:firstRowLastColumn="0" w:lastRowFirstColumn="0" w:lastRowLastColumn="0"/>
              <w:rPr>
                <w:rFonts w:cs="Arial"/>
                <w:b/>
              </w:rPr>
            </w:pPr>
            <w:r>
              <w:rPr>
                <w:rFonts w:cs="Arial"/>
                <w:b/>
              </w:rPr>
              <w:t>2 uker</w:t>
            </w:r>
          </w:p>
        </w:tc>
      </w:tr>
      <w:tr w:rsidR="00D50E18" w14:paraId="4AFBD5AA"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7783C576" w14:textId="77777777" w:rsidR="00D50E18" w:rsidRPr="00E22B25" w:rsidRDefault="00D50E18" w:rsidP="00D50E18">
            <w:pPr>
              <w:rPr>
                <w:rFonts w:cs="Arial"/>
                <w:b w:val="0"/>
              </w:rPr>
            </w:pPr>
            <w:r w:rsidRPr="00E22B25">
              <w:rPr>
                <w:rFonts w:cs="Arial"/>
                <w:b w:val="0"/>
              </w:rPr>
              <w:t>A4.1</w:t>
            </w:r>
          </w:p>
        </w:tc>
        <w:tc>
          <w:tcPr>
            <w:tcW w:w="6519" w:type="dxa"/>
          </w:tcPr>
          <w:p w14:paraId="153B3DC0"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Testing av webapplikasjon på flere plattformer</w:t>
            </w:r>
          </w:p>
        </w:tc>
        <w:tc>
          <w:tcPr>
            <w:tcW w:w="1830" w:type="dxa"/>
          </w:tcPr>
          <w:p w14:paraId="1CBCA839"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Prosjektgruppe</w:t>
            </w:r>
          </w:p>
        </w:tc>
        <w:tc>
          <w:tcPr>
            <w:tcW w:w="1463" w:type="dxa"/>
          </w:tcPr>
          <w:p w14:paraId="0C8E5266" w14:textId="77777777" w:rsidR="00D50E18" w:rsidRDefault="00D50E18" w:rsidP="00D50E18">
            <w:pPr>
              <w:cnfStyle w:val="000000000000" w:firstRow="0" w:lastRow="0" w:firstColumn="0" w:lastColumn="0" w:oddVBand="0" w:evenVBand="0" w:oddHBand="0" w:evenHBand="0" w:firstRowFirstColumn="0" w:firstRowLastColumn="0" w:lastRowFirstColumn="0" w:lastRowLastColumn="0"/>
              <w:rPr>
                <w:rFonts w:cs="Arial"/>
              </w:rPr>
            </w:pPr>
            <w:r>
              <w:rPr>
                <w:rFonts w:cs="Arial"/>
              </w:rPr>
              <w:t>1 uke</w:t>
            </w:r>
          </w:p>
        </w:tc>
      </w:tr>
      <w:tr w:rsidR="00D50E18" w14:paraId="475F6C03" w14:textId="77777777" w:rsidTr="00D50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A40C6F4" w14:textId="77777777" w:rsidR="00D50E18" w:rsidRPr="00E22B25" w:rsidRDefault="00D50E18" w:rsidP="00D50E18">
            <w:pPr>
              <w:rPr>
                <w:rFonts w:cs="Arial"/>
                <w:b w:val="0"/>
              </w:rPr>
            </w:pPr>
            <w:r w:rsidRPr="00E22B25">
              <w:rPr>
                <w:rFonts w:cs="Arial"/>
                <w:b w:val="0"/>
              </w:rPr>
              <w:t>A4.2</w:t>
            </w:r>
          </w:p>
        </w:tc>
        <w:tc>
          <w:tcPr>
            <w:tcW w:w="6519" w:type="dxa"/>
          </w:tcPr>
          <w:p w14:paraId="621D6391"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Analysering av kode</w:t>
            </w:r>
          </w:p>
        </w:tc>
        <w:tc>
          <w:tcPr>
            <w:tcW w:w="1830" w:type="dxa"/>
          </w:tcPr>
          <w:p w14:paraId="1C81A538"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Prosjektgruppe</w:t>
            </w:r>
          </w:p>
        </w:tc>
        <w:tc>
          <w:tcPr>
            <w:tcW w:w="1463" w:type="dxa"/>
          </w:tcPr>
          <w:p w14:paraId="34AC0C44" w14:textId="77777777" w:rsidR="00D50E18" w:rsidRDefault="00D50E18" w:rsidP="00D50E18">
            <w:pPr>
              <w:cnfStyle w:val="000000100000" w:firstRow="0" w:lastRow="0" w:firstColumn="0" w:lastColumn="0" w:oddVBand="0" w:evenVBand="0" w:oddHBand="1" w:evenHBand="0" w:firstRowFirstColumn="0" w:firstRowLastColumn="0" w:lastRowFirstColumn="0" w:lastRowLastColumn="0"/>
              <w:rPr>
                <w:rFonts w:cs="Arial"/>
              </w:rPr>
            </w:pPr>
            <w:r>
              <w:rPr>
                <w:rFonts w:cs="Arial"/>
              </w:rPr>
              <w:t>1 uke</w:t>
            </w:r>
          </w:p>
        </w:tc>
      </w:tr>
      <w:tr w:rsidR="00D50E18" w14:paraId="22A1EBBB" w14:textId="77777777" w:rsidTr="00D50E18">
        <w:tc>
          <w:tcPr>
            <w:cnfStyle w:val="001000000000" w:firstRow="0" w:lastRow="0" w:firstColumn="1" w:lastColumn="0" w:oddVBand="0" w:evenVBand="0" w:oddHBand="0" w:evenHBand="0" w:firstRowFirstColumn="0" w:firstRowLastColumn="0" w:lastRowFirstColumn="0" w:lastRowLastColumn="0"/>
            <w:tcW w:w="718" w:type="dxa"/>
          </w:tcPr>
          <w:p w14:paraId="32BF8ABA" w14:textId="77777777" w:rsidR="00D50E18" w:rsidRPr="00E22B25" w:rsidRDefault="00D50E18" w:rsidP="00D50E18">
            <w:pPr>
              <w:rPr>
                <w:rFonts w:cs="Arial"/>
              </w:rPr>
            </w:pPr>
            <w:r w:rsidRPr="00E22B25">
              <w:rPr>
                <w:rFonts w:cs="Arial"/>
              </w:rPr>
              <w:t>A5</w:t>
            </w:r>
          </w:p>
        </w:tc>
        <w:tc>
          <w:tcPr>
            <w:tcW w:w="6519" w:type="dxa"/>
          </w:tcPr>
          <w:p w14:paraId="7939E107"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Dokumentasjon: systemdokumentasjon og rapporter</w:t>
            </w:r>
          </w:p>
        </w:tc>
        <w:tc>
          <w:tcPr>
            <w:tcW w:w="1830" w:type="dxa"/>
          </w:tcPr>
          <w:p w14:paraId="3C7AB31E"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Prosjektgruppe</w:t>
            </w:r>
          </w:p>
        </w:tc>
        <w:tc>
          <w:tcPr>
            <w:tcW w:w="1463" w:type="dxa"/>
          </w:tcPr>
          <w:p w14:paraId="4A365D31" w14:textId="77777777" w:rsidR="00D50E18" w:rsidRPr="00E22B25" w:rsidRDefault="00D50E18" w:rsidP="00D50E18">
            <w:pPr>
              <w:cnfStyle w:val="000000000000" w:firstRow="0" w:lastRow="0" w:firstColumn="0" w:lastColumn="0" w:oddVBand="0" w:evenVBand="0" w:oddHBand="0" w:evenHBand="0" w:firstRowFirstColumn="0" w:firstRowLastColumn="0" w:lastRowFirstColumn="0" w:lastRowLastColumn="0"/>
              <w:rPr>
                <w:rFonts w:cs="Arial"/>
                <w:b/>
              </w:rPr>
            </w:pPr>
            <w:r w:rsidRPr="00E22B25">
              <w:rPr>
                <w:rFonts w:cs="Arial"/>
                <w:b/>
              </w:rPr>
              <w:t>1 uke</w:t>
            </w:r>
          </w:p>
        </w:tc>
      </w:tr>
    </w:tbl>
    <w:p w14:paraId="1D0645D4" w14:textId="0589AC0E" w:rsidR="00D50E18" w:rsidRPr="003A5A32" w:rsidRDefault="00D50E18" w:rsidP="00D50E18">
      <w:pPr>
        <w:ind w:left="576"/>
        <w:rPr>
          <w:rFonts w:cs="Arial"/>
        </w:rPr>
      </w:pPr>
      <w:r>
        <w:rPr>
          <w:rFonts w:cs="Arial"/>
        </w:rPr>
        <w:br/>
        <w:t xml:space="preserve">* Denne oversikten er ikke fastlåst, og kan måtte endres på underveis. </w:t>
      </w:r>
    </w:p>
    <w:p w14:paraId="18AD1B66" w14:textId="77777777" w:rsidR="00D50E18" w:rsidRDefault="00D50E18" w:rsidP="00D50E18"/>
    <w:p w14:paraId="516315C4" w14:textId="4606718C" w:rsidR="00D50E18" w:rsidRDefault="00D50E18" w:rsidP="00D50E18">
      <w:pPr>
        <w:ind w:left="576"/>
      </w:pPr>
      <w:r>
        <w:t>Når det kommer til ressursbruk, så er ikke økonomiske kostnader tatt med da dette prosjektet ikke vil ha slike. Av andre ressurser, nevnes tidsbruk</w:t>
      </w:r>
      <w:r w:rsidR="00850BD7">
        <w:t>.</w:t>
      </w:r>
    </w:p>
    <w:p w14:paraId="0A1E433F" w14:textId="77777777" w:rsidR="00850BD7" w:rsidRPr="003921B3" w:rsidRDefault="00850BD7" w:rsidP="00705848">
      <w:pPr>
        <w:rPr>
          <w:rFonts w:cs="Arial"/>
        </w:rPr>
      </w:pPr>
    </w:p>
    <w:p w14:paraId="6323A2BC" w14:textId="77777777" w:rsidR="00457C7A" w:rsidRPr="003921B3" w:rsidRDefault="00457C7A">
      <w:pPr>
        <w:pStyle w:val="Overskrift2"/>
      </w:pPr>
      <w:bookmarkStart w:id="17" w:name="__RefHeading__154_508476349"/>
      <w:bookmarkEnd w:id="17"/>
      <w:r w:rsidRPr="003921B3">
        <w:t>Framdriftsplan – styring av prosjektet</w:t>
      </w:r>
    </w:p>
    <w:p w14:paraId="6926EF1F" w14:textId="77777777" w:rsidR="00457C7A" w:rsidRPr="003921B3" w:rsidRDefault="00457C7A">
      <w:pPr>
        <w:pStyle w:val="Overskrift3"/>
      </w:pPr>
      <w:r w:rsidRPr="003921B3">
        <w:t>Hovedplan</w:t>
      </w:r>
    </w:p>
    <w:p w14:paraId="37829CD6" w14:textId="24E4AEC7" w:rsidR="00457C7A" w:rsidRDefault="00705848" w:rsidP="00705848">
      <w:pPr>
        <w:ind w:left="709"/>
        <w:rPr>
          <w:rFonts w:cs="Arial"/>
        </w:rPr>
      </w:pPr>
      <w:r>
        <w:rPr>
          <w:rFonts w:cs="Arial"/>
        </w:rPr>
        <w:br/>
        <w:t>En foreløpig plan over prosjektet er beskrevet i punkt 5.6</w:t>
      </w:r>
      <w:r w:rsidR="007C4EAB">
        <w:rPr>
          <w:rFonts w:cs="Arial"/>
        </w:rPr>
        <w:t>.</w:t>
      </w:r>
    </w:p>
    <w:p w14:paraId="7411D4F1" w14:textId="2590C2AD" w:rsidR="007C4EAB" w:rsidRDefault="007C4EAB" w:rsidP="00705848">
      <w:pPr>
        <w:ind w:left="709"/>
        <w:rPr>
          <w:rFonts w:cs="Arial"/>
        </w:rPr>
      </w:pPr>
      <w:r>
        <w:rPr>
          <w:rFonts w:cs="Arial"/>
        </w:rPr>
        <w:t xml:space="preserve">Denne planen er ikke fastlåst, og det vil </w:t>
      </w:r>
      <w:r w:rsidR="005E3C24">
        <w:rPr>
          <w:rFonts w:cs="Arial"/>
        </w:rPr>
        <w:t>forekomme endringer på et senere tidspunkt.</w:t>
      </w:r>
    </w:p>
    <w:p w14:paraId="65847531" w14:textId="342CB370" w:rsidR="005E3C24" w:rsidRDefault="005E3C24" w:rsidP="00705848">
      <w:pPr>
        <w:ind w:left="709"/>
        <w:rPr>
          <w:rFonts w:cs="Arial"/>
        </w:rPr>
      </w:pPr>
      <w:r>
        <w:rPr>
          <w:rFonts w:cs="Arial"/>
        </w:rPr>
        <w:t xml:space="preserve">Når prosjektet kommer i gang, vil en Product Backlog (produktkø) opprettes, der arbeidsoppgaver vil bli lagt inn i de respektive sprintene, og fordelt på medlemmene i utviklingsteamet. Denne Backlog’en vil bli styrt og håndtert av produkteier. </w:t>
      </w:r>
    </w:p>
    <w:p w14:paraId="37C5F912" w14:textId="77777777" w:rsidR="00236AC0" w:rsidRPr="003921B3" w:rsidRDefault="00236AC0" w:rsidP="00705848">
      <w:pPr>
        <w:ind w:left="709"/>
        <w:rPr>
          <w:rFonts w:cs="Arial"/>
        </w:rPr>
      </w:pPr>
    </w:p>
    <w:p w14:paraId="28C7A213" w14:textId="77777777" w:rsidR="00457C7A" w:rsidRPr="003921B3" w:rsidRDefault="00457C7A">
      <w:pPr>
        <w:pStyle w:val="Overskrift3"/>
      </w:pPr>
      <w:r w:rsidRPr="003921B3">
        <w:t>Styringshjelpemidler</w:t>
      </w:r>
    </w:p>
    <w:p w14:paraId="13A56157" w14:textId="77777777" w:rsidR="00236AC0" w:rsidRDefault="00236AC0" w:rsidP="00236AC0">
      <w:pPr>
        <w:ind w:left="709"/>
        <w:rPr>
          <w:rFonts w:cs="Arial"/>
        </w:rPr>
      </w:pPr>
    </w:p>
    <w:p w14:paraId="05207A8F" w14:textId="79580105" w:rsidR="00457C7A" w:rsidRDefault="00122396" w:rsidP="00122396">
      <w:pPr>
        <w:ind w:left="709"/>
        <w:rPr>
          <w:rFonts w:cs="Arial"/>
        </w:rPr>
      </w:pPr>
      <w:r w:rsidRPr="00122396">
        <w:rPr>
          <w:rFonts w:cs="Arial"/>
        </w:rPr>
        <w:t>Versjonskontroll er et system som holder styr på forandringer i en fil, eller et sett av filer, over tid, slik at du kan finne tilbake til spesifikke versjoner senere.</w:t>
      </w:r>
      <w:r>
        <w:rPr>
          <w:rFonts w:cs="Arial"/>
        </w:rPr>
        <w:t xml:space="preserve"> </w:t>
      </w:r>
      <w:r w:rsidR="001920E9">
        <w:rPr>
          <w:rFonts w:cs="Arial"/>
        </w:rPr>
        <w:t>Under utviklingen av dette prosjektet, vil følgende produkter og løsninge</w:t>
      </w:r>
      <w:r>
        <w:rPr>
          <w:rFonts w:cs="Arial"/>
        </w:rPr>
        <w:t>r bli brukt for versjonsstyring og versjonskontroll</w:t>
      </w:r>
    </w:p>
    <w:p w14:paraId="596EBC19" w14:textId="77777777" w:rsidR="001920E9" w:rsidRDefault="001920E9" w:rsidP="00236AC0">
      <w:pPr>
        <w:ind w:left="709"/>
        <w:rPr>
          <w:rFonts w:cs="Arial"/>
        </w:rPr>
      </w:pPr>
    </w:p>
    <w:p w14:paraId="2784555E" w14:textId="06C1A78D" w:rsidR="001920E9" w:rsidRDefault="00122396" w:rsidP="001920E9">
      <w:pPr>
        <w:pStyle w:val="Listeavsnitt"/>
        <w:numPr>
          <w:ilvl w:val="0"/>
          <w:numId w:val="37"/>
        </w:numPr>
        <w:rPr>
          <w:rFonts w:cs="Arial"/>
        </w:rPr>
      </w:pPr>
      <w:r>
        <w:rPr>
          <w:rFonts w:cs="Arial"/>
        </w:rPr>
        <w:t xml:space="preserve">Atlassian Jira - </w:t>
      </w:r>
      <w:r w:rsidR="005B0565" w:rsidRPr="005B0565">
        <w:rPr>
          <w:rFonts w:cs="Arial"/>
        </w:rPr>
        <w:t>et av verdens mest utbredte</w:t>
      </w:r>
      <w:r w:rsidR="005B0565">
        <w:rPr>
          <w:rFonts w:cs="Arial"/>
        </w:rPr>
        <w:t xml:space="preserve"> systemer for oppgavehåndtering</w:t>
      </w:r>
    </w:p>
    <w:p w14:paraId="0723E2D5" w14:textId="517639B1" w:rsidR="005B0565" w:rsidRDefault="002C40E8" w:rsidP="001920E9">
      <w:pPr>
        <w:pStyle w:val="Listeavsnitt"/>
        <w:numPr>
          <w:ilvl w:val="0"/>
          <w:numId w:val="37"/>
        </w:numPr>
        <w:rPr>
          <w:rFonts w:cs="Arial"/>
        </w:rPr>
      </w:pPr>
      <w:r>
        <w:rPr>
          <w:rFonts w:cs="Arial"/>
        </w:rPr>
        <w:t>Atlassian Confluence</w:t>
      </w:r>
      <w:r w:rsidR="005B0565">
        <w:rPr>
          <w:rFonts w:cs="Arial"/>
        </w:rPr>
        <w:t xml:space="preserve"> </w:t>
      </w:r>
      <w:r>
        <w:rPr>
          <w:rFonts w:cs="Arial"/>
        </w:rPr>
        <w:t>–</w:t>
      </w:r>
      <w:r w:rsidR="005B0565">
        <w:rPr>
          <w:rFonts w:cs="Arial"/>
        </w:rPr>
        <w:t xml:space="preserve"> </w:t>
      </w:r>
      <w:r>
        <w:rPr>
          <w:rFonts w:cs="Arial"/>
        </w:rPr>
        <w:t>skap, organiser og diskuter arbeidet innad i teamet</w:t>
      </w:r>
    </w:p>
    <w:p w14:paraId="3F9027DF" w14:textId="49F1EC2C" w:rsidR="002C40E8" w:rsidRDefault="00F30051" w:rsidP="001920E9">
      <w:pPr>
        <w:pStyle w:val="Listeavsnitt"/>
        <w:numPr>
          <w:ilvl w:val="0"/>
          <w:numId w:val="37"/>
        </w:numPr>
        <w:rPr>
          <w:rFonts w:cs="Arial"/>
        </w:rPr>
      </w:pPr>
      <w:r>
        <w:rPr>
          <w:rFonts w:cs="Arial"/>
        </w:rPr>
        <w:t xml:space="preserve">Atlassian Bitbucket – </w:t>
      </w:r>
      <w:r w:rsidR="002204B4">
        <w:rPr>
          <w:rFonts w:cs="Arial"/>
        </w:rPr>
        <w:t>Git-</w:t>
      </w:r>
      <w:r>
        <w:rPr>
          <w:rFonts w:cs="Arial"/>
        </w:rPr>
        <w:t>håndtering</w:t>
      </w:r>
    </w:p>
    <w:p w14:paraId="2CF8495A" w14:textId="1AAD46A5" w:rsidR="002204B4" w:rsidRPr="001920E9" w:rsidRDefault="002204B4" w:rsidP="001920E9">
      <w:pPr>
        <w:pStyle w:val="Listeavsnitt"/>
        <w:numPr>
          <w:ilvl w:val="0"/>
          <w:numId w:val="37"/>
        </w:numPr>
        <w:rPr>
          <w:rFonts w:cs="Arial"/>
        </w:rPr>
      </w:pPr>
      <w:r>
        <w:rPr>
          <w:rFonts w:cs="Arial"/>
        </w:rPr>
        <w:t>Atlassian SourceTree – Git desktopapplikasjon</w:t>
      </w:r>
    </w:p>
    <w:p w14:paraId="4A0A75E6" w14:textId="77777777" w:rsidR="00457C7A" w:rsidRPr="003921B3" w:rsidRDefault="00457C7A">
      <w:pPr>
        <w:pStyle w:val="Overskrift3"/>
      </w:pPr>
      <w:r w:rsidRPr="003921B3">
        <w:t>Utviklingshjelpemidler</w:t>
      </w:r>
    </w:p>
    <w:p w14:paraId="0E59CA01" w14:textId="4646C7A9" w:rsidR="00457C7A" w:rsidRDefault="00E91ED9" w:rsidP="00E91ED9">
      <w:pPr>
        <w:ind w:left="709"/>
        <w:rPr>
          <w:rFonts w:cs="Arial"/>
        </w:rPr>
      </w:pPr>
      <w:r>
        <w:rPr>
          <w:rFonts w:cs="Arial"/>
        </w:rPr>
        <w:br/>
        <w:t>Maskinvare som vil bli benyttet til utvikling og testing av dette prosjektet:</w:t>
      </w:r>
    </w:p>
    <w:p w14:paraId="793D788E" w14:textId="6FEC25B8" w:rsidR="00E91ED9" w:rsidRDefault="00E91ED9" w:rsidP="00E91ED9">
      <w:pPr>
        <w:pStyle w:val="Listeavsnitt"/>
        <w:numPr>
          <w:ilvl w:val="0"/>
          <w:numId w:val="38"/>
        </w:numPr>
        <w:rPr>
          <w:rFonts w:cs="Arial"/>
        </w:rPr>
      </w:pPr>
      <w:r>
        <w:rPr>
          <w:rFonts w:cs="Arial"/>
        </w:rPr>
        <w:t>PC med Microsoft Windows operativsystem</w:t>
      </w:r>
    </w:p>
    <w:p w14:paraId="4FC91309" w14:textId="4E7B0D72" w:rsidR="00E91ED9" w:rsidRDefault="00E91ED9" w:rsidP="00E91ED9">
      <w:pPr>
        <w:pStyle w:val="Listeavsnitt"/>
        <w:numPr>
          <w:ilvl w:val="0"/>
          <w:numId w:val="38"/>
        </w:numPr>
        <w:rPr>
          <w:rFonts w:cs="Arial"/>
        </w:rPr>
      </w:pPr>
      <w:r>
        <w:rPr>
          <w:rFonts w:cs="Arial"/>
        </w:rPr>
        <w:t>Apple MacBook Pro med macOS Sierra operativsystem</w:t>
      </w:r>
    </w:p>
    <w:p w14:paraId="5101D5FC" w14:textId="125B83A1" w:rsidR="00E91ED9" w:rsidRDefault="00E91ED9" w:rsidP="00E91ED9">
      <w:pPr>
        <w:pStyle w:val="Listeavsnitt"/>
        <w:numPr>
          <w:ilvl w:val="0"/>
          <w:numId w:val="38"/>
        </w:numPr>
        <w:rPr>
          <w:rFonts w:cs="Arial"/>
        </w:rPr>
      </w:pPr>
      <w:r>
        <w:rPr>
          <w:rFonts w:cs="Arial"/>
        </w:rPr>
        <w:t>Apple iPhone 6S med iOS 10 operativsystem</w:t>
      </w:r>
    </w:p>
    <w:p w14:paraId="61BFB3A4" w14:textId="2940EBB1" w:rsidR="00E91ED9" w:rsidRDefault="00E91ED9" w:rsidP="00E91ED9">
      <w:pPr>
        <w:pStyle w:val="Listeavsnitt"/>
        <w:numPr>
          <w:ilvl w:val="0"/>
          <w:numId w:val="38"/>
        </w:numPr>
        <w:rPr>
          <w:rFonts w:cs="Arial"/>
        </w:rPr>
      </w:pPr>
      <w:r>
        <w:rPr>
          <w:rFonts w:cs="Arial"/>
        </w:rPr>
        <w:t>Apple iPad Mini med iOS 9 operativsystem</w:t>
      </w:r>
    </w:p>
    <w:p w14:paraId="5BD5844A" w14:textId="013CDB49" w:rsidR="00E91ED9" w:rsidRDefault="00294075" w:rsidP="00E91ED9">
      <w:pPr>
        <w:pStyle w:val="Listeavsnitt"/>
        <w:numPr>
          <w:ilvl w:val="0"/>
          <w:numId w:val="38"/>
        </w:numPr>
        <w:rPr>
          <w:rFonts w:cs="Arial"/>
        </w:rPr>
      </w:pPr>
      <w:r>
        <w:rPr>
          <w:rFonts w:cs="Arial"/>
        </w:rPr>
        <w:t>Huawei Honor 7 med Android 6.0 operativsystem</w:t>
      </w:r>
    </w:p>
    <w:p w14:paraId="3990C0AF" w14:textId="74331D76" w:rsidR="00294075" w:rsidRDefault="00294075" w:rsidP="00E91ED9">
      <w:pPr>
        <w:pStyle w:val="Listeavsnitt"/>
        <w:numPr>
          <w:ilvl w:val="0"/>
          <w:numId w:val="38"/>
        </w:numPr>
        <w:rPr>
          <w:rFonts w:cs="Arial"/>
        </w:rPr>
      </w:pPr>
      <w:r>
        <w:rPr>
          <w:rFonts w:cs="Arial"/>
        </w:rPr>
        <w:t>Samsung Galaxy S7 Edge med Android 6.0 operativsystem</w:t>
      </w:r>
    </w:p>
    <w:p w14:paraId="67FE202A" w14:textId="7183E9E2" w:rsidR="00294075" w:rsidRDefault="00294075" w:rsidP="00E91ED9">
      <w:pPr>
        <w:pStyle w:val="Listeavsnitt"/>
        <w:numPr>
          <w:ilvl w:val="0"/>
          <w:numId w:val="38"/>
        </w:numPr>
        <w:rPr>
          <w:rFonts w:cs="Arial"/>
        </w:rPr>
      </w:pPr>
      <w:r>
        <w:rPr>
          <w:rFonts w:cs="Arial"/>
        </w:rPr>
        <w:t>Samsung Galaxy Tab med Android 6.0 operativsystem</w:t>
      </w:r>
    </w:p>
    <w:p w14:paraId="1B24E578" w14:textId="491553F9" w:rsidR="00294075" w:rsidRDefault="00294075" w:rsidP="00E91ED9">
      <w:pPr>
        <w:pStyle w:val="Listeavsnitt"/>
        <w:numPr>
          <w:ilvl w:val="0"/>
          <w:numId w:val="38"/>
        </w:numPr>
        <w:rPr>
          <w:rFonts w:cs="Arial"/>
        </w:rPr>
      </w:pPr>
      <w:r>
        <w:rPr>
          <w:rFonts w:cs="Arial"/>
        </w:rPr>
        <w:t>NTNU s</w:t>
      </w:r>
      <w:r w:rsidR="00202BDA">
        <w:rPr>
          <w:rFonts w:cs="Arial"/>
        </w:rPr>
        <w:t>in server for oppsett av virtuell server (VM)</w:t>
      </w:r>
    </w:p>
    <w:p w14:paraId="26A5FE31" w14:textId="77777777" w:rsidR="00202BDA" w:rsidRDefault="00202BDA" w:rsidP="00202BDA">
      <w:pPr>
        <w:rPr>
          <w:rFonts w:cs="Arial"/>
        </w:rPr>
      </w:pPr>
    </w:p>
    <w:p w14:paraId="3DBFADBD" w14:textId="28C61ACD" w:rsidR="00202BDA" w:rsidRDefault="00202BDA" w:rsidP="00202BDA">
      <w:pPr>
        <w:ind w:left="709"/>
        <w:rPr>
          <w:rFonts w:cs="Arial"/>
        </w:rPr>
      </w:pPr>
      <w:r>
        <w:rPr>
          <w:rFonts w:cs="Arial"/>
        </w:rPr>
        <w:t>Programvare som vil bli benyttet til utvikling og testing av dette prosjektet:</w:t>
      </w:r>
    </w:p>
    <w:p w14:paraId="7D791275" w14:textId="081507E0" w:rsidR="00202BDA" w:rsidRDefault="0066435B" w:rsidP="00202BDA">
      <w:pPr>
        <w:pStyle w:val="Listeavsnitt"/>
        <w:numPr>
          <w:ilvl w:val="0"/>
          <w:numId w:val="39"/>
        </w:numPr>
        <w:rPr>
          <w:rFonts w:cs="Arial"/>
        </w:rPr>
      </w:pPr>
      <w:r>
        <w:rPr>
          <w:rFonts w:cs="Arial"/>
        </w:rPr>
        <w:t>Programvare</w:t>
      </w:r>
      <w:r w:rsidR="00202BDA">
        <w:rPr>
          <w:rFonts w:cs="Arial"/>
        </w:rPr>
        <w:t xml:space="preserve"> for </w:t>
      </w:r>
      <w:r>
        <w:rPr>
          <w:rFonts w:cs="Arial"/>
        </w:rPr>
        <w:t>utvikling</w:t>
      </w:r>
      <w:r w:rsidR="00202BDA">
        <w:rPr>
          <w:rFonts w:cs="Arial"/>
        </w:rPr>
        <w:t xml:space="preserve"> av </w:t>
      </w:r>
      <w:r>
        <w:rPr>
          <w:rFonts w:cs="Arial"/>
        </w:rPr>
        <w:t xml:space="preserve">ennå ikke </w:t>
      </w:r>
      <w:r w:rsidR="00202BDA">
        <w:rPr>
          <w:rFonts w:cs="Arial"/>
        </w:rPr>
        <w:t>valgt rammeverk</w:t>
      </w:r>
    </w:p>
    <w:p w14:paraId="29DBD805" w14:textId="457FC71F" w:rsidR="0066435B" w:rsidRDefault="0066435B" w:rsidP="00202BDA">
      <w:pPr>
        <w:pStyle w:val="Listeavsnitt"/>
        <w:numPr>
          <w:ilvl w:val="0"/>
          <w:numId w:val="39"/>
        </w:numPr>
        <w:rPr>
          <w:rFonts w:cs="Arial"/>
        </w:rPr>
      </w:pPr>
      <w:r>
        <w:rPr>
          <w:rFonts w:cs="Arial"/>
        </w:rPr>
        <w:t>Microsoft Office 365</w:t>
      </w:r>
    </w:p>
    <w:p w14:paraId="71FB01C5" w14:textId="682B28A2" w:rsidR="0066435B" w:rsidRDefault="0066435B" w:rsidP="00202BDA">
      <w:pPr>
        <w:pStyle w:val="Listeavsnitt"/>
        <w:numPr>
          <w:ilvl w:val="0"/>
          <w:numId w:val="39"/>
        </w:numPr>
        <w:rPr>
          <w:rFonts w:cs="Arial"/>
        </w:rPr>
      </w:pPr>
      <w:r>
        <w:rPr>
          <w:rFonts w:cs="Arial"/>
        </w:rPr>
        <w:t>Payara Server 164</w:t>
      </w:r>
    </w:p>
    <w:p w14:paraId="5206C11C" w14:textId="6D568C82" w:rsidR="0066435B" w:rsidRDefault="009F140D" w:rsidP="00202BDA">
      <w:pPr>
        <w:pStyle w:val="Listeavsnitt"/>
        <w:numPr>
          <w:ilvl w:val="0"/>
          <w:numId w:val="39"/>
        </w:numPr>
        <w:rPr>
          <w:rFonts w:cs="Arial"/>
        </w:rPr>
      </w:pPr>
      <w:r>
        <w:rPr>
          <w:rFonts w:cs="Arial"/>
        </w:rPr>
        <w:t>NetBeans 8.1</w:t>
      </w:r>
    </w:p>
    <w:p w14:paraId="5AC2CA68" w14:textId="0AF1C1E6" w:rsidR="0066435B" w:rsidRDefault="0066435B" w:rsidP="00202BDA">
      <w:pPr>
        <w:pStyle w:val="Listeavsnitt"/>
        <w:numPr>
          <w:ilvl w:val="0"/>
          <w:numId w:val="39"/>
        </w:numPr>
        <w:rPr>
          <w:rFonts w:cs="Arial"/>
        </w:rPr>
      </w:pPr>
      <w:r>
        <w:rPr>
          <w:rFonts w:cs="Arial"/>
        </w:rPr>
        <w:t>Adobe Photoshop CC 2017</w:t>
      </w:r>
    </w:p>
    <w:p w14:paraId="2DE6D122" w14:textId="0C873C1A" w:rsidR="0066435B" w:rsidRDefault="0066435B" w:rsidP="00202BDA">
      <w:pPr>
        <w:pStyle w:val="Listeavsnitt"/>
        <w:numPr>
          <w:ilvl w:val="0"/>
          <w:numId w:val="39"/>
        </w:numPr>
        <w:rPr>
          <w:rFonts w:cs="Arial"/>
        </w:rPr>
      </w:pPr>
      <w:r>
        <w:rPr>
          <w:rFonts w:cs="Arial"/>
        </w:rPr>
        <w:t>Atlassian SourceTree 2.4</w:t>
      </w:r>
    </w:p>
    <w:p w14:paraId="3B19606D" w14:textId="198664E5" w:rsidR="0066435B" w:rsidRDefault="0066435B" w:rsidP="00202BDA">
      <w:pPr>
        <w:pStyle w:val="Listeavsnitt"/>
        <w:numPr>
          <w:ilvl w:val="0"/>
          <w:numId w:val="39"/>
        </w:numPr>
        <w:rPr>
          <w:rFonts w:cs="Arial"/>
        </w:rPr>
      </w:pPr>
      <w:r>
        <w:rPr>
          <w:rFonts w:cs="Arial"/>
        </w:rPr>
        <w:lastRenderedPageBreak/>
        <w:t xml:space="preserve">Google Chrome </w:t>
      </w:r>
      <w:r w:rsidR="00613D5F">
        <w:rPr>
          <w:rFonts w:cs="Arial"/>
        </w:rPr>
        <w:t>55.0</w:t>
      </w:r>
    </w:p>
    <w:p w14:paraId="0BDA34BC" w14:textId="6995AE55" w:rsidR="0066435B" w:rsidRDefault="0066435B" w:rsidP="00202BDA">
      <w:pPr>
        <w:pStyle w:val="Listeavsnitt"/>
        <w:numPr>
          <w:ilvl w:val="0"/>
          <w:numId w:val="39"/>
        </w:numPr>
        <w:rPr>
          <w:rFonts w:cs="Arial"/>
        </w:rPr>
      </w:pPr>
      <w:r>
        <w:rPr>
          <w:rFonts w:cs="Arial"/>
        </w:rPr>
        <w:t>Apple Safari 10</w:t>
      </w:r>
      <w:r w:rsidR="002429C7">
        <w:rPr>
          <w:rFonts w:cs="Arial"/>
        </w:rPr>
        <w:t>.0</w:t>
      </w:r>
    </w:p>
    <w:p w14:paraId="7EE5C2CB" w14:textId="383DEFE1" w:rsidR="002429C7" w:rsidRDefault="003655F4" w:rsidP="00202BDA">
      <w:pPr>
        <w:pStyle w:val="Listeavsnitt"/>
        <w:numPr>
          <w:ilvl w:val="0"/>
          <w:numId w:val="39"/>
        </w:numPr>
        <w:rPr>
          <w:rFonts w:cs="Arial"/>
        </w:rPr>
      </w:pPr>
      <w:r>
        <w:rPr>
          <w:rFonts w:cs="Arial"/>
        </w:rPr>
        <w:t>Mozilla Firefox 50.1</w:t>
      </w:r>
    </w:p>
    <w:p w14:paraId="2D93F396" w14:textId="01911040" w:rsidR="00780B07" w:rsidRDefault="00780B07" w:rsidP="00202BDA">
      <w:pPr>
        <w:pStyle w:val="Listeavsnitt"/>
        <w:numPr>
          <w:ilvl w:val="0"/>
          <w:numId w:val="39"/>
        </w:numPr>
        <w:rPr>
          <w:rFonts w:cs="Arial"/>
        </w:rPr>
      </w:pPr>
      <w:r>
        <w:rPr>
          <w:rFonts w:cs="Arial"/>
        </w:rPr>
        <w:t>Atom 1.12.3</w:t>
      </w:r>
    </w:p>
    <w:p w14:paraId="1FF47DF6" w14:textId="0535E8EE" w:rsidR="00780B07" w:rsidRDefault="00F76A94" w:rsidP="00202BDA">
      <w:pPr>
        <w:pStyle w:val="Listeavsnitt"/>
        <w:numPr>
          <w:ilvl w:val="0"/>
          <w:numId w:val="39"/>
        </w:numPr>
        <w:rPr>
          <w:rFonts w:cs="Arial"/>
        </w:rPr>
      </w:pPr>
      <w:r>
        <w:rPr>
          <w:rFonts w:cs="Arial"/>
        </w:rPr>
        <w:t>Adobe Acrobat Reader 11</w:t>
      </w:r>
    </w:p>
    <w:p w14:paraId="4E0A13BA" w14:textId="4FCCE9E0" w:rsidR="003111D2" w:rsidRPr="008A402B" w:rsidRDefault="00F76A94" w:rsidP="008A402B">
      <w:pPr>
        <w:pStyle w:val="Listeavsnitt"/>
        <w:numPr>
          <w:ilvl w:val="0"/>
          <w:numId w:val="39"/>
        </w:numPr>
        <w:rPr>
          <w:rFonts w:cs="Arial"/>
        </w:rPr>
      </w:pPr>
      <w:r>
        <w:rPr>
          <w:rFonts w:cs="Arial"/>
        </w:rPr>
        <w:t>PDF Reader X 2.2.0</w:t>
      </w:r>
    </w:p>
    <w:p w14:paraId="25A74CDA" w14:textId="77777777" w:rsidR="00457C7A" w:rsidRPr="003921B3" w:rsidRDefault="00457C7A">
      <w:pPr>
        <w:rPr>
          <w:rFonts w:cs="Arial"/>
        </w:rPr>
      </w:pPr>
    </w:p>
    <w:p w14:paraId="1E3BFB6C" w14:textId="77777777" w:rsidR="00457C7A" w:rsidRPr="003921B3" w:rsidRDefault="00457C7A">
      <w:pPr>
        <w:pStyle w:val="Overskrift3"/>
      </w:pPr>
      <w:r w:rsidRPr="003921B3">
        <w:t>Intern kontroll – evaluering</w:t>
      </w:r>
    </w:p>
    <w:p w14:paraId="38270F2C" w14:textId="77777777" w:rsidR="002D738E" w:rsidRDefault="00B6010E" w:rsidP="00B6010E">
      <w:pPr>
        <w:ind w:left="708" w:firstLine="1"/>
        <w:rPr>
          <w:rFonts w:cs="Arial"/>
          <w:bCs/>
          <w:color w:val="000000" w:themeColor="text1"/>
        </w:rPr>
      </w:pPr>
      <w:r>
        <w:rPr>
          <w:shd w:val="clear" w:color="auto" w:fill="F1F0F0"/>
          <w:lang w:eastAsia="nb-NO"/>
        </w:rPr>
        <w:br/>
      </w:r>
      <w:r w:rsidRPr="00B6010E">
        <w:rPr>
          <w:rFonts w:cs="Arial"/>
          <w:bCs/>
          <w:color w:val="000000" w:themeColor="text1"/>
        </w:rPr>
        <w:t xml:space="preserve">Intern kontroll og evaluering av arbeidet som er gjort av prosjektgruppen vil bli utført av prosjektgruppen sammen med oppdragsgiver hver sprintstart. Prosjektgruppen skal bruke et verktøy som heter </w:t>
      </w:r>
      <w:r w:rsidR="002D738E">
        <w:rPr>
          <w:rFonts w:cs="Arial"/>
          <w:bCs/>
          <w:color w:val="000000" w:themeColor="text1"/>
        </w:rPr>
        <w:t xml:space="preserve">Atlassian </w:t>
      </w:r>
      <w:r w:rsidRPr="00B6010E">
        <w:rPr>
          <w:rFonts w:cs="Arial"/>
          <w:bCs/>
          <w:color w:val="000000" w:themeColor="text1"/>
        </w:rPr>
        <w:t xml:space="preserve">JIRA til å organisere arbeidet. </w:t>
      </w:r>
    </w:p>
    <w:p w14:paraId="53FC63C7" w14:textId="7155E91B" w:rsidR="00B6010E" w:rsidRPr="00B6010E" w:rsidRDefault="00B6010E" w:rsidP="00B6010E">
      <w:pPr>
        <w:ind w:left="708" w:firstLine="1"/>
        <w:rPr>
          <w:rFonts w:cs="Arial"/>
          <w:bCs/>
          <w:color w:val="000000" w:themeColor="text1"/>
        </w:rPr>
      </w:pPr>
      <w:r w:rsidRPr="00B6010E">
        <w:rPr>
          <w:rFonts w:cs="Arial"/>
          <w:bCs/>
          <w:color w:val="000000" w:themeColor="text1"/>
        </w:rPr>
        <w:t>Oppdragsgiver vil også være en del av denne organiseringen, og kan dermed følge utviklingen av prosjektet når han måtte ønske. Ved å bruke dette verktøyet</w:t>
      </w:r>
      <w:r w:rsidR="002D738E">
        <w:rPr>
          <w:rFonts w:cs="Arial"/>
          <w:bCs/>
          <w:color w:val="000000" w:themeColor="text1"/>
        </w:rPr>
        <w:t>,</w:t>
      </w:r>
      <w:r w:rsidRPr="00B6010E">
        <w:rPr>
          <w:rFonts w:cs="Arial"/>
          <w:bCs/>
          <w:color w:val="000000" w:themeColor="text1"/>
        </w:rPr>
        <w:t xml:space="preserve"> samt god kommunikasjon mellom gruppemedlemmene vil vi holde kontroll over arbeidet, og evaluere hvert enkelt delmål underveis i prosessen. </w:t>
      </w:r>
    </w:p>
    <w:p w14:paraId="48652EE3" w14:textId="61CDE34E" w:rsidR="002B7090" w:rsidRDefault="00B6010E" w:rsidP="00B6010E">
      <w:pPr>
        <w:ind w:left="708" w:firstLine="1"/>
        <w:rPr>
          <w:rFonts w:cs="Arial"/>
          <w:bCs/>
          <w:color w:val="000000" w:themeColor="text1"/>
        </w:rPr>
      </w:pPr>
      <w:r w:rsidRPr="00B6010E">
        <w:rPr>
          <w:rFonts w:cs="Arial"/>
          <w:bCs/>
          <w:color w:val="000000" w:themeColor="text1"/>
        </w:rPr>
        <w:t xml:space="preserve">Hver fjortende dag vil prosjektgruppen </w:t>
      </w:r>
      <w:r w:rsidR="002D738E">
        <w:rPr>
          <w:rFonts w:cs="Arial"/>
          <w:bCs/>
          <w:color w:val="000000" w:themeColor="text1"/>
        </w:rPr>
        <w:t>og styringsgruppen holde Sprint Review-møter,</w:t>
      </w:r>
      <w:r w:rsidRPr="00B6010E">
        <w:rPr>
          <w:rFonts w:cs="Arial"/>
          <w:bCs/>
          <w:color w:val="000000" w:themeColor="text1"/>
        </w:rPr>
        <w:t xml:space="preserve"> hvor vi vil gå igjennom hva som er gjort, hva som kan forbedres og hva som er delmålet/målet for neste sprint i utviklingsmetoden.</w:t>
      </w:r>
    </w:p>
    <w:p w14:paraId="329614CF" w14:textId="42A90B23" w:rsidR="002D738E" w:rsidRPr="00B6010E" w:rsidRDefault="002D738E" w:rsidP="00B6010E">
      <w:pPr>
        <w:ind w:left="708" w:firstLine="1"/>
        <w:rPr>
          <w:rFonts w:cs="Arial"/>
          <w:bCs/>
          <w:color w:val="000000" w:themeColor="text1"/>
        </w:rPr>
      </w:pPr>
      <w:r>
        <w:rPr>
          <w:rFonts w:cs="Arial"/>
          <w:bCs/>
          <w:color w:val="000000" w:themeColor="text1"/>
        </w:rPr>
        <w:t>I tillegg til dette, vil vi benytte oss av verktøyet Atlassian Confluence for organisering av arbeid, samt kommunikasjon mellom styringsgruppe og prosjektgruppe.</w:t>
      </w:r>
    </w:p>
    <w:p w14:paraId="0C117CD5" w14:textId="77777777" w:rsidR="00457C7A" w:rsidRPr="003921B3" w:rsidRDefault="00457C7A">
      <w:pPr>
        <w:ind w:left="708" w:firstLine="1"/>
        <w:rPr>
          <w:rFonts w:cs="Arial"/>
        </w:rPr>
      </w:pPr>
    </w:p>
    <w:p w14:paraId="15EEA311" w14:textId="77777777" w:rsidR="00457C7A" w:rsidRPr="003921B3" w:rsidRDefault="00457C7A">
      <w:pPr>
        <w:pStyle w:val="Overskrift2"/>
      </w:pPr>
      <w:bookmarkStart w:id="18" w:name="__RefHeading__156_508476349"/>
      <w:bookmarkEnd w:id="18"/>
      <w:r w:rsidRPr="003921B3">
        <w:t>Beslutninger – beslutningsprosess</w:t>
      </w:r>
    </w:p>
    <w:p w14:paraId="63E9101E" w14:textId="77777777" w:rsidR="002B7090" w:rsidRDefault="002B7090">
      <w:pPr>
        <w:ind w:left="708" w:firstLine="1"/>
        <w:rPr>
          <w:rFonts w:cs="Arial"/>
          <w:bCs/>
          <w:color w:val="FF0000"/>
        </w:rPr>
      </w:pPr>
    </w:p>
    <w:p w14:paraId="5FB76D50" w14:textId="5E00A0A1" w:rsidR="00F02195" w:rsidRDefault="00F02195" w:rsidP="00F02195">
      <w:pPr>
        <w:ind w:left="708" w:firstLine="1"/>
        <w:rPr>
          <w:rFonts w:cs="Arial"/>
          <w:bCs/>
          <w:color w:val="000000" w:themeColor="text1"/>
        </w:rPr>
      </w:pPr>
      <w:r w:rsidRPr="00F02195">
        <w:rPr>
          <w:rFonts w:cs="Arial"/>
          <w:bCs/>
          <w:color w:val="000000" w:themeColor="text1"/>
        </w:rPr>
        <w:t xml:space="preserve">I prosjekter vil det hele tiden oppstå nye utfordringer og problemer, det ligger i prosjektet natur. </w:t>
      </w:r>
      <w:r w:rsidR="00512096">
        <w:rPr>
          <w:rFonts w:cs="Arial"/>
          <w:bCs/>
          <w:color w:val="000000" w:themeColor="text1"/>
        </w:rPr>
        <w:t>Dette også b</w:t>
      </w:r>
      <w:r w:rsidRPr="00F02195">
        <w:rPr>
          <w:rFonts w:cs="Arial"/>
          <w:bCs/>
          <w:color w:val="000000" w:themeColor="text1"/>
        </w:rPr>
        <w:t xml:space="preserve">asert på prosjektgruppens valg av prosjektutviklingsmodell der kontinuerlig testing med prøving og feiling er sentralt. Prosjektarbeidet vil sannsynligvis forandres underveis i prosjektets livssyklus.  </w:t>
      </w:r>
    </w:p>
    <w:p w14:paraId="43136B74" w14:textId="77777777" w:rsidR="00512096" w:rsidRPr="00F02195" w:rsidRDefault="00512096" w:rsidP="00F02195">
      <w:pPr>
        <w:ind w:left="708" w:firstLine="1"/>
        <w:rPr>
          <w:rFonts w:cs="Arial"/>
          <w:bCs/>
          <w:color w:val="000000" w:themeColor="text1"/>
        </w:rPr>
      </w:pPr>
    </w:p>
    <w:p w14:paraId="1AE98A81" w14:textId="4B343E2E" w:rsidR="00F02195" w:rsidRPr="00F02195" w:rsidRDefault="00F02195" w:rsidP="00F02195">
      <w:pPr>
        <w:ind w:left="708" w:firstLine="1"/>
        <w:rPr>
          <w:rFonts w:cs="Arial"/>
          <w:bCs/>
          <w:color w:val="000000" w:themeColor="text1"/>
        </w:rPr>
      </w:pPr>
      <w:r w:rsidRPr="00F02195">
        <w:rPr>
          <w:rFonts w:cs="Arial"/>
          <w:bCs/>
          <w:color w:val="000000" w:themeColor="text1"/>
        </w:rPr>
        <w:t xml:space="preserve">Alt av drastiske beslutninger vedrørende prosjektet skal tas i samråd med styringsgruppen, som består av veileder og oppdragsgiver. </w:t>
      </w:r>
    </w:p>
    <w:p w14:paraId="3AB8CB6E" w14:textId="1D90A27F" w:rsidR="00F02195" w:rsidRDefault="00F02195" w:rsidP="009B5FD7">
      <w:pPr>
        <w:ind w:left="708" w:firstLine="1"/>
        <w:rPr>
          <w:rFonts w:cs="Arial"/>
          <w:bCs/>
          <w:color w:val="000000" w:themeColor="text1"/>
        </w:rPr>
      </w:pPr>
      <w:r w:rsidRPr="00F02195">
        <w:rPr>
          <w:rFonts w:cs="Arial"/>
          <w:bCs/>
          <w:color w:val="000000" w:themeColor="text1"/>
        </w:rPr>
        <w:t xml:space="preserve">Ved utfordringer/problemer vil prosjektgruppen prioritere denne oppgaven, så lenge den er av vesentlig grad, slik at vi som prosjektgruppe kan identifisere ulike løsninger som vil </w:t>
      </w:r>
      <w:r w:rsidR="00E52E18">
        <w:rPr>
          <w:rFonts w:cs="Arial"/>
          <w:bCs/>
          <w:color w:val="000000" w:themeColor="text1"/>
        </w:rPr>
        <w:t xml:space="preserve">kunne </w:t>
      </w:r>
      <w:r w:rsidRPr="00F02195">
        <w:rPr>
          <w:rFonts w:cs="Arial"/>
          <w:bCs/>
          <w:color w:val="000000" w:themeColor="text1"/>
        </w:rPr>
        <w:t>løse årsaken til problemet, er enkel å implementere samt at det vil forhindre at problemet oppstår igjen. Deretter vil prosjektgruppen ta de ulike løsningen til styringsgruppen slik at vi kan fatte en beslutning sammen. Deretter vil prosjektgr</w:t>
      </w:r>
      <w:r w:rsidR="009B5FD7">
        <w:rPr>
          <w:rFonts w:cs="Arial"/>
          <w:bCs/>
          <w:color w:val="000000" w:themeColor="text1"/>
        </w:rPr>
        <w:t xml:space="preserve">uppen gjennomføre beslutningen. </w:t>
      </w:r>
      <w:r w:rsidRPr="00F02195">
        <w:rPr>
          <w:rFonts w:cs="Arial"/>
          <w:bCs/>
          <w:color w:val="000000" w:themeColor="text1"/>
        </w:rPr>
        <w:t xml:space="preserve">Prosjektgruppen vil da fokusere på å få denne beslutningen implementert. </w:t>
      </w:r>
    </w:p>
    <w:p w14:paraId="2EB3EED2" w14:textId="77777777" w:rsidR="009B5FD7" w:rsidRPr="00F02195" w:rsidRDefault="009B5FD7" w:rsidP="009B5FD7">
      <w:pPr>
        <w:ind w:left="708" w:firstLine="1"/>
        <w:rPr>
          <w:rFonts w:cs="Arial"/>
          <w:bCs/>
          <w:color w:val="000000" w:themeColor="text1"/>
        </w:rPr>
      </w:pPr>
    </w:p>
    <w:p w14:paraId="7EF272AD" w14:textId="4DDD21FA" w:rsidR="00457C7A" w:rsidRPr="00F02195" w:rsidRDefault="00F02195" w:rsidP="00F02195">
      <w:pPr>
        <w:ind w:left="708" w:firstLine="1"/>
        <w:rPr>
          <w:rFonts w:cs="Arial"/>
          <w:bCs/>
          <w:color w:val="000000" w:themeColor="text1"/>
        </w:rPr>
      </w:pPr>
      <w:r w:rsidRPr="00F02195">
        <w:rPr>
          <w:rFonts w:cs="Arial"/>
          <w:bCs/>
          <w:color w:val="000000" w:themeColor="text1"/>
        </w:rPr>
        <w:t xml:space="preserve">Ved mindre utfordringer/problemer som ikke vil drastisk endre prosjektet vil prosjektgruppen selv ta en avgjørelse, og i neste styringsgruppemøte informere om hva som har skjedd og hvilke tiltak som er iverksatt for </w:t>
      </w:r>
      <w:r w:rsidR="009B5FD7">
        <w:rPr>
          <w:rFonts w:cs="Arial"/>
          <w:bCs/>
          <w:color w:val="000000" w:themeColor="text1"/>
        </w:rPr>
        <w:t>det spesifikke problemet/utfordringen</w:t>
      </w:r>
      <w:r w:rsidRPr="00F02195">
        <w:rPr>
          <w:rFonts w:cs="Arial"/>
          <w:bCs/>
          <w:color w:val="000000" w:themeColor="text1"/>
        </w:rPr>
        <w:t xml:space="preserve">. Alle små som store problemer/utfordringer vil påvirke prosjektet på en eller annen måte, og løsningen bør gjennomføres så kjapt som mulig, før neste utfordring </w:t>
      </w:r>
      <w:r w:rsidR="009B5FD7">
        <w:rPr>
          <w:rFonts w:cs="Arial"/>
          <w:bCs/>
          <w:color w:val="000000" w:themeColor="text1"/>
        </w:rPr>
        <w:t>måtte dukke</w:t>
      </w:r>
      <w:r w:rsidRPr="00F02195">
        <w:rPr>
          <w:rFonts w:cs="Arial"/>
          <w:bCs/>
          <w:color w:val="000000" w:themeColor="text1"/>
        </w:rPr>
        <w:t xml:space="preserve"> opp. </w:t>
      </w:r>
    </w:p>
    <w:p w14:paraId="36265D32" w14:textId="77777777" w:rsidR="00457C7A" w:rsidRPr="003921B3" w:rsidRDefault="00457C7A">
      <w:pPr>
        <w:ind w:left="708" w:firstLine="1"/>
        <w:rPr>
          <w:rFonts w:cs="Arial"/>
        </w:rPr>
      </w:pPr>
    </w:p>
    <w:p w14:paraId="78D214DD" w14:textId="77777777" w:rsidR="00457C7A" w:rsidRPr="003921B3" w:rsidRDefault="00457C7A">
      <w:pPr>
        <w:pStyle w:val="Overskrift1"/>
      </w:pPr>
      <w:bookmarkStart w:id="19" w:name="__RefHeading__158_508476349"/>
      <w:bookmarkEnd w:id="19"/>
      <w:r w:rsidRPr="003921B3">
        <w:t>DOKUMENTASJON</w:t>
      </w:r>
    </w:p>
    <w:p w14:paraId="2E7749FD" w14:textId="77777777" w:rsidR="00457C7A" w:rsidRDefault="00457C7A">
      <w:pPr>
        <w:pStyle w:val="Overskrift2"/>
      </w:pPr>
      <w:bookmarkStart w:id="20" w:name="__RefHeading__160_508476349"/>
      <w:bookmarkEnd w:id="20"/>
      <w:r w:rsidRPr="003921B3">
        <w:t>Rapporter og tekniske dokumenter</w:t>
      </w:r>
    </w:p>
    <w:p w14:paraId="175378DF" w14:textId="77777777" w:rsidR="002B7090" w:rsidRDefault="002B7090" w:rsidP="002B7090">
      <w:pPr>
        <w:pStyle w:val="Brdtekst"/>
      </w:pPr>
    </w:p>
    <w:p w14:paraId="59ADDD33" w14:textId="77777777" w:rsidR="00A4664B" w:rsidRDefault="00A4664B" w:rsidP="00A4664B">
      <w:pPr>
        <w:ind w:left="709"/>
      </w:pPr>
      <w:r w:rsidRPr="00A4664B">
        <w:t xml:space="preserve">Gjennom dokumentasjon skal vi få fram det vi har observert og utført av arbeid gjennom hele arbeidet av prosjektet. Vi skal dokumentere fordi dokumentasjonen skal brukes til noe. Enten som grunnlag for å forstå, for videre arbeid, som grunnlag for å få tatt en beslutning eller fordi det skal leveres til oppdragsgiver som en del av sluttproduktet. </w:t>
      </w:r>
    </w:p>
    <w:p w14:paraId="720F91DF" w14:textId="77777777" w:rsidR="00A4664B" w:rsidRPr="00A4664B" w:rsidRDefault="00A4664B" w:rsidP="00A4664B">
      <w:pPr>
        <w:ind w:left="709"/>
      </w:pPr>
    </w:p>
    <w:p w14:paraId="7E0BD274" w14:textId="77777777" w:rsidR="00A4664B" w:rsidRPr="00A4664B" w:rsidRDefault="00A4664B" w:rsidP="00A4664B">
      <w:pPr>
        <w:ind w:left="709"/>
      </w:pPr>
      <w:r w:rsidRPr="00A4664B">
        <w:lastRenderedPageBreak/>
        <w:t xml:space="preserve">Prosjektgruppen skal legge vekt på følgende i dokumentasjonen: </w:t>
      </w:r>
    </w:p>
    <w:p w14:paraId="3D9D5B34" w14:textId="77777777" w:rsidR="00A4664B" w:rsidRDefault="00A4664B" w:rsidP="00A4664B">
      <w:pPr>
        <w:pStyle w:val="Listeavsnitt"/>
        <w:numPr>
          <w:ilvl w:val="0"/>
          <w:numId w:val="43"/>
        </w:numPr>
      </w:pPr>
      <w:r w:rsidRPr="00A4664B">
        <w:t>At innholdet i dokumentasjonen skal gi en tilstrekkelig beskrivelse av det som dokumenteres</w:t>
      </w:r>
    </w:p>
    <w:p w14:paraId="551BB3A5" w14:textId="58C0A890" w:rsidR="00A4664B" w:rsidRPr="00A4664B" w:rsidRDefault="00A4664B" w:rsidP="00A4664B">
      <w:pPr>
        <w:pStyle w:val="Listeavsnitt"/>
        <w:numPr>
          <w:ilvl w:val="0"/>
          <w:numId w:val="43"/>
        </w:numPr>
      </w:pPr>
      <w:r w:rsidRPr="00A4664B">
        <w:t>Legge vekt på at all viktig informasjon er lett å få øye på for en ny leser</w:t>
      </w:r>
    </w:p>
    <w:p w14:paraId="22C7AE30" w14:textId="77777777" w:rsidR="00A4664B" w:rsidRPr="00A4664B" w:rsidRDefault="00A4664B" w:rsidP="00A4664B">
      <w:pPr>
        <w:pStyle w:val="Listeavsnitt"/>
        <w:numPr>
          <w:ilvl w:val="0"/>
          <w:numId w:val="43"/>
        </w:numPr>
      </w:pPr>
      <w:r w:rsidRPr="00A4664B">
        <w:t>Skrive så kort og presis som mulig</w:t>
      </w:r>
    </w:p>
    <w:p w14:paraId="61723AD5" w14:textId="77777777" w:rsidR="00A4664B" w:rsidRPr="00A4664B" w:rsidRDefault="00A4664B" w:rsidP="00A4664B">
      <w:pPr>
        <w:pStyle w:val="Listeavsnitt"/>
        <w:numPr>
          <w:ilvl w:val="0"/>
          <w:numId w:val="43"/>
        </w:numPr>
      </w:pPr>
      <w:r w:rsidRPr="00A4664B">
        <w:t>Legge vekt på godt språk og en rydding organisering av dokumentet</w:t>
      </w:r>
    </w:p>
    <w:p w14:paraId="38D8257A" w14:textId="77777777" w:rsidR="00A4664B" w:rsidRDefault="00A4664B" w:rsidP="00A4664B">
      <w:pPr>
        <w:ind w:left="709"/>
      </w:pPr>
    </w:p>
    <w:p w14:paraId="7647DD95" w14:textId="77777777" w:rsidR="00A4664B" w:rsidRPr="00A4664B" w:rsidRDefault="00A4664B" w:rsidP="00A4664B">
      <w:pPr>
        <w:ind w:left="709"/>
      </w:pPr>
      <w:r w:rsidRPr="00A4664B">
        <w:t>Følgende dokumentasjon skal utarbeides av prosjektgruppen gjennom livssyklusen til prosjektet:</w:t>
      </w:r>
    </w:p>
    <w:p w14:paraId="3E0CA606" w14:textId="77777777" w:rsidR="00A4664B" w:rsidRPr="00A4664B" w:rsidRDefault="00A4664B" w:rsidP="00A4664B">
      <w:pPr>
        <w:pStyle w:val="Listeavsnitt"/>
        <w:numPr>
          <w:ilvl w:val="0"/>
          <w:numId w:val="44"/>
        </w:numPr>
      </w:pPr>
      <w:r w:rsidRPr="00A4664B">
        <w:t>Applikasjonsutviklingsrutiner</w:t>
      </w:r>
    </w:p>
    <w:p w14:paraId="064A08A1" w14:textId="77777777" w:rsidR="00A4664B" w:rsidRPr="00A4664B" w:rsidRDefault="00A4664B" w:rsidP="00A4664B">
      <w:pPr>
        <w:pStyle w:val="Listeavsnitt"/>
        <w:numPr>
          <w:ilvl w:val="0"/>
          <w:numId w:val="44"/>
        </w:numPr>
      </w:pPr>
      <w:r w:rsidRPr="00A4664B">
        <w:t>Distribusjon og kopiering av materialer, samt dokumentasjon om opphavsrettigheter</w:t>
      </w:r>
    </w:p>
    <w:p w14:paraId="6139B0CC" w14:textId="73093E6F" w:rsidR="00A4664B" w:rsidRDefault="00B22F2F" w:rsidP="00A4664B">
      <w:pPr>
        <w:pStyle w:val="Listeavsnitt"/>
        <w:numPr>
          <w:ilvl w:val="0"/>
          <w:numId w:val="44"/>
        </w:numPr>
      </w:pPr>
      <w:r>
        <w:t>Fullstendig</w:t>
      </w:r>
      <w:r w:rsidR="00A4664B" w:rsidRPr="00A4664B">
        <w:t xml:space="preserve"> kravspesifikasjon av systemet</w:t>
      </w:r>
    </w:p>
    <w:p w14:paraId="1F3CC82E" w14:textId="79D84E92" w:rsidR="00274674" w:rsidRPr="00A4664B" w:rsidRDefault="00274674" w:rsidP="00A4664B">
      <w:pPr>
        <w:pStyle w:val="Listeavsnitt"/>
        <w:numPr>
          <w:ilvl w:val="0"/>
          <w:numId w:val="44"/>
        </w:numPr>
      </w:pPr>
      <w:r>
        <w:t>Periodiske utviklingsrapporter</w:t>
      </w:r>
    </w:p>
    <w:p w14:paraId="7D4077AB" w14:textId="0FB92F16" w:rsidR="00A4664B" w:rsidRPr="00A4664B" w:rsidRDefault="00A4664B" w:rsidP="00A4664B">
      <w:pPr>
        <w:pStyle w:val="Listeavsnitt"/>
        <w:numPr>
          <w:ilvl w:val="0"/>
          <w:numId w:val="44"/>
        </w:numPr>
      </w:pPr>
      <w:r w:rsidRPr="00A4664B">
        <w:t>Test</w:t>
      </w:r>
      <w:r w:rsidR="00B22F2F">
        <w:t>- og analyse</w:t>
      </w:r>
      <w:r w:rsidRPr="00A4664B">
        <w:t>dokumentasjon</w:t>
      </w:r>
    </w:p>
    <w:p w14:paraId="6C513136" w14:textId="77777777" w:rsidR="00A4664B" w:rsidRPr="00A4664B" w:rsidRDefault="00A4664B" w:rsidP="00A4664B">
      <w:pPr>
        <w:pStyle w:val="Listeavsnitt"/>
        <w:numPr>
          <w:ilvl w:val="0"/>
          <w:numId w:val="44"/>
        </w:numPr>
      </w:pPr>
      <w:r w:rsidRPr="00A4664B">
        <w:t>Rapporter fra styringsmøte</w:t>
      </w:r>
    </w:p>
    <w:p w14:paraId="01D9CA60" w14:textId="77777777" w:rsidR="00A4664B" w:rsidRDefault="00A4664B" w:rsidP="00A4664B">
      <w:pPr>
        <w:pStyle w:val="Listeavsnitt"/>
        <w:numPr>
          <w:ilvl w:val="0"/>
          <w:numId w:val="44"/>
        </w:numPr>
      </w:pPr>
      <w:r w:rsidRPr="00A4664B">
        <w:t>Rapporter om avvik gjennom prosjektets livssyklus</w:t>
      </w:r>
    </w:p>
    <w:p w14:paraId="44AD101A" w14:textId="3E4F7EF3" w:rsidR="00B22F2F" w:rsidRPr="00A4664B" w:rsidRDefault="00B22F2F" w:rsidP="00A4664B">
      <w:pPr>
        <w:pStyle w:val="Listeavsnitt"/>
        <w:numPr>
          <w:ilvl w:val="0"/>
          <w:numId w:val="44"/>
        </w:numPr>
      </w:pPr>
      <w:r>
        <w:t>Komplett sluttrapport for bachelorprosjektet</w:t>
      </w:r>
    </w:p>
    <w:p w14:paraId="7850D08F" w14:textId="3ECB3FAE" w:rsidR="002B7090" w:rsidRPr="00A4664B" w:rsidRDefault="002B7090" w:rsidP="002B7090">
      <w:pPr>
        <w:pStyle w:val="Brdtekst"/>
        <w:ind w:left="576"/>
        <w:rPr>
          <w:color w:val="000000" w:themeColor="text1"/>
        </w:rPr>
      </w:pPr>
    </w:p>
    <w:p w14:paraId="6399F2CE" w14:textId="77777777" w:rsidR="00457C7A" w:rsidRPr="003921B3" w:rsidRDefault="00457C7A">
      <w:pPr>
        <w:pStyle w:val="Overskrift1"/>
      </w:pPr>
      <w:bookmarkStart w:id="21" w:name="__RefHeading__162_508476349"/>
      <w:bookmarkEnd w:id="21"/>
      <w:r w:rsidRPr="003921B3">
        <w:t>PLANLAGTE MØTER OG RAPPORTER</w:t>
      </w:r>
    </w:p>
    <w:p w14:paraId="2404A526" w14:textId="77777777" w:rsidR="00457C7A" w:rsidRPr="003921B3" w:rsidRDefault="00457C7A">
      <w:pPr>
        <w:pStyle w:val="Overskrift2"/>
      </w:pPr>
      <w:bookmarkStart w:id="22" w:name="__RefHeading__164_508476349"/>
      <w:bookmarkEnd w:id="22"/>
      <w:r w:rsidRPr="003921B3">
        <w:t>Møter</w:t>
      </w:r>
    </w:p>
    <w:p w14:paraId="61407440" w14:textId="77777777" w:rsidR="00457C7A" w:rsidRPr="003921B3" w:rsidRDefault="00457C7A">
      <w:pPr>
        <w:pStyle w:val="Overskrift3"/>
      </w:pPr>
      <w:r w:rsidRPr="003921B3">
        <w:t>Møter med styringsgruppen</w:t>
      </w:r>
    </w:p>
    <w:p w14:paraId="537D0B40" w14:textId="77777777" w:rsidR="00D85349" w:rsidRDefault="00D85349" w:rsidP="00D85349">
      <w:pPr>
        <w:rPr>
          <w:rFonts w:cs="Arial"/>
        </w:rPr>
      </w:pPr>
    </w:p>
    <w:p w14:paraId="0A45BFC8" w14:textId="6BE8AD70" w:rsidR="00C71B25" w:rsidRDefault="00C71B25" w:rsidP="00C71B25">
      <w:pPr>
        <w:ind w:left="709"/>
        <w:rPr>
          <w:rFonts w:cs="Arial"/>
        </w:rPr>
      </w:pPr>
      <w:r>
        <w:rPr>
          <w:rFonts w:cs="Arial"/>
        </w:rPr>
        <w:t xml:space="preserve">Planlagte møter mellom prosjektgruppen og styringsgruppen vil primært bli avholdt </w:t>
      </w:r>
      <w:r w:rsidR="00F83F7B">
        <w:rPr>
          <w:rFonts w:cs="Arial"/>
        </w:rPr>
        <w:t>i</w:t>
      </w:r>
      <w:r>
        <w:rPr>
          <w:rFonts w:cs="Arial"/>
        </w:rPr>
        <w:t xml:space="preserve"> NTNU sine lokaler i Ålesund.</w:t>
      </w:r>
      <w:r w:rsidR="001A2007">
        <w:rPr>
          <w:rFonts w:cs="Arial"/>
        </w:rPr>
        <w:t xml:space="preserve"> </w:t>
      </w:r>
    </w:p>
    <w:p w14:paraId="30DB0039" w14:textId="77777777" w:rsidR="00C71B25" w:rsidRDefault="00C71B25" w:rsidP="00C71B25">
      <w:pPr>
        <w:ind w:left="709"/>
        <w:rPr>
          <w:rFonts w:cs="Arial"/>
        </w:rPr>
      </w:pPr>
    </w:p>
    <w:tbl>
      <w:tblPr>
        <w:tblStyle w:val="Rutenettabell4"/>
        <w:tblW w:w="0" w:type="auto"/>
        <w:jc w:val="center"/>
        <w:tblLook w:val="04A0" w:firstRow="1" w:lastRow="0" w:firstColumn="1" w:lastColumn="0" w:noHBand="0" w:noVBand="1"/>
      </w:tblPr>
      <w:tblGrid>
        <w:gridCol w:w="995"/>
        <w:gridCol w:w="1358"/>
        <w:gridCol w:w="1329"/>
        <w:gridCol w:w="4698"/>
      </w:tblGrid>
      <w:tr w:rsidR="00D85349" w14:paraId="008331A5" w14:textId="77777777" w:rsidTr="009745A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594FDF47" w14:textId="77777777" w:rsidR="00D85349" w:rsidRDefault="00D85349" w:rsidP="00D50E18">
            <w:pPr>
              <w:pStyle w:val="Brdtekst"/>
            </w:pPr>
            <w:r>
              <w:t>Dato</w:t>
            </w:r>
          </w:p>
        </w:tc>
        <w:tc>
          <w:tcPr>
            <w:tcW w:w="1358" w:type="dxa"/>
            <w:vAlign w:val="center"/>
          </w:tcPr>
          <w:p w14:paraId="68358D84"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Klokkeslett</w:t>
            </w:r>
          </w:p>
        </w:tc>
        <w:tc>
          <w:tcPr>
            <w:tcW w:w="1329" w:type="dxa"/>
            <w:vAlign w:val="center"/>
          </w:tcPr>
          <w:p w14:paraId="69830247"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Sted</w:t>
            </w:r>
          </w:p>
        </w:tc>
        <w:tc>
          <w:tcPr>
            <w:tcW w:w="4698" w:type="dxa"/>
            <w:vAlign w:val="center"/>
          </w:tcPr>
          <w:p w14:paraId="61FB4B43" w14:textId="77777777" w:rsidR="00D85349" w:rsidRDefault="00D85349" w:rsidP="00D50E18">
            <w:pPr>
              <w:pStyle w:val="Brdtekst"/>
              <w:cnfStyle w:val="100000000000" w:firstRow="1" w:lastRow="0" w:firstColumn="0" w:lastColumn="0" w:oddVBand="0" w:evenVBand="0" w:oddHBand="0" w:evenHBand="0" w:firstRowFirstColumn="0" w:firstRowLastColumn="0" w:lastRowFirstColumn="0" w:lastRowLastColumn="0"/>
            </w:pPr>
            <w:r>
              <w:t>Agenda</w:t>
            </w:r>
          </w:p>
        </w:tc>
      </w:tr>
      <w:tr w:rsidR="00D85349" w14:paraId="4CC5C1AF"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414346C" w14:textId="77777777" w:rsidR="00D85349" w:rsidRPr="001A2007" w:rsidRDefault="00D85349" w:rsidP="001A2007">
            <w:pPr>
              <w:rPr>
                <w:rFonts w:cs="Arial"/>
              </w:rPr>
            </w:pPr>
            <w:r w:rsidRPr="001A2007">
              <w:rPr>
                <w:rFonts w:cs="Arial"/>
              </w:rPr>
              <w:t>18.01.17</w:t>
            </w:r>
          </w:p>
        </w:tc>
        <w:tc>
          <w:tcPr>
            <w:tcW w:w="1358" w:type="dxa"/>
            <w:vAlign w:val="center"/>
          </w:tcPr>
          <w:p w14:paraId="562BF6E4" w14:textId="77777777" w:rsidR="00D85349" w:rsidRPr="001A2007" w:rsidRDefault="00D85349"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6FAB5E18" w14:textId="77777777" w:rsidR="00D85349" w:rsidRPr="001A2007" w:rsidRDefault="00D85349"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77608470" w14:textId="3FA46B02" w:rsidR="00D85349" w:rsidRPr="008E6FF2" w:rsidRDefault="008E6FF2" w:rsidP="008E6FF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Informasjonsmøte. </w:t>
            </w:r>
            <w:r w:rsidR="00016FE4">
              <w:rPr>
                <w:rFonts w:cs="Arial"/>
              </w:rPr>
              <w:t>Planlegging og forprosjekt.</w:t>
            </w:r>
          </w:p>
        </w:tc>
      </w:tr>
      <w:tr w:rsidR="00C71B25" w14:paraId="271F95A3"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50BC3D4" w14:textId="4D8A499E" w:rsidR="00C71B25" w:rsidRPr="001A2007" w:rsidRDefault="001A2007" w:rsidP="001A2007">
            <w:pPr>
              <w:rPr>
                <w:rFonts w:cs="Arial"/>
              </w:rPr>
            </w:pPr>
            <w:r w:rsidRPr="001A2007">
              <w:rPr>
                <w:rFonts w:cs="Arial"/>
              </w:rPr>
              <w:t>03.02.17</w:t>
            </w:r>
          </w:p>
        </w:tc>
        <w:tc>
          <w:tcPr>
            <w:tcW w:w="1358" w:type="dxa"/>
            <w:vAlign w:val="center"/>
          </w:tcPr>
          <w:p w14:paraId="1F647D80" w14:textId="4D37002C" w:rsidR="00C71B25"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6D2F5709" w14:textId="520E86A7" w:rsidR="00C71B25"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4C2AF5AC" w14:textId="779C3B86" w:rsidR="00C71B25" w:rsidRPr="001A2007" w:rsidRDefault="001A2007" w:rsidP="00016FE4">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color w:val="000000"/>
                <w:lang w:eastAsia="en-US"/>
              </w:rPr>
              <w:t xml:space="preserve">Møte med fokus på oppstart av arbeid med </w:t>
            </w:r>
            <w:r w:rsidR="00016FE4">
              <w:rPr>
                <w:rFonts w:cs="Arial"/>
                <w:color w:val="000000"/>
                <w:lang w:eastAsia="en-US"/>
              </w:rPr>
              <w:t>prosjektet</w:t>
            </w:r>
          </w:p>
        </w:tc>
      </w:tr>
      <w:tr w:rsidR="001A2007" w14:paraId="7F5DEEC8"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0680ECDA" w14:textId="4ADE89DE" w:rsidR="001A2007" w:rsidRPr="001A2007" w:rsidRDefault="001A2007" w:rsidP="001A2007">
            <w:pPr>
              <w:rPr>
                <w:rFonts w:cs="Arial"/>
              </w:rPr>
            </w:pPr>
            <w:r>
              <w:rPr>
                <w:rFonts w:cs="Arial"/>
              </w:rPr>
              <w:t>13.02.17</w:t>
            </w:r>
          </w:p>
        </w:tc>
        <w:tc>
          <w:tcPr>
            <w:tcW w:w="1358" w:type="dxa"/>
            <w:vAlign w:val="center"/>
          </w:tcPr>
          <w:p w14:paraId="1B0B2B9C" w14:textId="6869667D"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1694ACEE" w14:textId="7984F8C8"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60BAF535" w14:textId="21A9F1C9"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52FE2353"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6DA2D91B" w14:textId="565BE4C3" w:rsidR="001A2007" w:rsidRPr="001A2007" w:rsidRDefault="001A2007" w:rsidP="001A2007">
            <w:pPr>
              <w:rPr>
                <w:rFonts w:cs="Arial"/>
              </w:rPr>
            </w:pPr>
            <w:r>
              <w:rPr>
                <w:rFonts w:cs="Arial"/>
              </w:rPr>
              <w:t>03.03.17</w:t>
            </w:r>
          </w:p>
        </w:tc>
        <w:tc>
          <w:tcPr>
            <w:tcW w:w="1358" w:type="dxa"/>
            <w:vAlign w:val="center"/>
          </w:tcPr>
          <w:p w14:paraId="1B6FD579" w14:textId="589194BE"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2C5D55C1" w14:textId="5DB80FB0"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13AF9BF1" w14:textId="0FAD7F7E"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33ED555F"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DC0A942" w14:textId="78DD7B28" w:rsidR="001A2007" w:rsidRPr="001A2007" w:rsidRDefault="001A2007" w:rsidP="001A2007">
            <w:pPr>
              <w:rPr>
                <w:rFonts w:cs="Arial"/>
              </w:rPr>
            </w:pPr>
            <w:r>
              <w:rPr>
                <w:rFonts w:cs="Arial"/>
              </w:rPr>
              <w:t>17.03.17</w:t>
            </w:r>
          </w:p>
        </w:tc>
        <w:tc>
          <w:tcPr>
            <w:tcW w:w="1358" w:type="dxa"/>
            <w:vAlign w:val="center"/>
          </w:tcPr>
          <w:p w14:paraId="232A3001" w14:textId="2F5A3ED8"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248066D7" w14:textId="1A900EB4"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6CF5FCBA" w14:textId="0E00C597"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2B53B236"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271FE49" w14:textId="63CAA87D" w:rsidR="001A2007" w:rsidRPr="001A2007" w:rsidRDefault="001A2007" w:rsidP="001A2007">
            <w:pPr>
              <w:rPr>
                <w:rFonts w:cs="Arial"/>
              </w:rPr>
            </w:pPr>
            <w:r>
              <w:rPr>
                <w:rFonts w:cs="Arial"/>
              </w:rPr>
              <w:t>31.03.17</w:t>
            </w:r>
          </w:p>
        </w:tc>
        <w:tc>
          <w:tcPr>
            <w:tcW w:w="1358" w:type="dxa"/>
            <w:vAlign w:val="center"/>
          </w:tcPr>
          <w:p w14:paraId="2A350067" w14:textId="2023AF47"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4E5D26A4" w14:textId="2CA3BD2A"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66A03665" w14:textId="4EA8E9E7"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0ED9EF51"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4DE87B58" w14:textId="70AEA018" w:rsidR="001A2007" w:rsidRPr="001A2007" w:rsidRDefault="001A2007" w:rsidP="001A2007">
            <w:pPr>
              <w:rPr>
                <w:rFonts w:cs="Arial"/>
              </w:rPr>
            </w:pPr>
            <w:r>
              <w:rPr>
                <w:rFonts w:cs="Arial"/>
              </w:rPr>
              <w:t>14.04.17</w:t>
            </w:r>
          </w:p>
        </w:tc>
        <w:tc>
          <w:tcPr>
            <w:tcW w:w="1358" w:type="dxa"/>
            <w:vAlign w:val="center"/>
          </w:tcPr>
          <w:p w14:paraId="6AD0D055" w14:textId="4C364C8B"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67D54643" w14:textId="70508F2A"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7BF55C11" w14:textId="412217AA"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228BC8CF"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77683D66" w14:textId="7640AD01" w:rsidR="001A2007" w:rsidRPr="001A2007" w:rsidRDefault="001A2007" w:rsidP="001A2007">
            <w:pPr>
              <w:rPr>
                <w:rFonts w:cs="Arial"/>
              </w:rPr>
            </w:pPr>
            <w:r>
              <w:rPr>
                <w:rFonts w:cs="Arial"/>
              </w:rPr>
              <w:t>28.04.17</w:t>
            </w:r>
          </w:p>
        </w:tc>
        <w:tc>
          <w:tcPr>
            <w:tcW w:w="1358" w:type="dxa"/>
            <w:vAlign w:val="center"/>
          </w:tcPr>
          <w:p w14:paraId="750878EC" w14:textId="439AAE56"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6113F423" w14:textId="135CDB9F"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5589CD09" w14:textId="53F298F1"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60DFFA09" w14:textId="77777777" w:rsidTr="009745A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38027724" w14:textId="2A39FBF8" w:rsidR="001A2007" w:rsidRPr="001A2007" w:rsidRDefault="001A2007" w:rsidP="001A2007">
            <w:pPr>
              <w:rPr>
                <w:rFonts w:cs="Arial"/>
              </w:rPr>
            </w:pPr>
            <w:r>
              <w:rPr>
                <w:rFonts w:cs="Arial"/>
              </w:rPr>
              <w:t>12.05.17</w:t>
            </w:r>
          </w:p>
        </w:tc>
        <w:tc>
          <w:tcPr>
            <w:tcW w:w="1358" w:type="dxa"/>
            <w:vAlign w:val="center"/>
          </w:tcPr>
          <w:p w14:paraId="51A175CC" w14:textId="61A9BB35"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10.00</w:t>
            </w:r>
          </w:p>
        </w:tc>
        <w:tc>
          <w:tcPr>
            <w:tcW w:w="1329" w:type="dxa"/>
            <w:vAlign w:val="center"/>
          </w:tcPr>
          <w:p w14:paraId="3A30E528" w14:textId="6E120D9E"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Rom B315</w:t>
            </w:r>
          </w:p>
        </w:tc>
        <w:tc>
          <w:tcPr>
            <w:tcW w:w="4698" w:type="dxa"/>
            <w:vAlign w:val="center"/>
          </w:tcPr>
          <w:p w14:paraId="00D40567" w14:textId="1CE23AA2" w:rsidR="001A2007" w:rsidRPr="001A2007" w:rsidRDefault="001A2007" w:rsidP="001A2007">
            <w:pPr>
              <w:cnfStyle w:val="000000100000" w:firstRow="0" w:lastRow="0" w:firstColumn="0" w:lastColumn="0" w:oddVBand="0" w:evenVBand="0" w:oddHBand="1" w:evenHBand="0" w:firstRowFirstColumn="0" w:firstRowLastColumn="0" w:lastRowFirstColumn="0" w:lastRowLastColumn="0"/>
              <w:rPr>
                <w:rFonts w:cs="Arial"/>
              </w:rPr>
            </w:pPr>
            <w:r w:rsidRPr="001A2007">
              <w:rPr>
                <w:rFonts w:cs="Arial"/>
              </w:rPr>
              <w:t>Systemutviklingsmøte med styringsgruppe</w:t>
            </w:r>
            <w:r w:rsidR="00016FE4">
              <w:rPr>
                <w:rFonts w:cs="Arial"/>
              </w:rPr>
              <w:t>n</w:t>
            </w:r>
          </w:p>
        </w:tc>
      </w:tr>
      <w:tr w:rsidR="001A2007" w14:paraId="62B1DB62" w14:textId="77777777" w:rsidTr="009745AB">
        <w:trPr>
          <w:trHeight w:val="567"/>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17D057BD" w14:textId="0D8435A2" w:rsidR="001A2007" w:rsidRPr="001A2007" w:rsidRDefault="001A2007" w:rsidP="001A2007">
            <w:pPr>
              <w:rPr>
                <w:rFonts w:cs="Arial"/>
              </w:rPr>
            </w:pPr>
            <w:r>
              <w:rPr>
                <w:rFonts w:cs="Arial"/>
              </w:rPr>
              <w:t>28.05.17</w:t>
            </w:r>
          </w:p>
        </w:tc>
        <w:tc>
          <w:tcPr>
            <w:tcW w:w="1358" w:type="dxa"/>
            <w:vAlign w:val="center"/>
          </w:tcPr>
          <w:p w14:paraId="2EC2A1E3" w14:textId="1E83ED81"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10.00</w:t>
            </w:r>
          </w:p>
        </w:tc>
        <w:tc>
          <w:tcPr>
            <w:tcW w:w="1329" w:type="dxa"/>
            <w:vAlign w:val="center"/>
          </w:tcPr>
          <w:p w14:paraId="7BC94C17" w14:textId="126F1753"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sidRPr="001A2007">
              <w:rPr>
                <w:rFonts w:cs="Arial"/>
              </w:rPr>
              <w:t>Rom B315</w:t>
            </w:r>
          </w:p>
        </w:tc>
        <w:tc>
          <w:tcPr>
            <w:tcW w:w="4698" w:type="dxa"/>
            <w:vAlign w:val="center"/>
          </w:tcPr>
          <w:p w14:paraId="74790B42" w14:textId="2DF00D9A" w:rsidR="001A2007" w:rsidRPr="001A2007" w:rsidRDefault="001A2007" w:rsidP="001A2007">
            <w:pPr>
              <w:cnfStyle w:val="000000000000" w:firstRow="0" w:lastRow="0" w:firstColumn="0" w:lastColumn="0" w:oddVBand="0" w:evenVBand="0" w:oddHBand="0" w:evenHBand="0" w:firstRowFirstColumn="0" w:firstRowLastColumn="0" w:lastRowFirstColumn="0" w:lastRowLastColumn="0"/>
              <w:rPr>
                <w:rFonts w:cs="Arial"/>
              </w:rPr>
            </w:pPr>
            <w:r>
              <w:rPr>
                <w:rFonts w:cs="Arial"/>
              </w:rPr>
              <w:t>Avsluttende møte med styringsgruppe</w:t>
            </w:r>
            <w:r w:rsidR="00016FE4">
              <w:rPr>
                <w:rFonts w:cs="Arial"/>
              </w:rPr>
              <w:t>n</w:t>
            </w:r>
          </w:p>
        </w:tc>
      </w:tr>
    </w:tbl>
    <w:p w14:paraId="7F256991" w14:textId="77777777" w:rsidR="00D85349" w:rsidRDefault="00D85349" w:rsidP="00D85349">
      <w:pPr>
        <w:rPr>
          <w:rFonts w:cs="Arial"/>
        </w:rPr>
      </w:pPr>
    </w:p>
    <w:p w14:paraId="67A36E4F" w14:textId="08F30971" w:rsidR="001A2007" w:rsidRPr="003921B3" w:rsidRDefault="001A2007" w:rsidP="001A2007">
      <w:r>
        <w:tab/>
        <w:t>Alle planlagte møter er tentative, og endringer kan forekomme på kort varsel.</w:t>
      </w:r>
    </w:p>
    <w:p w14:paraId="46C8E7AC" w14:textId="77777777" w:rsidR="00457C7A" w:rsidRPr="003921B3" w:rsidRDefault="00457C7A">
      <w:pPr>
        <w:rPr>
          <w:rFonts w:cs="Arial"/>
        </w:rPr>
      </w:pPr>
    </w:p>
    <w:p w14:paraId="246C7C1E" w14:textId="77777777" w:rsidR="00457C7A" w:rsidRPr="003921B3" w:rsidRDefault="00457C7A">
      <w:pPr>
        <w:pStyle w:val="Overskrift3"/>
      </w:pPr>
      <w:r w:rsidRPr="003921B3">
        <w:t>Prosjektmøter</w:t>
      </w:r>
    </w:p>
    <w:p w14:paraId="70E2468A" w14:textId="56AA18E0" w:rsidR="00457C7A" w:rsidRDefault="00213983" w:rsidP="00213983">
      <w:pPr>
        <w:pStyle w:val="Body"/>
        <w:spacing w:before="0"/>
        <w:ind w:left="709"/>
        <w:rPr>
          <w:rFonts w:ascii="Arial" w:hAnsi="Arial" w:cs="Arial"/>
          <w:lang w:val="nb-NO"/>
        </w:rPr>
      </w:pPr>
      <w:r>
        <w:rPr>
          <w:rFonts w:ascii="Arial" w:hAnsi="Arial" w:cs="Arial"/>
          <w:lang w:val="nb-NO"/>
        </w:rPr>
        <w:br/>
      </w:r>
      <w:r w:rsidR="00DB1E66">
        <w:rPr>
          <w:rFonts w:ascii="Arial" w:hAnsi="Arial" w:cs="Arial"/>
          <w:lang w:val="nb-NO"/>
        </w:rPr>
        <w:t xml:space="preserve">Prosjektgruppen vil holde </w:t>
      </w:r>
      <w:r w:rsidR="000630E1">
        <w:rPr>
          <w:rFonts w:ascii="Arial" w:hAnsi="Arial" w:cs="Arial"/>
          <w:lang w:val="nb-NO"/>
        </w:rPr>
        <w:t>daglige Scrum-møter, kl. 08.45-09.00.</w:t>
      </w:r>
    </w:p>
    <w:p w14:paraId="75DDBD0A" w14:textId="7486D17B" w:rsidR="000630E1" w:rsidRDefault="000630E1" w:rsidP="00213983">
      <w:pPr>
        <w:pStyle w:val="Body"/>
        <w:spacing w:before="0"/>
        <w:ind w:left="709"/>
        <w:rPr>
          <w:rFonts w:ascii="Arial" w:hAnsi="Arial" w:cs="Arial"/>
          <w:lang w:val="nb-NO"/>
        </w:rPr>
      </w:pPr>
      <w:r>
        <w:rPr>
          <w:rFonts w:ascii="Arial" w:hAnsi="Arial" w:cs="Arial"/>
          <w:lang w:val="nb-NO"/>
        </w:rPr>
        <w:t>I de daglige Scrum-møtene, vil følgende spørsmål bli stilt (og besvart):</w:t>
      </w:r>
    </w:p>
    <w:p w14:paraId="6A1DD85A" w14:textId="12C66999" w:rsidR="000630E1" w:rsidRDefault="000630E1" w:rsidP="000630E1">
      <w:pPr>
        <w:pStyle w:val="Body"/>
        <w:numPr>
          <w:ilvl w:val="0"/>
          <w:numId w:val="48"/>
        </w:numPr>
        <w:spacing w:before="0"/>
        <w:rPr>
          <w:rFonts w:ascii="Arial" w:hAnsi="Arial" w:cs="Arial"/>
          <w:lang w:val="nb-NO"/>
        </w:rPr>
      </w:pPr>
      <w:r>
        <w:rPr>
          <w:rFonts w:ascii="Arial" w:hAnsi="Arial" w:cs="Arial"/>
          <w:lang w:val="nb-NO"/>
        </w:rPr>
        <w:t>Hva fikk du gjort i går?</w:t>
      </w:r>
    </w:p>
    <w:p w14:paraId="2CFA20BB" w14:textId="0FD5AE74" w:rsidR="000630E1" w:rsidRDefault="000630E1" w:rsidP="000630E1">
      <w:pPr>
        <w:pStyle w:val="Body"/>
        <w:numPr>
          <w:ilvl w:val="0"/>
          <w:numId w:val="48"/>
        </w:numPr>
        <w:spacing w:before="0"/>
        <w:rPr>
          <w:rFonts w:ascii="Arial" w:hAnsi="Arial" w:cs="Arial"/>
          <w:lang w:val="nb-NO"/>
        </w:rPr>
      </w:pPr>
      <w:r>
        <w:rPr>
          <w:rFonts w:ascii="Arial" w:hAnsi="Arial" w:cs="Arial"/>
          <w:lang w:val="nb-NO"/>
        </w:rPr>
        <w:t>Hva skal du gjøre i dag?</w:t>
      </w:r>
    </w:p>
    <w:p w14:paraId="51539DB3" w14:textId="12D40B83" w:rsidR="000630E1" w:rsidRDefault="000630E1" w:rsidP="000630E1">
      <w:pPr>
        <w:pStyle w:val="Body"/>
        <w:numPr>
          <w:ilvl w:val="0"/>
          <w:numId w:val="48"/>
        </w:numPr>
        <w:spacing w:before="0"/>
        <w:rPr>
          <w:rFonts w:ascii="Arial" w:hAnsi="Arial" w:cs="Arial"/>
          <w:lang w:val="nb-NO"/>
        </w:rPr>
      </w:pPr>
      <w:r>
        <w:rPr>
          <w:rFonts w:ascii="Arial" w:hAnsi="Arial" w:cs="Arial"/>
          <w:lang w:val="nb-NO"/>
        </w:rPr>
        <w:t>Er det noe som hindrer din fremdrift?</w:t>
      </w:r>
    </w:p>
    <w:p w14:paraId="150C4587" w14:textId="77777777" w:rsidR="000630E1" w:rsidRDefault="000630E1" w:rsidP="000630E1">
      <w:pPr>
        <w:pStyle w:val="Body"/>
        <w:spacing w:before="0"/>
        <w:rPr>
          <w:rFonts w:ascii="Arial" w:hAnsi="Arial" w:cs="Arial"/>
          <w:lang w:val="nb-NO"/>
        </w:rPr>
      </w:pPr>
    </w:p>
    <w:p w14:paraId="6BCA4E4B" w14:textId="6E807526" w:rsidR="000630E1" w:rsidRPr="003921B3" w:rsidRDefault="000630E1" w:rsidP="000630E1">
      <w:pPr>
        <w:pStyle w:val="Body"/>
        <w:spacing w:before="0"/>
        <w:ind w:left="709"/>
        <w:rPr>
          <w:rFonts w:ascii="Arial" w:hAnsi="Arial" w:cs="Arial"/>
          <w:lang w:val="nb-NO"/>
        </w:rPr>
      </w:pPr>
      <w:r>
        <w:rPr>
          <w:rFonts w:ascii="Arial" w:hAnsi="Arial" w:cs="Arial"/>
          <w:lang w:val="nb-NO"/>
        </w:rPr>
        <w:t>I tillegg til disse forhåndsbestemte daglige Scrum-møtene, så vil det hele tiden foregå kommunikasjon i diverse kanaler mellom deltakerne i prosjektgruppen, det være seg kommunikasjon ansikt til ansikt, meldingsutveksling over SMS eller Facebook Messenger, eller e-post.</w:t>
      </w:r>
    </w:p>
    <w:p w14:paraId="33B90C74" w14:textId="77777777" w:rsidR="00457C7A" w:rsidRPr="003921B3" w:rsidRDefault="00457C7A">
      <w:pPr>
        <w:pStyle w:val="Overskrift2"/>
      </w:pPr>
      <w:bookmarkStart w:id="23" w:name="__RefHeading__166_508476349"/>
      <w:bookmarkEnd w:id="23"/>
      <w:r w:rsidRPr="003921B3">
        <w:t>Periodiske rapporter</w:t>
      </w:r>
    </w:p>
    <w:p w14:paraId="5D1F7C68" w14:textId="77777777" w:rsidR="00457C7A" w:rsidRDefault="00457C7A">
      <w:pPr>
        <w:pStyle w:val="Overskrift3"/>
      </w:pPr>
      <w:r w:rsidRPr="003921B3">
        <w:t>Framdriftsrapporter (inkl. milepæl)</w:t>
      </w:r>
    </w:p>
    <w:p w14:paraId="7C43D083" w14:textId="77777777" w:rsidR="00E004C4" w:rsidRDefault="00E004C4" w:rsidP="00E004C4">
      <w:pPr>
        <w:pStyle w:val="Brdtekst"/>
      </w:pPr>
    </w:p>
    <w:p w14:paraId="50A329B3" w14:textId="50098E0D" w:rsidR="00E004C4" w:rsidRPr="00E004C4" w:rsidRDefault="00E004C4" w:rsidP="00E004C4">
      <w:pPr>
        <w:pStyle w:val="Brdtekst"/>
        <w:ind w:left="709"/>
      </w:pPr>
      <w:r>
        <w:t>All planlagt og ikke planlagt form for fremdrifts- og milepælrapporterin</w:t>
      </w:r>
      <w:r w:rsidR="00DA1B71">
        <w:t>g vil skje gjennom verktøyet At</w:t>
      </w:r>
      <w:r>
        <w:t>lassian</w:t>
      </w:r>
      <w:r w:rsidR="00DA1B71">
        <w:t xml:space="preserve"> Confluence. Dette vil være rapportering mellom prosjektgruppen og styringsgruppen. </w:t>
      </w:r>
      <w:bookmarkStart w:id="24" w:name="_GoBack"/>
      <w:bookmarkEnd w:id="24"/>
    </w:p>
    <w:p w14:paraId="20B500E3" w14:textId="77777777" w:rsidR="00457C7A" w:rsidRDefault="00457C7A">
      <w:pPr>
        <w:pStyle w:val="Overskrift1"/>
      </w:pPr>
      <w:bookmarkStart w:id="25" w:name="__RefHeading__168_508476349"/>
      <w:bookmarkEnd w:id="25"/>
      <w:r w:rsidRPr="003921B3">
        <w:t>PLANLAGT AVVIKSBEHANDLING</w:t>
      </w:r>
    </w:p>
    <w:p w14:paraId="47793C9A" w14:textId="3B7C5EC8" w:rsidR="009720BC" w:rsidRPr="009720BC" w:rsidRDefault="009720BC" w:rsidP="009720BC">
      <w:pPr>
        <w:ind w:left="709"/>
      </w:pPr>
      <w:r w:rsidRPr="009720BC">
        <w:t>Håndtering av avvik vil inkludere alle stegene som skal til for finne et avvik</w:t>
      </w:r>
      <w:r>
        <w:t>,</w:t>
      </w:r>
      <w:r w:rsidRPr="009720BC">
        <w:t xml:space="preserve"> </w:t>
      </w:r>
      <w:r>
        <w:t>og for</w:t>
      </w:r>
      <w:r w:rsidRPr="009720BC">
        <w:t xml:space="preserve"> å </w:t>
      </w:r>
      <w:r>
        <w:t>sette inn</w:t>
      </w:r>
      <w:r w:rsidRPr="009720BC">
        <w:t xml:space="preserve"> korrigerende og forebyggende tiltak for problemet.</w:t>
      </w:r>
      <w:r>
        <w:t xml:space="preserve"> </w:t>
      </w:r>
      <w:r w:rsidRPr="009720BC">
        <w:t xml:space="preserve">Med avvik mener vi mangelen på oppfyllelse av spesifiserte krav. </w:t>
      </w:r>
    </w:p>
    <w:p w14:paraId="2D4CE158" w14:textId="77777777" w:rsidR="009720BC" w:rsidRDefault="009720BC" w:rsidP="009720BC">
      <w:pPr>
        <w:ind w:left="709"/>
      </w:pPr>
    </w:p>
    <w:p w14:paraId="2EA8D3CA" w14:textId="71E8D025" w:rsidR="009720BC" w:rsidRPr="009720BC" w:rsidRDefault="009720BC" w:rsidP="009720BC">
      <w:pPr>
        <w:ind w:left="709"/>
      </w:pPr>
      <w:r w:rsidRPr="009720BC">
        <w:t xml:space="preserve">Avviksbehandling inkluderer alle steg som må gjøres om fremdriften av prosjektet ikke går som planlagt, eller at innholdet i prosjektet ikke </w:t>
      </w:r>
      <w:r w:rsidR="0000424E">
        <w:t xml:space="preserve">er </w:t>
      </w:r>
      <w:r w:rsidRPr="009720BC">
        <w:t xml:space="preserve">det som er forespeilet for produktet. </w:t>
      </w:r>
    </w:p>
    <w:p w14:paraId="0322DB1A" w14:textId="77777777" w:rsidR="0000424E" w:rsidRDefault="009720BC" w:rsidP="009720BC">
      <w:pPr>
        <w:ind w:left="709"/>
      </w:pPr>
      <w:r w:rsidRPr="009720BC">
        <w:t>Alle avvik skal dokumenteres, samt alle tiltak som er iverksatt i forbindelse med avviket. Mindre tiltak kan iverksettes umiddelbart, og har dermed ikke noen store tidsmessige konsekvenser.</w:t>
      </w:r>
      <w:r w:rsidR="0000424E">
        <w:t xml:space="preserve"> </w:t>
      </w:r>
    </w:p>
    <w:p w14:paraId="1DD1BA9C" w14:textId="6B3C1AE2" w:rsidR="009720BC" w:rsidRPr="009720BC" w:rsidRDefault="009720BC" w:rsidP="009720BC">
      <w:pPr>
        <w:ind w:left="709"/>
      </w:pPr>
      <w:r w:rsidRPr="009720BC">
        <w:t xml:space="preserve">For avvik av alvorlig grad kan det være naturlig å sette opp et korrigerende tiltak. Det kan være basert på produktet eller ikke. Det kan være forbedringstiltak basert på prosess, trivsel eller helse og miljø. </w:t>
      </w:r>
    </w:p>
    <w:p w14:paraId="11F0BE6D" w14:textId="77777777" w:rsidR="009720BC" w:rsidRPr="009720BC" w:rsidRDefault="009720BC" w:rsidP="009720BC">
      <w:pPr>
        <w:ind w:left="709"/>
      </w:pPr>
    </w:p>
    <w:p w14:paraId="1F68BE5D" w14:textId="77777777" w:rsidR="0000424E" w:rsidRDefault="009720BC" w:rsidP="009720BC">
      <w:pPr>
        <w:ind w:left="709"/>
      </w:pPr>
      <w:r w:rsidRPr="009720BC">
        <w:t>Håndtering av avvik og endringer er avgjørende for prosjektets suksess. Avvik trenger ikke å være av det vonde, det kan faktisk være avgjørende for prosjektet</w:t>
      </w:r>
      <w:r w:rsidR="0000424E">
        <w:t>s</w:t>
      </w:r>
      <w:r w:rsidRPr="009720BC">
        <w:t xml:space="preserve"> suksess på lang sikt at nødvendige endringer i prosjektet blir gjort.</w:t>
      </w:r>
      <w:r w:rsidR="0000424E">
        <w:t xml:space="preserve"> </w:t>
      </w:r>
      <w:r w:rsidRPr="009720BC">
        <w:t xml:space="preserve">Prosjektet må kunne tilpasse seg en dynamisk verden hvor det er umulig å forutse og beskrive alle forutsetninger før prosjektet starter opp. </w:t>
      </w:r>
    </w:p>
    <w:p w14:paraId="27738146" w14:textId="77777777" w:rsidR="0000424E" w:rsidRDefault="0000424E" w:rsidP="009720BC">
      <w:pPr>
        <w:ind w:left="709"/>
      </w:pPr>
    </w:p>
    <w:p w14:paraId="5BC62793" w14:textId="105BA91D" w:rsidR="009720BC" w:rsidRPr="009720BC" w:rsidRDefault="009720BC" w:rsidP="009720BC">
      <w:pPr>
        <w:ind w:left="709"/>
      </w:pPr>
      <w:r w:rsidRPr="009720BC">
        <w:t xml:space="preserve">Vi ønsker å ha et aktivt forhold til hvordan avvik og endringer håndteres, samt at vi skal arbeide målbevisst med å fange opp tidlige varslingssignaler og fatte tiltak basert på dette. </w:t>
      </w:r>
    </w:p>
    <w:p w14:paraId="5BE91349" w14:textId="77777777" w:rsidR="009720BC" w:rsidRDefault="009720BC" w:rsidP="009720BC">
      <w:pPr>
        <w:ind w:left="709"/>
      </w:pPr>
      <w:r w:rsidRPr="009720BC">
        <w:t xml:space="preserve">I 5.8 står det om beslutningsprosessen som prosjektgruppen forholder seg til. Alle avvik vil også bli presentert for styringsgruppen, samt beslutninger rundt alvorlige avvik vil tas sammen med styringsgruppen. Ved mindre avvik vil prosjektgruppen selv fatte tiltak og ta en beslutning vedrørende korrigerende tiltak. </w:t>
      </w:r>
    </w:p>
    <w:p w14:paraId="50425638" w14:textId="77777777" w:rsidR="0000424E" w:rsidRPr="009720BC" w:rsidRDefault="0000424E" w:rsidP="009720BC">
      <w:pPr>
        <w:ind w:left="709"/>
      </w:pPr>
    </w:p>
    <w:p w14:paraId="1795AC0B" w14:textId="60E1C4A8" w:rsidR="009720BC" w:rsidRPr="009720BC" w:rsidRDefault="009720BC" w:rsidP="009720BC">
      <w:pPr>
        <w:ind w:left="709"/>
      </w:pPr>
      <w:r w:rsidRPr="009720BC">
        <w:t xml:space="preserve">Hele prosjektgruppen vil ha et ansvar over avviksbehandlingen, men prosjektlederen vil ha et overordnet ansvar for </w:t>
      </w:r>
      <w:r w:rsidR="0000424E">
        <w:t>håndteringen.</w:t>
      </w:r>
    </w:p>
    <w:p w14:paraId="63F5D146" w14:textId="77777777" w:rsidR="009720BC" w:rsidRPr="009720BC" w:rsidRDefault="009720BC" w:rsidP="009720BC">
      <w:pPr>
        <w:ind w:left="709"/>
      </w:pPr>
    </w:p>
    <w:p w14:paraId="686A5BDE" w14:textId="77777777" w:rsidR="009720BC" w:rsidRPr="009720BC" w:rsidRDefault="009720BC" w:rsidP="009720BC">
      <w:pPr>
        <w:ind w:left="709"/>
      </w:pPr>
      <w:r w:rsidRPr="009720BC">
        <w:t xml:space="preserve">Avvik kan behandles slik: </w:t>
      </w:r>
    </w:p>
    <w:p w14:paraId="53535400" w14:textId="77777777" w:rsidR="009720BC" w:rsidRPr="009720BC" w:rsidRDefault="009720BC" w:rsidP="009720BC">
      <w:pPr>
        <w:pStyle w:val="Listeavsnitt"/>
        <w:numPr>
          <w:ilvl w:val="0"/>
          <w:numId w:val="46"/>
        </w:numPr>
      </w:pPr>
      <w:r w:rsidRPr="009720BC">
        <w:t>Omarbeidet for å tilfredsstille spesifiserte krav</w:t>
      </w:r>
    </w:p>
    <w:p w14:paraId="3ECA639C" w14:textId="77777777" w:rsidR="009720BC" w:rsidRPr="009720BC" w:rsidRDefault="009720BC" w:rsidP="009720BC">
      <w:pPr>
        <w:pStyle w:val="Listeavsnitt"/>
        <w:numPr>
          <w:ilvl w:val="0"/>
          <w:numId w:val="46"/>
        </w:numPr>
      </w:pPr>
      <w:r w:rsidRPr="009720BC">
        <w:t>Godkjent med avvikstillatelse</w:t>
      </w:r>
    </w:p>
    <w:p w14:paraId="755C28D1" w14:textId="77777777" w:rsidR="009720BC" w:rsidRPr="009720BC" w:rsidRDefault="009720BC" w:rsidP="009720BC">
      <w:pPr>
        <w:pStyle w:val="Listeavsnitt"/>
        <w:numPr>
          <w:ilvl w:val="0"/>
          <w:numId w:val="46"/>
        </w:numPr>
      </w:pPr>
      <w:r w:rsidRPr="009720BC">
        <w:t>Omklassifisert til annet bruk</w:t>
      </w:r>
    </w:p>
    <w:p w14:paraId="6B96CF43" w14:textId="77777777" w:rsidR="009720BC" w:rsidRPr="009720BC" w:rsidRDefault="009720BC" w:rsidP="009720BC">
      <w:pPr>
        <w:pStyle w:val="Listeavsnitt"/>
        <w:numPr>
          <w:ilvl w:val="0"/>
          <w:numId w:val="46"/>
        </w:numPr>
      </w:pPr>
      <w:r w:rsidRPr="009720BC">
        <w:lastRenderedPageBreak/>
        <w:t>Avvist</w:t>
      </w:r>
    </w:p>
    <w:p w14:paraId="139A2891" w14:textId="77777777" w:rsidR="009720BC" w:rsidRPr="009720BC" w:rsidRDefault="009720BC" w:rsidP="009720BC">
      <w:pPr>
        <w:pStyle w:val="Listeavsnitt"/>
        <w:numPr>
          <w:ilvl w:val="0"/>
          <w:numId w:val="46"/>
        </w:numPr>
      </w:pPr>
      <w:r w:rsidRPr="009720BC">
        <w:t>Vraket</w:t>
      </w:r>
    </w:p>
    <w:p w14:paraId="1C12F375" w14:textId="77777777" w:rsidR="009720BC" w:rsidRPr="009720BC" w:rsidRDefault="009720BC" w:rsidP="009720BC">
      <w:pPr>
        <w:pStyle w:val="Listeavsnitt"/>
        <w:numPr>
          <w:ilvl w:val="0"/>
          <w:numId w:val="46"/>
        </w:numPr>
      </w:pPr>
      <w:r w:rsidRPr="009720BC">
        <w:t>Endring i kravspesifikasjon</w:t>
      </w:r>
    </w:p>
    <w:p w14:paraId="5483A3BC" w14:textId="599DF228" w:rsidR="00A70504" w:rsidRPr="00A70504" w:rsidRDefault="00A70504" w:rsidP="00A70504">
      <w:pPr>
        <w:pStyle w:val="Brdtekst"/>
        <w:ind w:left="709"/>
        <w:rPr>
          <w:color w:val="FF0000"/>
        </w:rPr>
      </w:pPr>
    </w:p>
    <w:p w14:paraId="0765864C" w14:textId="77777777" w:rsidR="00457C7A" w:rsidRPr="003921B3" w:rsidRDefault="00457C7A">
      <w:pPr>
        <w:pStyle w:val="Overskrift1"/>
      </w:pPr>
      <w:bookmarkStart w:id="26" w:name="__RefHeading__170_508476349"/>
      <w:bookmarkEnd w:id="26"/>
      <w:r w:rsidRPr="003921B3">
        <w:t>UTSTYRSBEHOV/FORUTSETNINGER FOR GJENNOMFØRING</w:t>
      </w:r>
    </w:p>
    <w:p w14:paraId="5C13EF86" w14:textId="7B4AAE6B" w:rsidR="00457C7A" w:rsidRDefault="00E91ED9" w:rsidP="00E91ED9">
      <w:pPr>
        <w:ind w:left="709"/>
        <w:rPr>
          <w:rFonts w:cs="Arial"/>
        </w:rPr>
      </w:pPr>
      <w:r>
        <w:rPr>
          <w:rFonts w:cs="Arial"/>
        </w:rPr>
        <w:t>Se punkt 5.7.3 for liste over utstyr (maskinvare, programvare osv).</w:t>
      </w:r>
    </w:p>
    <w:p w14:paraId="4DB4501C" w14:textId="19722980" w:rsidR="00646C30" w:rsidRPr="003921B3" w:rsidRDefault="00646C30" w:rsidP="00E91ED9">
      <w:pPr>
        <w:ind w:left="709"/>
        <w:rPr>
          <w:rFonts w:cs="Arial"/>
        </w:rPr>
      </w:pPr>
      <w:r>
        <w:rPr>
          <w:rFonts w:cs="Arial"/>
        </w:rPr>
        <w:t>Det vil ikke være behov for noe annet utstyr utover dette, slik vi anser det per nå.</w:t>
      </w:r>
    </w:p>
    <w:p w14:paraId="03D8D6E1" w14:textId="77777777" w:rsidR="00457C7A" w:rsidRPr="003921B3" w:rsidRDefault="00457C7A">
      <w:pPr>
        <w:rPr>
          <w:rFonts w:cs="Arial"/>
        </w:rPr>
      </w:pPr>
    </w:p>
    <w:p w14:paraId="30B81822" w14:textId="77777777" w:rsidR="00457C7A" w:rsidRDefault="00457C7A">
      <w:pPr>
        <w:pStyle w:val="Overskrift1"/>
      </w:pPr>
      <w:bookmarkStart w:id="27" w:name="__RefHeading__172_508476349"/>
      <w:bookmarkEnd w:id="27"/>
      <w:r w:rsidRPr="003921B3">
        <w:t>REFERANSER</w:t>
      </w:r>
    </w:p>
    <w:p w14:paraId="2DB2E9D5" w14:textId="6CA7A870" w:rsidR="00C538BC" w:rsidRDefault="00C538BC" w:rsidP="00514A76">
      <w:r>
        <w:t>[1]</w:t>
      </w:r>
    </w:p>
    <w:p w14:paraId="306543F2" w14:textId="15DEFFFE" w:rsidR="00C538BC" w:rsidRPr="00525D05" w:rsidRDefault="00C538BC" w:rsidP="00514A76">
      <w:pPr>
        <w:rPr>
          <w:rFonts w:ascii="Courier" w:hAnsi="Courier"/>
          <w:lang w:val="en-US"/>
        </w:rPr>
      </w:pPr>
      <w:r w:rsidRPr="00C538BC">
        <w:rPr>
          <w:lang w:val="en-US"/>
        </w:rPr>
        <w:t xml:space="preserve">Wikipedia Foundation. </w:t>
      </w:r>
      <w:r w:rsidRPr="00C538BC">
        <w:rPr>
          <w:i/>
          <w:lang w:val="en-US"/>
        </w:rPr>
        <w:t>World Wide Web</w:t>
      </w:r>
      <w:r w:rsidRPr="00C538BC">
        <w:rPr>
          <w:lang w:val="en-US"/>
        </w:rPr>
        <w:t xml:space="preserve">. 2016. </w:t>
      </w:r>
      <w:r w:rsidR="00D42F89">
        <w:rPr>
          <w:lang w:val="en-US"/>
        </w:rPr>
        <w:br/>
      </w:r>
      <w:r>
        <w:rPr>
          <w:lang w:val="en-US"/>
        </w:rPr>
        <w:t xml:space="preserve">URL: </w:t>
      </w:r>
      <w:r w:rsidRPr="00525D05">
        <w:rPr>
          <w:rFonts w:ascii="Courier" w:hAnsi="Courier"/>
          <w:lang w:val="en-US"/>
        </w:rPr>
        <w:t>https://no.wikipedia.org/wiki/World_Wide_Web</w:t>
      </w:r>
    </w:p>
    <w:p w14:paraId="634B0093" w14:textId="77777777" w:rsidR="00153B5A" w:rsidRDefault="00153B5A" w:rsidP="00514A76">
      <w:pPr>
        <w:rPr>
          <w:lang w:val="en-US"/>
        </w:rPr>
      </w:pPr>
    </w:p>
    <w:p w14:paraId="13C8EA2A" w14:textId="34C3CF4D" w:rsidR="00153B5A" w:rsidRDefault="00153B5A" w:rsidP="00514A76">
      <w:pPr>
        <w:rPr>
          <w:lang w:val="en-US"/>
        </w:rPr>
      </w:pPr>
      <w:r>
        <w:rPr>
          <w:lang w:val="en-US"/>
        </w:rPr>
        <w:t>[2]</w:t>
      </w:r>
    </w:p>
    <w:p w14:paraId="56F47F22" w14:textId="5DF82705" w:rsidR="00153B5A" w:rsidRPr="00E25798" w:rsidRDefault="00153B5A" w:rsidP="00514A76">
      <w:r w:rsidRPr="00761051">
        <w:rPr>
          <w:lang w:val="en-US"/>
        </w:rPr>
        <w:t xml:space="preserve">Wikipedia Foundation. </w:t>
      </w:r>
      <w:r w:rsidRPr="00E25798">
        <w:rPr>
          <w:i/>
        </w:rPr>
        <w:t>Database</w:t>
      </w:r>
      <w:r w:rsidRPr="00E25798">
        <w:t xml:space="preserve">. 2016. URL: </w:t>
      </w:r>
      <w:r w:rsidRPr="00E25798">
        <w:rPr>
          <w:rFonts w:ascii="Courier" w:hAnsi="Courier"/>
        </w:rPr>
        <w:t>https://no.wikipedia.org/wiki/Database</w:t>
      </w:r>
    </w:p>
    <w:p w14:paraId="1C33765F" w14:textId="77777777" w:rsidR="00C538BC" w:rsidRPr="00E25798" w:rsidRDefault="00C538BC" w:rsidP="00514A76"/>
    <w:p w14:paraId="13FDE1F5" w14:textId="62580057" w:rsidR="00153B5A" w:rsidRPr="00761051" w:rsidRDefault="00514A76" w:rsidP="00514A76">
      <w:pPr>
        <w:rPr>
          <w:lang w:val="en-US"/>
        </w:rPr>
      </w:pPr>
      <w:r w:rsidRPr="00761051">
        <w:rPr>
          <w:lang w:val="en-US"/>
        </w:rPr>
        <w:t>[3]</w:t>
      </w:r>
    </w:p>
    <w:p w14:paraId="6511FB6B" w14:textId="72D56014" w:rsidR="00514A76" w:rsidRPr="00761051" w:rsidRDefault="00514A76" w:rsidP="00514A76">
      <w:pPr>
        <w:rPr>
          <w:lang w:val="en-US"/>
        </w:rPr>
      </w:pPr>
      <w:r w:rsidRPr="00761051">
        <w:rPr>
          <w:lang w:val="en-US"/>
        </w:rPr>
        <w:t xml:space="preserve">Wikipedia Foundation. </w:t>
      </w:r>
      <w:r w:rsidRPr="00761051">
        <w:rPr>
          <w:i/>
          <w:lang w:val="en-US"/>
        </w:rPr>
        <w:t xml:space="preserve">Server. </w:t>
      </w:r>
      <w:r w:rsidRPr="00761051">
        <w:rPr>
          <w:lang w:val="en-US"/>
        </w:rPr>
        <w:t xml:space="preserve">2017. URL: </w:t>
      </w:r>
      <w:r w:rsidRPr="00761051">
        <w:rPr>
          <w:rFonts w:ascii="Courier" w:hAnsi="Courier"/>
          <w:lang w:val="en-US"/>
        </w:rPr>
        <w:t>https://no.wikipedia.org/wiki/Server</w:t>
      </w:r>
    </w:p>
    <w:p w14:paraId="0DD22024" w14:textId="77777777" w:rsidR="00153B5A" w:rsidRPr="00761051" w:rsidRDefault="00153B5A" w:rsidP="00514A76">
      <w:pPr>
        <w:rPr>
          <w:lang w:val="en-US"/>
        </w:rPr>
      </w:pPr>
    </w:p>
    <w:p w14:paraId="4DBCB023" w14:textId="7EFEF3E1" w:rsidR="00D46A31" w:rsidRPr="00761051" w:rsidRDefault="00D46A31" w:rsidP="00514A76">
      <w:pPr>
        <w:rPr>
          <w:lang w:val="en-US"/>
        </w:rPr>
      </w:pPr>
      <w:r w:rsidRPr="00761051">
        <w:rPr>
          <w:lang w:val="en-US"/>
        </w:rPr>
        <w:t>[4]</w:t>
      </w:r>
      <w:r w:rsidRPr="00761051">
        <w:rPr>
          <w:lang w:val="en-US"/>
        </w:rPr>
        <w:br/>
        <w:t xml:space="preserve">Wikipedia Foundation. </w:t>
      </w:r>
      <w:r w:rsidRPr="00761051">
        <w:rPr>
          <w:i/>
          <w:lang w:val="en-US"/>
        </w:rPr>
        <w:t>Webapplikasjon.</w:t>
      </w:r>
      <w:r w:rsidRPr="00761051">
        <w:rPr>
          <w:lang w:val="en-US"/>
        </w:rPr>
        <w:t xml:space="preserve"> 2016. </w:t>
      </w:r>
      <w:r w:rsidR="00D42F89">
        <w:rPr>
          <w:lang w:val="en-US"/>
        </w:rPr>
        <w:br/>
      </w:r>
      <w:r w:rsidRPr="00761051">
        <w:rPr>
          <w:lang w:val="en-US"/>
        </w:rPr>
        <w:t xml:space="preserve">URL: </w:t>
      </w:r>
      <w:r w:rsidRPr="00761051">
        <w:rPr>
          <w:rFonts w:ascii="Courier" w:hAnsi="Courier"/>
          <w:lang w:val="en-US"/>
        </w:rPr>
        <w:t>https://no.wikipedia.org/wiki/Webapplikasjon</w:t>
      </w:r>
      <w:r w:rsidRPr="00761051">
        <w:rPr>
          <w:lang w:val="en-US"/>
        </w:rPr>
        <w:br/>
      </w:r>
    </w:p>
    <w:p w14:paraId="7FBA71E3" w14:textId="5BD47E49" w:rsidR="00D46A31" w:rsidRPr="0097712D" w:rsidRDefault="009C5849" w:rsidP="00514A76">
      <w:pPr>
        <w:rPr>
          <w:lang w:val="en-US"/>
        </w:rPr>
      </w:pPr>
      <w:r w:rsidRPr="0097712D">
        <w:rPr>
          <w:lang w:val="en-US"/>
        </w:rPr>
        <w:t>[5]</w:t>
      </w:r>
    </w:p>
    <w:p w14:paraId="01FDAF28" w14:textId="01002E5A" w:rsidR="009C5849" w:rsidRPr="00761051" w:rsidRDefault="009C5849" w:rsidP="00514A76">
      <w:pPr>
        <w:rPr>
          <w:rFonts w:ascii="Andale Mono" w:hAnsi="Andale Mono"/>
          <w:lang w:val="en-US"/>
        </w:rPr>
      </w:pPr>
      <w:r w:rsidRPr="0097712D">
        <w:rPr>
          <w:lang w:val="en-US"/>
        </w:rPr>
        <w:t xml:space="preserve">Wikipedia Foundation. </w:t>
      </w:r>
      <w:r w:rsidRPr="0097712D">
        <w:rPr>
          <w:i/>
          <w:lang w:val="en-US"/>
        </w:rPr>
        <w:t xml:space="preserve">Portable Document Format. </w:t>
      </w:r>
      <w:r w:rsidRPr="00761051">
        <w:rPr>
          <w:lang w:val="en-US"/>
        </w:rPr>
        <w:t xml:space="preserve">2016. </w:t>
      </w:r>
      <w:r w:rsidR="00D42F89">
        <w:rPr>
          <w:lang w:val="en-US"/>
        </w:rPr>
        <w:br/>
      </w:r>
      <w:r w:rsidRPr="00761051">
        <w:rPr>
          <w:lang w:val="en-US"/>
        </w:rPr>
        <w:t xml:space="preserve">URL: </w:t>
      </w:r>
      <w:r w:rsidRPr="00761051">
        <w:rPr>
          <w:rFonts w:ascii="Courier" w:hAnsi="Courier"/>
          <w:lang w:val="en-US"/>
        </w:rPr>
        <w:t>https://no.wikipedia.org/wiki/Portable_Document_Format</w:t>
      </w:r>
    </w:p>
    <w:p w14:paraId="10734453" w14:textId="77777777" w:rsidR="00093077" w:rsidRPr="00761051" w:rsidRDefault="00093077" w:rsidP="00514A76">
      <w:pPr>
        <w:rPr>
          <w:lang w:val="en-US"/>
        </w:rPr>
      </w:pPr>
    </w:p>
    <w:p w14:paraId="2A8FEA7B" w14:textId="50369234" w:rsidR="00093077" w:rsidRPr="00761051" w:rsidRDefault="00192044" w:rsidP="00514A76">
      <w:pPr>
        <w:rPr>
          <w:lang w:val="en-US"/>
        </w:rPr>
      </w:pPr>
      <w:r w:rsidRPr="00761051">
        <w:rPr>
          <w:lang w:val="en-US"/>
        </w:rPr>
        <w:t>[6]</w:t>
      </w:r>
    </w:p>
    <w:p w14:paraId="5893B805" w14:textId="29ECEB00" w:rsidR="00192044" w:rsidRPr="00E25798" w:rsidRDefault="00192044" w:rsidP="00514A76">
      <w:pPr>
        <w:rPr>
          <w:rFonts w:ascii="Andale Mono" w:hAnsi="Andale Mono"/>
        </w:rPr>
      </w:pPr>
      <w:r w:rsidRPr="00761051">
        <w:rPr>
          <w:lang w:val="en-US"/>
        </w:rPr>
        <w:t xml:space="preserve">Wikipedia Foundation. </w:t>
      </w:r>
      <w:r w:rsidRPr="00E25798">
        <w:rPr>
          <w:i/>
        </w:rPr>
        <w:t xml:space="preserve">Smarttelefon. </w:t>
      </w:r>
      <w:r w:rsidRPr="00E25798">
        <w:t xml:space="preserve">2016. </w:t>
      </w:r>
      <w:r w:rsidR="00D42F89">
        <w:br/>
      </w:r>
      <w:r w:rsidRPr="00E25798">
        <w:t xml:space="preserve">URL: </w:t>
      </w:r>
      <w:r w:rsidRPr="00E25798">
        <w:rPr>
          <w:rFonts w:ascii="Courier" w:hAnsi="Courier"/>
        </w:rPr>
        <w:t>https://no.wikipedia.org/wiki/Smarttelefon</w:t>
      </w:r>
    </w:p>
    <w:p w14:paraId="5D10FA36" w14:textId="77777777" w:rsidR="00192044" w:rsidRPr="00E25798" w:rsidRDefault="00192044" w:rsidP="00514A76"/>
    <w:p w14:paraId="15B842A7" w14:textId="2BE52DD6" w:rsidR="00192044" w:rsidRPr="00761051" w:rsidRDefault="00525D05" w:rsidP="00514A76">
      <w:pPr>
        <w:rPr>
          <w:lang w:val="en-US"/>
        </w:rPr>
      </w:pPr>
      <w:r w:rsidRPr="00761051">
        <w:rPr>
          <w:lang w:val="en-US"/>
        </w:rPr>
        <w:t>[7]</w:t>
      </w:r>
    </w:p>
    <w:p w14:paraId="121C300E" w14:textId="660EF441" w:rsidR="00525D05" w:rsidRPr="00761051" w:rsidRDefault="00525D05" w:rsidP="00514A76">
      <w:pPr>
        <w:rPr>
          <w:lang w:val="en-US"/>
        </w:rPr>
      </w:pPr>
      <w:r w:rsidRPr="00761051">
        <w:rPr>
          <w:lang w:val="en-US"/>
        </w:rPr>
        <w:t xml:space="preserve">Wikipedia Foundation. </w:t>
      </w:r>
      <w:r w:rsidRPr="00761051">
        <w:rPr>
          <w:i/>
          <w:lang w:val="en-US"/>
        </w:rPr>
        <w:t xml:space="preserve">Nettbrett. </w:t>
      </w:r>
      <w:r w:rsidRPr="00761051">
        <w:rPr>
          <w:lang w:val="en-US"/>
        </w:rPr>
        <w:t xml:space="preserve">2015. URL: </w:t>
      </w:r>
      <w:r w:rsidRPr="00761051">
        <w:rPr>
          <w:rFonts w:ascii="Courier" w:hAnsi="Courier"/>
          <w:lang w:val="en-US"/>
        </w:rPr>
        <w:t>https://no.wikipedia.org/wiki/Nettbrett</w:t>
      </w:r>
    </w:p>
    <w:p w14:paraId="28F72600" w14:textId="77777777" w:rsidR="009C5849" w:rsidRPr="00761051" w:rsidRDefault="009C5849" w:rsidP="00514A76">
      <w:pPr>
        <w:rPr>
          <w:lang w:val="en-US"/>
        </w:rPr>
      </w:pPr>
    </w:p>
    <w:p w14:paraId="194A9632" w14:textId="3275665B" w:rsidR="009C5849" w:rsidRDefault="007E4556" w:rsidP="00514A76">
      <w:r>
        <w:t>[8]</w:t>
      </w:r>
    </w:p>
    <w:p w14:paraId="5CE48BDF" w14:textId="4935A44D" w:rsidR="007E4556" w:rsidRDefault="007E4556" w:rsidP="00514A76">
      <w:pPr>
        <w:rPr>
          <w:rFonts w:ascii="Courier" w:hAnsi="Courier"/>
        </w:rPr>
      </w:pPr>
      <w:r>
        <w:t xml:space="preserve">Difi – Direktoratet for forvaltning og IKT. </w:t>
      </w:r>
      <w:r>
        <w:rPr>
          <w:i/>
        </w:rPr>
        <w:t xml:space="preserve">Hva er universell utforming? </w:t>
      </w:r>
      <w:r>
        <w:t xml:space="preserve">2017. </w:t>
      </w:r>
      <w:r w:rsidR="00D42F89">
        <w:br/>
      </w:r>
      <w:r>
        <w:t xml:space="preserve">URL: </w:t>
      </w:r>
      <w:r w:rsidRPr="007E4556">
        <w:rPr>
          <w:rFonts w:ascii="Courier" w:hAnsi="Courier"/>
        </w:rPr>
        <w:t>https://uu.difi.no/kva-er-universell-utforming#definsjon</w:t>
      </w:r>
    </w:p>
    <w:p w14:paraId="5C2BD3F8" w14:textId="77777777" w:rsidR="007E4556" w:rsidRDefault="007E4556" w:rsidP="00514A76"/>
    <w:p w14:paraId="4D1EA862" w14:textId="18363393" w:rsidR="007E4556" w:rsidRDefault="00B85FF4" w:rsidP="00514A76">
      <w:r>
        <w:t>[9]</w:t>
      </w:r>
    </w:p>
    <w:p w14:paraId="72655641" w14:textId="135F470E" w:rsidR="00B85FF4" w:rsidRDefault="00B85FF4" w:rsidP="00514A76">
      <w:pPr>
        <w:rPr>
          <w:rFonts w:ascii="Courier" w:hAnsi="Courier"/>
        </w:rPr>
      </w:pPr>
      <w:r>
        <w:t xml:space="preserve">NITO – Norges Ingeniør- og Teknologorganisasjon. </w:t>
      </w:r>
      <w:r>
        <w:rPr>
          <w:i/>
        </w:rPr>
        <w:t>Etikk i NITO.</w:t>
      </w:r>
      <w:r>
        <w:t xml:space="preserve"> 2016. </w:t>
      </w:r>
      <w:r w:rsidR="00D42F89">
        <w:br/>
      </w:r>
      <w:r>
        <w:t xml:space="preserve">URL: </w:t>
      </w:r>
      <w:r w:rsidRPr="00B85FF4">
        <w:rPr>
          <w:rFonts w:ascii="Courier" w:hAnsi="Courier"/>
        </w:rPr>
        <w:t>https://www.nito.no/organisasjon/om-nito/etikk-i-nito/</w:t>
      </w:r>
    </w:p>
    <w:p w14:paraId="0193AA42" w14:textId="77777777" w:rsidR="00B85FF4" w:rsidRDefault="00B85FF4" w:rsidP="00514A76"/>
    <w:p w14:paraId="309A1B2C" w14:textId="3D600B78" w:rsidR="00B85FF4" w:rsidRPr="00327637" w:rsidRDefault="0009683C" w:rsidP="00514A76">
      <w:pPr>
        <w:rPr>
          <w:lang w:val="en-US"/>
        </w:rPr>
      </w:pPr>
      <w:r w:rsidRPr="00327637">
        <w:rPr>
          <w:lang w:val="en-US"/>
        </w:rPr>
        <w:t>[10]</w:t>
      </w:r>
    </w:p>
    <w:p w14:paraId="28A4C659" w14:textId="7D2BC631" w:rsidR="0009683C" w:rsidRPr="00625D7B" w:rsidRDefault="0009683C" w:rsidP="00514A76">
      <w:pPr>
        <w:rPr>
          <w:lang w:val="en-US"/>
        </w:rPr>
      </w:pPr>
      <w:r w:rsidRPr="00327637">
        <w:rPr>
          <w:lang w:val="en-US"/>
        </w:rPr>
        <w:t xml:space="preserve">Wikipedia Foundation. </w:t>
      </w:r>
      <w:r w:rsidRPr="00327637">
        <w:rPr>
          <w:i/>
          <w:lang w:val="en-US"/>
        </w:rPr>
        <w:t>Representional state transfer.</w:t>
      </w:r>
      <w:r w:rsidRPr="00327637">
        <w:rPr>
          <w:lang w:val="en-US"/>
        </w:rPr>
        <w:t xml:space="preserve"> </w:t>
      </w:r>
      <w:r w:rsidRPr="00625D7B">
        <w:rPr>
          <w:lang w:val="en-US"/>
        </w:rPr>
        <w:t xml:space="preserve">2016. </w:t>
      </w:r>
      <w:r w:rsidR="00D42F89">
        <w:rPr>
          <w:lang w:val="en-US"/>
        </w:rPr>
        <w:br/>
      </w:r>
      <w:r w:rsidRPr="00625D7B">
        <w:rPr>
          <w:lang w:val="en-US"/>
        </w:rPr>
        <w:t xml:space="preserve">URL: </w:t>
      </w:r>
      <w:r w:rsidRPr="00625D7B">
        <w:rPr>
          <w:rFonts w:ascii="Courier" w:hAnsi="Courier"/>
          <w:lang w:val="en-US"/>
        </w:rPr>
        <w:t>https://en.wikipedia.org/wiki/Representational_state_transfer</w:t>
      </w:r>
    </w:p>
    <w:p w14:paraId="7ED3E263" w14:textId="77777777" w:rsidR="00514A76" w:rsidRPr="00625D7B" w:rsidRDefault="00514A76" w:rsidP="00514A76">
      <w:pPr>
        <w:rPr>
          <w:lang w:val="en-US"/>
        </w:rPr>
      </w:pPr>
    </w:p>
    <w:p w14:paraId="6DD29ACD" w14:textId="54BE7A89" w:rsidR="0009683C" w:rsidRPr="00625D7B" w:rsidRDefault="003107E1" w:rsidP="00514A76">
      <w:pPr>
        <w:rPr>
          <w:lang w:val="en-US"/>
        </w:rPr>
      </w:pPr>
      <w:r w:rsidRPr="00625D7B">
        <w:rPr>
          <w:lang w:val="en-US"/>
        </w:rPr>
        <w:t>[11]</w:t>
      </w:r>
    </w:p>
    <w:p w14:paraId="2A6FAD04" w14:textId="639444E3" w:rsidR="003107E1" w:rsidRPr="00625D7B" w:rsidRDefault="003107E1" w:rsidP="00514A76">
      <w:pPr>
        <w:rPr>
          <w:rFonts w:ascii="Courier" w:hAnsi="Courier"/>
          <w:lang w:val="en-US"/>
        </w:rPr>
      </w:pPr>
      <w:r w:rsidRPr="00625D7B">
        <w:rPr>
          <w:lang w:val="en-US"/>
        </w:rPr>
        <w:t xml:space="preserve">Wikipedia Foundation. </w:t>
      </w:r>
      <w:r w:rsidRPr="00625D7B">
        <w:rPr>
          <w:i/>
          <w:lang w:val="en-US"/>
        </w:rPr>
        <w:t xml:space="preserve">Git. </w:t>
      </w:r>
      <w:r w:rsidRPr="00625D7B">
        <w:rPr>
          <w:lang w:val="en-US"/>
        </w:rPr>
        <w:t xml:space="preserve">2016. URL: </w:t>
      </w:r>
      <w:r w:rsidRPr="00625D7B">
        <w:rPr>
          <w:rFonts w:ascii="Courier" w:hAnsi="Courier"/>
          <w:lang w:val="en-US"/>
        </w:rPr>
        <w:t>https://no.wikipedia.org/wiki/Git</w:t>
      </w:r>
    </w:p>
    <w:p w14:paraId="62838D94" w14:textId="77777777" w:rsidR="00C538BC" w:rsidRPr="00625D7B" w:rsidRDefault="00C538BC" w:rsidP="00514A76">
      <w:pPr>
        <w:rPr>
          <w:lang w:val="en-US"/>
        </w:rPr>
      </w:pPr>
    </w:p>
    <w:p w14:paraId="5A89DE35" w14:textId="5E50726E" w:rsidR="00B21233" w:rsidRPr="00625D7B" w:rsidRDefault="00B21233" w:rsidP="00514A76">
      <w:pPr>
        <w:rPr>
          <w:lang w:val="en-US"/>
        </w:rPr>
      </w:pPr>
      <w:r w:rsidRPr="00625D7B">
        <w:rPr>
          <w:lang w:val="en-US"/>
        </w:rPr>
        <w:t>[12]</w:t>
      </w:r>
    </w:p>
    <w:p w14:paraId="4F42DA06" w14:textId="2B1E12D0" w:rsidR="00B21233" w:rsidRPr="00625D7B" w:rsidRDefault="00B21233" w:rsidP="00514A76">
      <w:pPr>
        <w:rPr>
          <w:rFonts w:ascii="Courier" w:hAnsi="Courier"/>
          <w:lang w:val="en-US"/>
        </w:rPr>
      </w:pPr>
      <w:r w:rsidRPr="00625D7B">
        <w:rPr>
          <w:lang w:val="en-US"/>
        </w:rPr>
        <w:t xml:space="preserve">Wikipedia Foundation. </w:t>
      </w:r>
      <w:r w:rsidRPr="00625D7B">
        <w:rPr>
          <w:i/>
          <w:lang w:val="en-US"/>
        </w:rPr>
        <w:t>Apache Derby.</w:t>
      </w:r>
      <w:r w:rsidRPr="00625D7B">
        <w:rPr>
          <w:lang w:val="en-US"/>
        </w:rPr>
        <w:t xml:space="preserve"> 2016. </w:t>
      </w:r>
      <w:r w:rsidR="00D42F89">
        <w:rPr>
          <w:lang w:val="en-US"/>
        </w:rPr>
        <w:br/>
      </w:r>
      <w:r w:rsidRPr="00625D7B">
        <w:rPr>
          <w:lang w:val="en-US"/>
        </w:rPr>
        <w:t xml:space="preserve">URL: </w:t>
      </w:r>
      <w:r w:rsidRPr="00625D7B">
        <w:rPr>
          <w:rFonts w:ascii="Courier" w:hAnsi="Courier"/>
          <w:lang w:val="en-US"/>
        </w:rPr>
        <w:t>https://no.wikipedia.org/wiki/Apache_Derby</w:t>
      </w:r>
    </w:p>
    <w:p w14:paraId="761E71B0" w14:textId="77777777" w:rsidR="00B21233" w:rsidRDefault="00B21233" w:rsidP="00514A76">
      <w:pPr>
        <w:rPr>
          <w:lang w:val="en-US"/>
        </w:rPr>
      </w:pPr>
    </w:p>
    <w:p w14:paraId="676B259F" w14:textId="52A11F97" w:rsidR="00D42F89" w:rsidRDefault="00D42F89" w:rsidP="00514A76">
      <w:pPr>
        <w:rPr>
          <w:lang w:val="en-US"/>
        </w:rPr>
      </w:pPr>
      <w:r>
        <w:rPr>
          <w:lang w:val="en-US"/>
        </w:rPr>
        <w:t>[13]</w:t>
      </w:r>
    </w:p>
    <w:p w14:paraId="0A45BDA0" w14:textId="3BC484EA" w:rsidR="00D42F89" w:rsidRPr="00D42F89" w:rsidRDefault="00D42F89" w:rsidP="00514A76">
      <w:r w:rsidRPr="00D42F89">
        <w:t xml:space="preserve">Wikipedia Foundation. </w:t>
      </w:r>
      <w:r w:rsidRPr="00D42F89">
        <w:rPr>
          <w:i/>
        </w:rPr>
        <w:t>Gantt-skjema.</w:t>
      </w:r>
      <w:r w:rsidRPr="00D42F89">
        <w:t xml:space="preserve"> 2015. </w:t>
      </w:r>
      <w:r>
        <w:br/>
        <w:t xml:space="preserve">URL: </w:t>
      </w:r>
      <w:r w:rsidRPr="00D42F89">
        <w:rPr>
          <w:rFonts w:ascii="Courier" w:hAnsi="Courier"/>
        </w:rPr>
        <w:t>https://no.wikipedia.org/wiki/Gantt-skjema</w:t>
      </w:r>
    </w:p>
    <w:p w14:paraId="08FC765C" w14:textId="77777777" w:rsidR="00B21233" w:rsidRPr="00D42F89" w:rsidRDefault="00B21233" w:rsidP="00514A76"/>
    <w:p w14:paraId="21829224" w14:textId="77777777" w:rsidR="00457C7A" w:rsidRPr="00153B5A" w:rsidRDefault="00457C7A">
      <w:pPr>
        <w:pStyle w:val="Heading1NoNumbering"/>
      </w:pPr>
      <w:bookmarkStart w:id="28" w:name="__RefHeading__174_508476349"/>
      <w:bookmarkEnd w:id="28"/>
      <w:r w:rsidRPr="00153B5A">
        <w:t>VEDLEGG</w:t>
      </w:r>
    </w:p>
    <w:p w14:paraId="292D34FD" w14:textId="77777777" w:rsidR="00457C7A" w:rsidRPr="00153B5A" w:rsidRDefault="00457C7A">
      <w:pPr>
        <w:pStyle w:val="Brdtekst"/>
        <w:rPr>
          <w:rFonts w:cs="Arial"/>
        </w:rPr>
      </w:pPr>
    </w:p>
    <w:p w14:paraId="46569372" w14:textId="77777777" w:rsidR="00457C7A" w:rsidRPr="003921B3" w:rsidRDefault="00457C7A">
      <w:pPr>
        <w:pStyle w:val="Comment"/>
        <w:rPr>
          <w:rFonts w:cs="Arial"/>
          <w:sz w:val="16"/>
          <w:szCs w:val="16"/>
        </w:rPr>
      </w:pPr>
      <w:r w:rsidRPr="003921B3">
        <w:rPr>
          <w:rFonts w:cs="Arial"/>
          <w:sz w:val="16"/>
          <w:szCs w:val="16"/>
        </w:rPr>
        <w:t>[Materiell som er utarbeidet eller innsamlet i tilknytning til rapporten, men som det ikke er naturlig eller hensiktsmessig å ta inn i hoveddelen, skal tas inn som vedlegg.</w:t>
      </w:r>
    </w:p>
    <w:p w14:paraId="02634579" w14:textId="77777777" w:rsidR="00457C7A" w:rsidRPr="003921B3" w:rsidRDefault="00457C7A">
      <w:pPr>
        <w:pStyle w:val="Comment"/>
        <w:rPr>
          <w:rFonts w:cs="Arial"/>
          <w:sz w:val="16"/>
          <w:szCs w:val="16"/>
        </w:rPr>
      </w:pPr>
      <w:r w:rsidRPr="003921B3">
        <w:rPr>
          <w:rFonts w:cs="Arial"/>
          <w:sz w:val="16"/>
          <w:szCs w:val="16"/>
        </w:rPr>
        <w:t>Vedleggene skal være nummererte og ha en identifiserende tekst.]</w:t>
      </w:r>
    </w:p>
    <w:p w14:paraId="3B30695C" w14:textId="77777777" w:rsidR="00B7208F" w:rsidRDefault="00457C7A">
      <w:pPr>
        <w:pStyle w:val="AppendixList"/>
        <w:rPr>
          <w:rFonts w:cs="Arial"/>
        </w:rPr>
      </w:pPr>
      <w:r w:rsidRPr="003921B3">
        <w:rPr>
          <w:rFonts w:cs="Arial"/>
        </w:rPr>
        <w:t>Vedlegg 1</w:t>
      </w:r>
      <w:r w:rsidRPr="003921B3">
        <w:rPr>
          <w:rFonts w:cs="Arial"/>
        </w:rPr>
        <w:tab/>
      </w:r>
      <w:r w:rsidR="00B7208F">
        <w:rPr>
          <w:rFonts w:cs="Arial"/>
        </w:rPr>
        <w:t>Fremdriftsplan</w:t>
      </w:r>
    </w:p>
    <w:p w14:paraId="356CEA41" w14:textId="2F9AFB37" w:rsidR="00457C7A" w:rsidRPr="003921B3" w:rsidRDefault="00B7208F">
      <w:pPr>
        <w:pStyle w:val="AppendixList"/>
        <w:rPr>
          <w:rFonts w:cs="Arial"/>
        </w:rPr>
      </w:pPr>
      <w:r>
        <w:rPr>
          <w:rFonts w:cs="Arial"/>
        </w:rPr>
        <w:t>Vedlegg 2</w:t>
      </w:r>
      <w:r>
        <w:rPr>
          <w:rFonts w:cs="Arial"/>
        </w:rPr>
        <w:tab/>
      </w:r>
      <w:r>
        <w:rPr>
          <w:rFonts w:cs="Arial"/>
          <w:i/>
        </w:rPr>
        <w:t>k</w:t>
      </w:r>
      <w:r w:rsidR="00457C7A" w:rsidRPr="00B7208F">
        <w:rPr>
          <w:rFonts w:cs="Arial"/>
          <w:i/>
        </w:rPr>
        <w:t>ort identifiserende tekst</w:t>
      </w:r>
    </w:p>
    <w:p w14:paraId="2E639B67" w14:textId="1F7DCEAB" w:rsidR="00457C7A" w:rsidRPr="003921B3" w:rsidRDefault="00457C7A">
      <w:pPr>
        <w:pStyle w:val="AppendixList"/>
        <w:rPr>
          <w:rFonts w:cs="Arial"/>
        </w:rPr>
      </w:pPr>
      <w:r w:rsidRPr="003921B3">
        <w:rPr>
          <w:rFonts w:cs="Arial"/>
        </w:rPr>
        <w:t xml:space="preserve">Vedlegg </w:t>
      </w:r>
      <w:r w:rsidR="00B7208F">
        <w:rPr>
          <w:rFonts w:cs="Arial"/>
        </w:rPr>
        <w:t>3</w:t>
      </w:r>
      <w:r w:rsidRPr="003921B3">
        <w:rPr>
          <w:rFonts w:cs="Arial"/>
        </w:rPr>
        <w:tab/>
      </w:r>
      <w:r w:rsidRPr="00B7208F">
        <w:rPr>
          <w:rFonts w:cs="Arial"/>
          <w:i/>
        </w:rPr>
        <w:t>… osv.</w:t>
      </w:r>
    </w:p>
    <w:sectPr w:rsidR="00457C7A" w:rsidRPr="003921B3">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1276" w:left="1418"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831">
      <wne:acd wne:acdName="acd0"/>
    </wne:keymap>
    <wne:keymap wne:kcmPrimary="0832">
      <wne:acd wne:acdName="acd1"/>
    </wne:keymap>
    <wne:keymap wne:kcmPrimary="0833">
      <wne:acd wne:acdName="acd2"/>
    </wne:keymap>
    <wne:keymap wne:kcmPrimary="0842">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EIA" wne:acdName="acd3"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DD671" w14:textId="77777777" w:rsidR="0009011C" w:rsidRDefault="0009011C">
      <w:r>
        <w:separator/>
      </w:r>
    </w:p>
  </w:endnote>
  <w:endnote w:type="continuationSeparator" w:id="0">
    <w:p w14:paraId="2C976C33" w14:textId="77777777" w:rsidR="0009011C" w:rsidRDefault="00090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1AF" w:usb1="1001E0EA" w:usb2="00000000" w:usb3="00000000" w:csb0="8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ms Rm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MingLiU">
    <w:panose1 w:val="02020509000000000000"/>
    <w:charset w:val="88"/>
    <w:family w:val="auto"/>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A156B" w14:textId="77777777" w:rsidR="00B35C20" w:rsidRDefault="00B35C20">
    <w:pPr>
      <w:pStyle w:val="FooterFirstPage"/>
    </w:pPr>
  </w:p>
  <w:p w14:paraId="443A0CD2" w14:textId="77777777" w:rsidR="00B35C20" w:rsidRPr="003921B3" w:rsidRDefault="00B35C20" w:rsidP="00543429">
    <w:pPr>
      <w:jc w:val="center"/>
      <w:rPr>
        <w:rFonts w:cs="Arial"/>
        <w:i/>
      </w:rPr>
    </w:pPr>
    <w:r w:rsidRPr="003921B3">
      <w:rPr>
        <w:rFonts w:cs="Arial"/>
        <w:i/>
      </w:rPr>
      <w:t xml:space="preserve">Denne oppgaven er en eksamensbesvarelse utført av student(er) ved </w:t>
    </w:r>
    <w:r>
      <w:rPr>
        <w:rFonts w:cs="Arial"/>
        <w:i/>
      </w:rPr>
      <w:t>NTNU</w:t>
    </w:r>
    <w:r w:rsidRPr="003921B3">
      <w:rPr>
        <w:rFonts w:cs="Arial"/>
        <w:i/>
      </w:rPr>
      <w:t xml:space="preserve"> i Ålesund.</w:t>
    </w:r>
  </w:p>
  <w:p w14:paraId="74A558AE" w14:textId="77777777" w:rsidR="00B35C20" w:rsidRDefault="00B35C20">
    <w:pPr>
      <w:pStyle w:val="FooterFirst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ACBBC" w14:textId="77777777" w:rsidR="00B35C20" w:rsidRDefault="00B35C20"/>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9844" w14:textId="77777777" w:rsidR="00B35C20" w:rsidRDefault="00B35C20">
    <w:pPr>
      <w:pStyle w:val="Bunnteks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8EED3" w14:textId="77777777" w:rsidR="00B35C20" w:rsidRDefault="00B35C2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B0129" w14:textId="77777777" w:rsidR="0009011C" w:rsidRDefault="0009011C">
      <w:r>
        <w:separator/>
      </w:r>
    </w:p>
  </w:footnote>
  <w:footnote w:type="continuationSeparator" w:id="0">
    <w:p w14:paraId="74B5D408" w14:textId="77777777" w:rsidR="0009011C" w:rsidRDefault="000901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B0842" w14:textId="7FB5D97A" w:rsidR="00B35C20" w:rsidRPr="003921B3" w:rsidRDefault="00B35C20">
    <w:pPr>
      <w:pStyle w:val="Topptekst"/>
      <w:rPr>
        <w:rFonts w:cs="Arial"/>
      </w:rPr>
    </w:pPr>
    <w:r w:rsidRPr="003921B3">
      <w:rPr>
        <w:rFonts w:cs="Arial"/>
      </w:rPr>
      <w:t>NTNU</w:t>
    </w:r>
    <w:r w:rsidRPr="003921B3">
      <w:rPr>
        <w:rFonts w:cs="Arial"/>
      </w:rPr>
      <w:tab/>
    </w:r>
    <w:r w:rsidRPr="003921B3">
      <w:rPr>
        <w:rFonts w:cs="Arial"/>
      </w:rPr>
      <w:tab/>
      <w:t xml:space="preserve">Side </w:t>
    </w:r>
    <w:r w:rsidRPr="003921B3">
      <w:rPr>
        <w:rStyle w:val="Sidetall"/>
        <w:rFonts w:cs="Arial"/>
      </w:rPr>
      <w:fldChar w:fldCharType="begin"/>
    </w:r>
    <w:r w:rsidRPr="003921B3">
      <w:rPr>
        <w:rStyle w:val="Sidetall"/>
        <w:rFonts w:cs="Arial"/>
      </w:rPr>
      <w:instrText xml:space="preserve"> PAGE </w:instrText>
    </w:r>
    <w:r w:rsidRPr="003921B3">
      <w:rPr>
        <w:rStyle w:val="Sidetall"/>
        <w:rFonts w:cs="Arial"/>
      </w:rPr>
      <w:fldChar w:fldCharType="separate"/>
    </w:r>
    <w:r w:rsidR="00213983">
      <w:rPr>
        <w:rStyle w:val="Sidetall"/>
        <w:rFonts w:cs="Arial"/>
        <w:noProof/>
      </w:rPr>
      <w:t>2</w:t>
    </w:r>
    <w:r w:rsidRPr="003921B3">
      <w:rPr>
        <w:rStyle w:val="Sidetall"/>
        <w:rFonts w:cs="Arial"/>
      </w:rPr>
      <w:fldChar w:fldCharType="end"/>
    </w:r>
  </w:p>
  <w:p w14:paraId="51C8B8B2" w14:textId="77777777" w:rsidR="00B35C20" w:rsidRPr="003921B3" w:rsidRDefault="00B35C20">
    <w:pPr>
      <w:pStyle w:val="Topptekst"/>
      <w:rPr>
        <w:rFonts w:cs="Arial"/>
      </w:rPr>
    </w:pPr>
    <w:r w:rsidRPr="003921B3">
      <w:rPr>
        <w:rFonts w:cs="Arial"/>
      </w:rPr>
      <w:t>Forprosjektrapport – bacheloroppgave</w:t>
    </w:r>
  </w:p>
  <w:p w14:paraId="1C627403" w14:textId="77777777" w:rsidR="00B35C20" w:rsidRPr="003921B3" w:rsidRDefault="00B35C20">
    <w:pPr>
      <w:rPr>
        <w:rFonts w:cs="Arial"/>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top w:w="57" w:type="dxa"/>
        <w:left w:w="70" w:type="dxa"/>
        <w:bottom w:w="57" w:type="dxa"/>
        <w:right w:w="70" w:type="dxa"/>
      </w:tblCellMar>
      <w:tblLook w:val="0000" w:firstRow="0" w:lastRow="0" w:firstColumn="0" w:lastColumn="0" w:noHBand="0" w:noVBand="0"/>
    </w:tblPr>
    <w:tblGrid>
      <w:gridCol w:w="5882"/>
      <w:gridCol w:w="3889"/>
    </w:tblGrid>
    <w:tr w:rsidR="00B35C20" w:rsidRPr="003921B3" w14:paraId="09273095" w14:textId="77777777">
      <w:trPr>
        <w:trHeight w:val="784"/>
      </w:trPr>
      <w:tc>
        <w:tcPr>
          <w:tcW w:w="5882" w:type="dxa"/>
          <w:tcBorders>
            <w:top w:val="single" w:sz="4" w:space="0" w:color="000000"/>
            <w:bottom w:val="single" w:sz="4" w:space="0" w:color="000000"/>
          </w:tcBorders>
          <w:shd w:val="clear" w:color="auto" w:fill="auto"/>
          <w:vAlign w:val="center"/>
        </w:tcPr>
        <w:p w14:paraId="6705B3C7" w14:textId="77777777" w:rsidR="00B35C20" w:rsidRPr="003921B3" w:rsidRDefault="00B35C20">
          <w:pPr>
            <w:pStyle w:val="HeaderFirstPage"/>
            <w:snapToGrid w:val="0"/>
            <w:rPr>
              <w:rFonts w:cs="Arial"/>
              <w:sz w:val="32"/>
              <w:szCs w:val="32"/>
            </w:rPr>
          </w:pPr>
          <w:r w:rsidRPr="003921B3">
            <w:rPr>
              <w:rFonts w:cs="Arial"/>
              <w:b/>
            </w:rPr>
            <w:t>forprosjekt - rapport</w:t>
          </w:r>
          <w:r w:rsidRPr="003921B3">
            <w:rPr>
              <w:rFonts w:cs="Arial"/>
            </w:rPr>
            <w:br/>
          </w:r>
          <w:r w:rsidRPr="003921B3">
            <w:rPr>
              <w:rFonts w:cs="Arial"/>
              <w:sz w:val="32"/>
              <w:szCs w:val="32"/>
            </w:rPr>
            <w:t>for bacheloroppgave</w:t>
          </w:r>
        </w:p>
        <w:p w14:paraId="60CEC650" w14:textId="77777777" w:rsidR="00B35C20" w:rsidRPr="003921B3" w:rsidRDefault="00B35C20">
          <w:pPr>
            <w:pStyle w:val="HeaderFirstPage"/>
            <w:snapToGrid w:val="0"/>
            <w:rPr>
              <w:rFonts w:cs="Arial"/>
              <w:sz w:val="32"/>
              <w:szCs w:val="32"/>
            </w:rPr>
          </w:pPr>
        </w:p>
      </w:tc>
      <w:tc>
        <w:tcPr>
          <w:tcW w:w="3889" w:type="dxa"/>
          <w:tcBorders>
            <w:top w:val="single" w:sz="4" w:space="0" w:color="000000"/>
            <w:bottom w:val="single" w:sz="4" w:space="0" w:color="000000"/>
          </w:tcBorders>
          <w:shd w:val="clear" w:color="auto" w:fill="auto"/>
        </w:tcPr>
        <w:p w14:paraId="779ACFEA" w14:textId="77777777" w:rsidR="00B35C20" w:rsidRPr="003921B3" w:rsidRDefault="00B35C20">
          <w:pPr>
            <w:snapToGrid w:val="0"/>
            <w:jc w:val="right"/>
            <w:rPr>
              <w:rFonts w:cs="Arial"/>
            </w:rPr>
          </w:pPr>
          <w:r w:rsidRPr="003921B3">
            <w:rPr>
              <w:rFonts w:cs="Arial"/>
              <w:noProof/>
              <w:lang w:eastAsia="nb-NO"/>
            </w:rPr>
            <w:drawing>
              <wp:inline distT="0" distB="0" distL="0" distR="0" wp14:anchorId="7E3BF1C2" wp14:editId="5CB69364">
                <wp:extent cx="2380615" cy="649605"/>
                <wp:effectExtent l="0" t="0" r="698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tnu_bokm.psd"/>
                        <pic:cNvPicPr/>
                      </pic:nvPicPr>
                      <pic:blipFill>
                        <a:blip r:embed="rId1">
                          <a:extLst>
                            <a:ext uri="{28A0092B-C50C-407E-A947-70E740481C1C}">
                              <a14:useLocalDpi xmlns:a14="http://schemas.microsoft.com/office/drawing/2010/main" val="0"/>
                            </a:ext>
                          </a:extLst>
                        </a:blip>
                        <a:stretch>
                          <a:fillRect/>
                        </a:stretch>
                      </pic:blipFill>
                      <pic:spPr>
                        <a:xfrm>
                          <a:off x="0" y="0"/>
                          <a:ext cx="2380615" cy="649605"/>
                        </a:xfrm>
                        <a:prstGeom prst="rect">
                          <a:avLst/>
                        </a:prstGeom>
                      </pic:spPr>
                    </pic:pic>
                  </a:graphicData>
                </a:graphic>
              </wp:inline>
            </w:drawing>
          </w:r>
        </w:p>
      </w:tc>
    </w:tr>
  </w:tbl>
  <w:p w14:paraId="3F7F7F3F" w14:textId="77777777" w:rsidR="00B35C20" w:rsidRPr="003921B3" w:rsidRDefault="00B35C20">
    <w:pPr>
      <w:pStyle w:val="Topptekst"/>
      <w:rPr>
        <w:rFonts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8C1BE" w14:textId="77777777" w:rsidR="00B35C20" w:rsidRDefault="00B35C20"/>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197DB" w14:textId="629436F3" w:rsidR="00B35C20" w:rsidRPr="00B7208F" w:rsidRDefault="00B35C20">
    <w:pPr>
      <w:pStyle w:val="Topptekst"/>
      <w:rPr>
        <w:rFonts w:cs="Arial"/>
      </w:rPr>
    </w:pPr>
    <w:r w:rsidRPr="00B7208F">
      <w:rPr>
        <w:rFonts w:cs="Arial"/>
      </w:rPr>
      <w:t>NTNU</w:t>
    </w:r>
    <w:r w:rsidRPr="00B7208F">
      <w:rPr>
        <w:rFonts w:cs="Arial"/>
      </w:rPr>
      <w:tab/>
    </w:r>
    <w:r w:rsidRPr="00B7208F">
      <w:rPr>
        <w:rFonts w:cs="Arial"/>
      </w:rPr>
      <w:tab/>
      <w:t xml:space="preserve">Side </w:t>
    </w:r>
    <w:r w:rsidRPr="00B7208F">
      <w:rPr>
        <w:rStyle w:val="Sidetall"/>
        <w:rFonts w:cs="Arial"/>
      </w:rPr>
      <w:fldChar w:fldCharType="begin"/>
    </w:r>
    <w:r w:rsidRPr="00B7208F">
      <w:rPr>
        <w:rStyle w:val="Sidetall"/>
        <w:rFonts w:cs="Arial"/>
      </w:rPr>
      <w:instrText xml:space="preserve"> PAGE </w:instrText>
    </w:r>
    <w:r w:rsidRPr="00B7208F">
      <w:rPr>
        <w:rStyle w:val="Sidetall"/>
        <w:rFonts w:cs="Arial"/>
      </w:rPr>
      <w:fldChar w:fldCharType="separate"/>
    </w:r>
    <w:r w:rsidR="00DA1B71">
      <w:rPr>
        <w:rStyle w:val="Sidetall"/>
        <w:rFonts w:cs="Arial"/>
        <w:noProof/>
      </w:rPr>
      <w:t>16</w:t>
    </w:r>
    <w:r w:rsidRPr="00B7208F">
      <w:rPr>
        <w:rStyle w:val="Sidetall"/>
        <w:rFonts w:cs="Arial"/>
      </w:rPr>
      <w:fldChar w:fldCharType="end"/>
    </w:r>
  </w:p>
  <w:p w14:paraId="6CEB5D1C" w14:textId="77777777" w:rsidR="00B35C20" w:rsidRPr="00B7208F" w:rsidRDefault="00B35C20">
    <w:pPr>
      <w:pStyle w:val="Topptekst"/>
      <w:rPr>
        <w:rFonts w:cs="Arial"/>
      </w:rPr>
    </w:pPr>
    <w:r w:rsidRPr="00B7208F">
      <w:rPr>
        <w:rFonts w:cs="Arial"/>
      </w:rPr>
      <w:t>Forprosjektrapport – Bacheloroppgave</w:t>
    </w:r>
  </w:p>
  <w:p w14:paraId="1C5FEFFD" w14:textId="77777777" w:rsidR="00B35C20" w:rsidRPr="00B7208F" w:rsidRDefault="00B35C20">
    <w:pPr>
      <w:rPr>
        <w:rFonts w:cs="Arial"/>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B29F1" w14:textId="77777777" w:rsidR="00B35C20" w:rsidRDefault="00B35C2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414DE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rPr>
        <w:rFonts w:ascii="Symbol" w:hAnsi="Symbol" w:cs="Symbol"/>
        <w:b/>
        <w:bCs/>
        <w:i/>
        <w:iCs/>
        <w:sz w:val="28"/>
        <w:szCs w:val="28"/>
        <w:lang w:val="x-none" w:eastAsia="x-none" w:bidi="x-none"/>
      </w:r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2">
    <w:nsid w:val="00000002"/>
    <w:multiLevelType w:val="singleLevel"/>
    <w:tmpl w:val="04140001"/>
    <w:lvl w:ilvl="0">
      <w:start w:val="1"/>
      <w:numFmt w:val="bullet"/>
      <w:lvlText w:val=""/>
      <w:lvlJc w:val="left"/>
      <w:pPr>
        <w:ind w:left="420" w:hanging="360"/>
      </w:pPr>
      <w:rPr>
        <w:rFonts w:ascii="Symbol" w:hAnsi="Symbol" w:hint="default"/>
      </w:rPr>
    </w:lvl>
  </w:abstractNum>
  <w:abstractNum w:abstractNumId="3">
    <w:nsid w:val="00000003"/>
    <w:multiLevelType w:val="singleLevel"/>
    <w:tmpl w:val="00000003"/>
    <w:name w:val="WW8Num14"/>
    <w:lvl w:ilvl="0">
      <w:start w:val="1"/>
      <w:numFmt w:val="decimal"/>
      <w:pStyle w:val="References"/>
      <w:lvlText w:val="[%1]"/>
      <w:lvlJc w:val="left"/>
      <w:pPr>
        <w:tabs>
          <w:tab w:val="num" w:pos="737"/>
        </w:tabs>
        <w:ind w:left="737" w:hanging="737"/>
      </w:pPr>
    </w:lvl>
  </w:abstractNum>
  <w:abstractNum w:abstractNumId="4">
    <w:nsid w:val="00000004"/>
    <w:multiLevelType w:val="singleLevel"/>
    <w:tmpl w:val="00000004"/>
    <w:name w:val="WW8Num16"/>
    <w:lvl w:ilvl="0">
      <w:start w:val="6"/>
      <w:numFmt w:val="bullet"/>
      <w:lvlText w:val="-"/>
      <w:lvlJc w:val="left"/>
      <w:pPr>
        <w:tabs>
          <w:tab w:val="num" w:pos="1080"/>
        </w:tabs>
        <w:ind w:left="1080" w:hanging="360"/>
      </w:pPr>
      <w:rPr>
        <w:rFonts w:ascii="OpenSymbol" w:hAnsi="OpenSymbol"/>
      </w:rPr>
    </w:lvl>
  </w:abstractNum>
  <w:abstractNum w:abstractNumId="5">
    <w:nsid w:val="00000005"/>
    <w:multiLevelType w:val="singleLevel"/>
    <w:tmpl w:val="00000005"/>
    <w:name w:val="WW8Num17"/>
    <w:lvl w:ilvl="0">
      <w:start w:val="6"/>
      <w:numFmt w:val="bullet"/>
      <w:lvlText w:val="-"/>
      <w:lvlJc w:val="left"/>
      <w:pPr>
        <w:tabs>
          <w:tab w:val="num" w:pos="1080"/>
        </w:tabs>
        <w:ind w:left="1080" w:hanging="360"/>
      </w:pPr>
      <w:rPr>
        <w:rFonts w:ascii="OpenSymbol" w:hAnsi="OpenSymbol"/>
      </w:rPr>
    </w:lvl>
  </w:abstractNum>
  <w:abstractNum w:abstractNumId="6">
    <w:nsid w:val="00000006"/>
    <w:multiLevelType w:val="singleLevel"/>
    <w:tmpl w:val="00000006"/>
    <w:name w:val="WW8Num18"/>
    <w:lvl w:ilvl="0">
      <w:start w:val="6"/>
      <w:numFmt w:val="bullet"/>
      <w:lvlText w:val="-"/>
      <w:lvlJc w:val="left"/>
      <w:pPr>
        <w:tabs>
          <w:tab w:val="num" w:pos="1080"/>
        </w:tabs>
        <w:ind w:left="1080" w:hanging="360"/>
      </w:pPr>
      <w:rPr>
        <w:rFonts w:ascii="OpenSymbol" w:hAnsi="OpenSymbol"/>
      </w:rPr>
    </w:lvl>
  </w:abstractNum>
  <w:abstractNum w:abstractNumId="7">
    <w:nsid w:val="00000007"/>
    <w:multiLevelType w:val="singleLevel"/>
    <w:tmpl w:val="04140001"/>
    <w:lvl w:ilvl="0">
      <w:start w:val="1"/>
      <w:numFmt w:val="bullet"/>
      <w:lvlText w:val=""/>
      <w:lvlJc w:val="left"/>
      <w:pPr>
        <w:ind w:left="720" w:hanging="360"/>
      </w:pPr>
      <w:rPr>
        <w:rFonts w:ascii="Symbol" w:hAnsi="Symbol" w:hint="default"/>
      </w:rPr>
    </w:lvl>
  </w:abstractNum>
  <w:abstractNum w:abstractNumId="8">
    <w:nsid w:val="00000008"/>
    <w:multiLevelType w:val="singleLevel"/>
    <w:tmpl w:val="00000008"/>
    <w:name w:val="WW8Num21"/>
    <w:lvl w:ilvl="0">
      <w:start w:val="6"/>
      <w:numFmt w:val="bullet"/>
      <w:lvlText w:val="-"/>
      <w:lvlJc w:val="left"/>
      <w:pPr>
        <w:tabs>
          <w:tab w:val="num" w:pos="1080"/>
        </w:tabs>
        <w:ind w:left="1080" w:hanging="360"/>
      </w:pPr>
      <w:rPr>
        <w:rFonts w:ascii="OpenSymbol" w:hAnsi="OpenSymbol"/>
      </w:rPr>
    </w:lvl>
  </w:abstractNum>
  <w:abstractNum w:abstractNumId="9">
    <w:nsid w:val="00000009"/>
    <w:multiLevelType w:val="singleLevel"/>
    <w:tmpl w:val="00000009"/>
    <w:name w:val="WW8Num22"/>
    <w:lvl w:ilvl="0">
      <w:start w:val="6"/>
      <w:numFmt w:val="bullet"/>
      <w:lvlText w:val="-"/>
      <w:lvlJc w:val="left"/>
      <w:pPr>
        <w:tabs>
          <w:tab w:val="num" w:pos="1080"/>
        </w:tabs>
        <w:ind w:left="1080" w:hanging="360"/>
      </w:pPr>
      <w:rPr>
        <w:rFonts w:ascii="OpenSymbol" w:hAnsi="OpenSymbol"/>
      </w:rPr>
    </w:lvl>
  </w:abstractNum>
  <w:abstractNum w:abstractNumId="10">
    <w:nsid w:val="0000000A"/>
    <w:multiLevelType w:val="singleLevel"/>
    <w:tmpl w:val="0000000A"/>
    <w:name w:val="WW8Num24"/>
    <w:lvl w:ilvl="0">
      <w:start w:val="6"/>
      <w:numFmt w:val="bullet"/>
      <w:lvlText w:val="-"/>
      <w:lvlJc w:val="left"/>
      <w:pPr>
        <w:tabs>
          <w:tab w:val="num" w:pos="1080"/>
        </w:tabs>
        <w:ind w:left="1080" w:hanging="360"/>
      </w:pPr>
      <w:rPr>
        <w:rFonts w:ascii="OpenSymbol" w:hAnsi="OpenSymbol"/>
      </w:rPr>
    </w:lvl>
  </w:abstractNum>
  <w:abstractNum w:abstractNumId="11">
    <w:nsid w:val="0000000B"/>
    <w:multiLevelType w:val="singleLevel"/>
    <w:tmpl w:val="0000000B"/>
    <w:name w:val="WW8Num25"/>
    <w:lvl w:ilvl="0">
      <w:start w:val="6"/>
      <w:numFmt w:val="bullet"/>
      <w:lvlText w:val="-"/>
      <w:lvlJc w:val="left"/>
      <w:pPr>
        <w:tabs>
          <w:tab w:val="num" w:pos="1080"/>
        </w:tabs>
        <w:ind w:left="1080" w:hanging="360"/>
      </w:pPr>
      <w:rPr>
        <w:rFonts w:ascii="OpenSymbol" w:hAnsi="OpenSymbol"/>
      </w:rPr>
    </w:lvl>
  </w:abstractNum>
  <w:abstractNum w:abstractNumId="12">
    <w:nsid w:val="0000000C"/>
    <w:multiLevelType w:val="singleLevel"/>
    <w:tmpl w:val="0000000C"/>
    <w:name w:val="WW8Num27"/>
    <w:lvl w:ilvl="0">
      <w:start w:val="6"/>
      <w:numFmt w:val="bullet"/>
      <w:lvlText w:val="-"/>
      <w:lvlJc w:val="left"/>
      <w:pPr>
        <w:tabs>
          <w:tab w:val="num" w:pos="1080"/>
        </w:tabs>
        <w:ind w:left="1080" w:hanging="360"/>
      </w:pPr>
      <w:rPr>
        <w:rFonts w:ascii="OpenSymbol" w:hAnsi="OpenSymbol"/>
      </w:rPr>
    </w:lvl>
  </w:abstractNum>
  <w:abstractNum w:abstractNumId="13">
    <w:nsid w:val="005B5200"/>
    <w:multiLevelType w:val="multilevel"/>
    <w:tmpl w:val="426A4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1984ACB"/>
    <w:multiLevelType w:val="hybridMultilevel"/>
    <w:tmpl w:val="2536E89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5">
    <w:nsid w:val="02121412"/>
    <w:multiLevelType w:val="hybridMultilevel"/>
    <w:tmpl w:val="513A6D5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16">
    <w:nsid w:val="0A050246"/>
    <w:multiLevelType w:val="hybridMultilevel"/>
    <w:tmpl w:val="BECC11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03C7B19"/>
    <w:multiLevelType w:val="hybridMultilevel"/>
    <w:tmpl w:val="964696D0"/>
    <w:lvl w:ilvl="0" w:tplc="04140001">
      <w:start w:val="1"/>
      <w:numFmt w:val="bullet"/>
      <w:lvlText w:val=""/>
      <w:lvlJc w:val="left"/>
      <w:pPr>
        <w:ind w:left="1296"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13B28C9"/>
    <w:multiLevelType w:val="hybridMultilevel"/>
    <w:tmpl w:val="9E2465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38D42F7"/>
    <w:multiLevelType w:val="hybridMultilevel"/>
    <w:tmpl w:val="833620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146C2D90"/>
    <w:multiLevelType w:val="hybridMultilevel"/>
    <w:tmpl w:val="61567D14"/>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1">
    <w:nsid w:val="1ACB16A7"/>
    <w:multiLevelType w:val="hybridMultilevel"/>
    <w:tmpl w:val="6E4E0E6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2">
    <w:nsid w:val="1DAA2F9C"/>
    <w:multiLevelType w:val="hybridMultilevel"/>
    <w:tmpl w:val="DB1427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0D96CF6"/>
    <w:multiLevelType w:val="hybridMultilevel"/>
    <w:tmpl w:val="BB0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3A539A3"/>
    <w:multiLevelType w:val="hybridMultilevel"/>
    <w:tmpl w:val="C71C3A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2B4B1926"/>
    <w:multiLevelType w:val="hybridMultilevel"/>
    <w:tmpl w:val="DB6A116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26">
    <w:nsid w:val="2E7570E8"/>
    <w:multiLevelType w:val="hybridMultilevel"/>
    <w:tmpl w:val="A8601EC8"/>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7">
    <w:nsid w:val="34125CB4"/>
    <w:multiLevelType w:val="hybridMultilevel"/>
    <w:tmpl w:val="5D307B6A"/>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8">
    <w:nsid w:val="3784013B"/>
    <w:multiLevelType w:val="hybridMultilevel"/>
    <w:tmpl w:val="C8026E3C"/>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29">
    <w:nsid w:val="39884C97"/>
    <w:multiLevelType w:val="multilevel"/>
    <w:tmpl w:val="E59A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D924434"/>
    <w:multiLevelType w:val="hybridMultilevel"/>
    <w:tmpl w:val="A942B274"/>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1">
    <w:nsid w:val="40CB707E"/>
    <w:multiLevelType w:val="hybridMultilevel"/>
    <w:tmpl w:val="AE962DCA"/>
    <w:lvl w:ilvl="0" w:tplc="04140001">
      <w:start w:val="1"/>
      <w:numFmt w:val="bullet"/>
      <w:lvlText w:val=""/>
      <w:lvlJc w:val="left"/>
      <w:pPr>
        <w:ind w:left="1296" w:hanging="360"/>
      </w:pPr>
      <w:rPr>
        <w:rFonts w:ascii="Symbol" w:hAnsi="Symbol" w:hint="default"/>
      </w:rPr>
    </w:lvl>
    <w:lvl w:ilvl="1" w:tplc="04140003" w:tentative="1">
      <w:start w:val="1"/>
      <w:numFmt w:val="bullet"/>
      <w:lvlText w:val="o"/>
      <w:lvlJc w:val="left"/>
      <w:pPr>
        <w:ind w:left="2016" w:hanging="360"/>
      </w:pPr>
      <w:rPr>
        <w:rFonts w:ascii="Courier New" w:hAnsi="Courier New" w:cs="Courier New" w:hint="default"/>
      </w:rPr>
    </w:lvl>
    <w:lvl w:ilvl="2" w:tplc="04140005" w:tentative="1">
      <w:start w:val="1"/>
      <w:numFmt w:val="bullet"/>
      <w:lvlText w:val=""/>
      <w:lvlJc w:val="left"/>
      <w:pPr>
        <w:ind w:left="2736" w:hanging="360"/>
      </w:pPr>
      <w:rPr>
        <w:rFonts w:ascii="Wingdings" w:hAnsi="Wingdings" w:hint="default"/>
      </w:rPr>
    </w:lvl>
    <w:lvl w:ilvl="3" w:tplc="04140001" w:tentative="1">
      <w:start w:val="1"/>
      <w:numFmt w:val="bullet"/>
      <w:lvlText w:val=""/>
      <w:lvlJc w:val="left"/>
      <w:pPr>
        <w:ind w:left="3456" w:hanging="360"/>
      </w:pPr>
      <w:rPr>
        <w:rFonts w:ascii="Symbol" w:hAnsi="Symbol" w:hint="default"/>
      </w:rPr>
    </w:lvl>
    <w:lvl w:ilvl="4" w:tplc="04140003" w:tentative="1">
      <w:start w:val="1"/>
      <w:numFmt w:val="bullet"/>
      <w:lvlText w:val="o"/>
      <w:lvlJc w:val="left"/>
      <w:pPr>
        <w:ind w:left="4176" w:hanging="360"/>
      </w:pPr>
      <w:rPr>
        <w:rFonts w:ascii="Courier New" w:hAnsi="Courier New" w:cs="Courier New" w:hint="default"/>
      </w:rPr>
    </w:lvl>
    <w:lvl w:ilvl="5" w:tplc="04140005" w:tentative="1">
      <w:start w:val="1"/>
      <w:numFmt w:val="bullet"/>
      <w:lvlText w:val=""/>
      <w:lvlJc w:val="left"/>
      <w:pPr>
        <w:ind w:left="4896" w:hanging="360"/>
      </w:pPr>
      <w:rPr>
        <w:rFonts w:ascii="Wingdings" w:hAnsi="Wingdings" w:hint="default"/>
      </w:rPr>
    </w:lvl>
    <w:lvl w:ilvl="6" w:tplc="04140001" w:tentative="1">
      <w:start w:val="1"/>
      <w:numFmt w:val="bullet"/>
      <w:lvlText w:val=""/>
      <w:lvlJc w:val="left"/>
      <w:pPr>
        <w:ind w:left="5616" w:hanging="360"/>
      </w:pPr>
      <w:rPr>
        <w:rFonts w:ascii="Symbol" w:hAnsi="Symbol" w:hint="default"/>
      </w:rPr>
    </w:lvl>
    <w:lvl w:ilvl="7" w:tplc="04140003" w:tentative="1">
      <w:start w:val="1"/>
      <w:numFmt w:val="bullet"/>
      <w:lvlText w:val="o"/>
      <w:lvlJc w:val="left"/>
      <w:pPr>
        <w:ind w:left="6336" w:hanging="360"/>
      </w:pPr>
      <w:rPr>
        <w:rFonts w:ascii="Courier New" w:hAnsi="Courier New" w:cs="Courier New" w:hint="default"/>
      </w:rPr>
    </w:lvl>
    <w:lvl w:ilvl="8" w:tplc="04140005" w:tentative="1">
      <w:start w:val="1"/>
      <w:numFmt w:val="bullet"/>
      <w:lvlText w:val=""/>
      <w:lvlJc w:val="left"/>
      <w:pPr>
        <w:ind w:left="7056" w:hanging="360"/>
      </w:pPr>
      <w:rPr>
        <w:rFonts w:ascii="Wingdings" w:hAnsi="Wingdings" w:hint="default"/>
      </w:rPr>
    </w:lvl>
  </w:abstractNum>
  <w:abstractNum w:abstractNumId="32">
    <w:nsid w:val="43F41A25"/>
    <w:multiLevelType w:val="hybridMultilevel"/>
    <w:tmpl w:val="89B093EC"/>
    <w:lvl w:ilvl="0" w:tplc="04140001">
      <w:start w:val="1"/>
      <w:numFmt w:val="bullet"/>
      <w:lvlText w:val=""/>
      <w:lvlJc w:val="left"/>
      <w:pPr>
        <w:ind w:left="1428" w:hanging="360"/>
      </w:pPr>
      <w:rPr>
        <w:rFonts w:ascii="Symbol" w:hAnsi="Symbol" w:hint="default"/>
      </w:rPr>
    </w:lvl>
    <w:lvl w:ilvl="1" w:tplc="04140003">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33">
    <w:nsid w:val="45AF7C4E"/>
    <w:multiLevelType w:val="hybridMultilevel"/>
    <w:tmpl w:val="08AACE78"/>
    <w:lvl w:ilvl="0" w:tplc="B4F6B5BC">
      <w:start w:val="1"/>
      <w:numFmt w:val="decimal"/>
      <w:lvlText w:val="[%1] "/>
      <w:lvlJc w:val="left"/>
      <w:pPr>
        <w:tabs>
          <w:tab w:val="num" w:pos="207"/>
        </w:tabs>
        <w:ind w:left="207" w:hanging="207"/>
      </w:pPr>
      <w:rPr>
        <w:rFonts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34">
    <w:nsid w:val="482C7F77"/>
    <w:multiLevelType w:val="hybridMultilevel"/>
    <w:tmpl w:val="A93AA5A0"/>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5">
    <w:nsid w:val="4C1504A6"/>
    <w:multiLevelType w:val="hybridMultilevel"/>
    <w:tmpl w:val="16783754"/>
    <w:lvl w:ilvl="0" w:tplc="04140001">
      <w:start w:val="1"/>
      <w:numFmt w:val="bullet"/>
      <w:lvlText w:val=""/>
      <w:lvlJc w:val="left"/>
      <w:pPr>
        <w:ind w:left="1069" w:hanging="360"/>
      </w:pPr>
      <w:rPr>
        <w:rFonts w:ascii="Symbol" w:hAnsi="Symbol" w:hint="default"/>
      </w:rPr>
    </w:lvl>
    <w:lvl w:ilvl="1" w:tplc="04140003" w:tentative="1">
      <w:start w:val="1"/>
      <w:numFmt w:val="bullet"/>
      <w:lvlText w:val="o"/>
      <w:lvlJc w:val="left"/>
      <w:pPr>
        <w:ind w:left="1789" w:hanging="360"/>
      </w:pPr>
      <w:rPr>
        <w:rFonts w:ascii="Courier New" w:hAnsi="Courier New" w:cs="Courier New" w:hint="default"/>
      </w:rPr>
    </w:lvl>
    <w:lvl w:ilvl="2" w:tplc="04140005" w:tentative="1">
      <w:start w:val="1"/>
      <w:numFmt w:val="bullet"/>
      <w:lvlText w:val=""/>
      <w:lvlJc w:val="left"/>
      <w:pPr>
        <w:ind w:left="2509" w:hanging="360"/>
      </w:pPr>
      <w:rPr>
        <w:rFonts w:ascii="Wingdings" w:hAnsi="Wingdings" w:hint="default"/>
      </w:rPr>
    </w:lvl>
    <w:lvl w:ilvl="3" w:tplc="04140001" w:tentative="1">
      <w:start w:val="1"/>
      <w:numFmt w:val="bullet"/>
      <w:lvlText w:val=""/>
      <w:lvlJc w:val="left"/>
      <w:pPr>
        <w:ind w:left="3229" w:hanging="360"/>
      </w:pPr>
      <w:rPr>
        <w:rFonts w:ascii="Symbol" w:hAnsi="Symbol" w:hint="default"/>
      </w:rPr>
    </w:lvl>
    <w:lvl w:ilvl="4" w:tplc="04140003" w:tentative="1">
      <w:start w:val="1"/>
      <w:numFmt w:val="bullet"/>
      <w:lvlText w:val="o"/>
      <w:lvlJc w:val="left"/>
      <w:pPr>
        <w:ind w:left="3949" w:hanging="360"/>
      </w:pPr>
      <w:rPr>
        <w:rFonts w:ascii="Courier New" w:hAnsi="Courier New" w:cs="Courier New" w:hint="default"/>
      </w:rPr>
    </w:lvl>
    <w:lvl w:ilvl="5" w:tplc="04140005" w:tentative="1">
      <w:start w:val="1"/>
      <w:numFmt w:val="bullet"/>
      <w:lvlText w:val=""/>
      <w:lvlJc w:val="left"/>
      <w:pPr>
        <w:ind w:left="4669" w:hanging="360"/>
      </w:pPr>
      <w:rPr>
        <w:rFonts w:ascii="Wingdings" w:hAnsi="Wingdings" w:hint="default"/>
      </w:rPr>
    </w:lvl>
    <w:lvl w:ilvl="6" w:tplc="04140001" w:tentative="1">
      <w:start w:val="1"/>
      <w:numFmt w:val="bullet"/>
      <w:lvlText w:val=""/>
      <w:lvlJc w:val="left"/>
      <w:pPr>
        <w:ind w:left="5389" w:hanging="360"/>
      </w:pPr>
      <w:rPr>
        <w:rFonts w:ascii="Symbol" w:hAnsi="Symbol" w:hint="default"/>
      </w:rPr>
    </w:lvl>
    <w:lvl w:ilvl="7" w:tplc="04140003" w:tentative="1">
      <w:start w:val="1"/>
      <w:numFmt w:val="bullet"/>
      <w:lvlText w:val="o"/>
      <w:lvlJc w:val="left"/>
      <w:pPr>
        <w:ind w:left="6109" w:hanging="360"/>
      </w:pPr>
      <w:rPr>
        <w:rFonts w:ascii="Courier New" w:hAnsi="Courier New" w:cs="Courier New" w:hint="default"/>
      </w:rPr>
    </w:lvl>
    <w:lvl w:ilvl="8" w:tplc="04140005" w:tentative="1">
      <w:start w:val="1"/>
      <w:numFmt w:val="bullet"/>
      <w:lvlText w:val=""/>
      <w:lvlJc w:val="left"/>
      <w:pPr>
        <w:ind w:left="6829" w:hanging="360"/>
      </w:pPr>
      <w:rPr>
        <w:rFonts w:ascii="Wingdings" w:hAnsi="Wingdings" w:hint="default"/>
      </w:rPr>
    </w:lvl>
  </w:abstractNum>
  <w:abstractNum w:abstractNumId="36">
    <w:nsid w:val="4C663266"/>
    <w:multiLevelType w:val="hybridMultilevel"/>
    <w:tmpl w:val="5FC8F708"/>
    <w:lvl w:ilvl="0" w:tplc="CACA2E20">
      <w:start w:val="1"/>
      <w:numFmt w:val="decimal"/>
      <w:lvlText w:val="[%1] "/>
      <w:lvlJc w:val="left"/>
      <w:pPr>
        <w:ind w:left="1778" w:hanging="360"/>
      </w:pPr>
      <w:rPr>
        <w:rFonts w:hint="default"/>
      </w:r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37">
    <w:nsid w:val="52FE18EB"/>
    <w:multiLevelType w:val="hybridMultilevel"/>
    <w:tmpl w:val="34A027AE"/>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8">
    <w:nsid w:val="55904A6B"/>
    <w:multiLevelType w:val="hybridMultilevel"/>
    <w:tmpl w:val="4EF21210"/>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39">
    <w:nsid w:val="57216428"/>
    <w:multiLevelType w:val="hybridMultilevel"/>
    <w:tmpl w:val="581EDBB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40">
    <w:nsid w:val="57BD3F3D"/>
    <w:multiLevelType w:val="hybridMultilevel"/>
    <w:tmpl w:val="94D2B65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1">
    <w:nsid w:val="5A5B1A10"/>
    <w:multiLevelType w:val="hybridMultilevel"/>
    <w:tmpl w:val="3E7218A8"/>
    <w:lvl w:ilvl="0" w:tplc="04140001">
      <w:start w:val="1"/>
      <w:numFmt w:val="bullet"/>
      <w:lvlText w:val=""/>
      <w:lvlJc w:val="left"/>
      <w:pPr>
        <w:ind w:left="1429" w:hanging="360"/>
      </w:pPr>
      <w:rPr>
        <w:rFonts w:ascii="Symbol" w:hAnsi="Symbol"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abstractNum w:abstractNumId="42">
    <w:nsid w:val="5B34116E"/>
    <w:multiLevelType w:val="hybridMultilevel"/>
    <w:tmpl w:val="03A06984"/>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3">
    <w:nsid w:val="61A954E2"/>
    <w:multiLevelType w:val="hybridMultilevel"/>
    <w:tmpl w:val="7006FACA"/>
    <w:lvl w:ilvl="0" w:tplc="04140001">
      <w:start w:val="1"/>
      <w:numFmt w:val="bullet"/>
      <w:lvlText w:val=""/>
      <w:lvlJc w:val="left"/>
      <w:pPr>
        <w:ind w:left="792" w:hanging="360"/>
      </w:pPr>
      <w:rPr>
        <w:rFonts w:ascii="Symbol" w:hAnsi="Symbol" w:hint="default"/>
      </w:rPr>
    </w:lvl>
    <w:lvl w:ilvl="1" w:tplc="04140003" w:tentative="1">
      <w:start w:val="1"/>
      <w:numFmt w:val="bullet"/>
      <w:lvlText w:val="o"/>
      <w:lvlJc w:val="left"/>
      <w:pPr>
        <w:ind w:left="1512" w:hanging="360"/>
      </w:pPr>
      <w:rPr>
        <w:rFonts w:ascii="Courier New" w:hAnsi="Courier New" w:cs="Courier New" w:hint="default"/>
      </w:rPr>
    </w:lvl>
    <w:lvl w:ilvl="2" w:tplc="04140005" w:tentative="1">
      <w:start w:val="1"/>
      <w:numFmt w:val="bullet"/>
      <w:lvlText w:val=""/>
      <w:lvlJc w:val="left"/>
      <w:pPr>
        <w:ind w:left="2232" w:hanging="360"/>
      </w:pPr>
      <w:rPr>
        <w:rFonts w:ascii="Wingdings" w:hAnsi="Wingdings" w:hint="default"/>
      </w:rPr>
    </w:lvl>
    <w:lvl w:ilvl="3" w:tplc="04140001" w:tentative="1">
      <w:start w:val="1"/>
      <w:numFmt w:val="bullet"/>
      <w:lvlText w:val=""/>
      <w:lvlJc w:val="left"/>
      <w:pPr>
        <w:ind w:left="2952" w:hanging="360"/>
      </w:pPr>
      <w:rPr>
        <w:rFonts w:ascii="Symbol" w:hAnsi="Symbol" w:hint="default"/>
      </w:rPr>
    </w:lvl>
    <w:lvl w:ilvl="4" w:tplc="04140003" w:tentative="1">
      <w:start w:val="1"/>
      <w:numFmt w:val="bullet"/>
      <w:lvlText w:val="o"/>
      <w:lvlJc w:val="left"/>
      <w:pPr>
        <w:ind w:left="3672" w:hanging="360"/>
      </w:pPr>
      <w:rPr>
        <w:rFonts w:ascii="Courier New" w:hAnsi="Courier New" w:cs="Courier New" w:hint="default"/>
      </w:rPr>
    </w:lvl>
    <w:lvl w:ilvl="5" w:tplc="04140005" w:tentative="1">
      <w:start w:val="1"/>
      <w:numFmt w:val="bullet"/>
      <w:lvlText w:val=""/>
      <w:lvlJc w:val="left"/>
      <w:pPr>
        <w:ind w:left="4392" w:hanging="360"/>
      </w:pPr>
      <w:rPr>
        <w:rFonts w:ascii="Wingdings" w:hAnsi="Wingdings" w:hint="default"/>
      </w:rPr>
    </w:lvl>
    <w:lvl w:ilvl="6" w:tplc="04140001" w:tentative="1">
      <w:start w:val="1"/>
      <w:numFmt w:val="bullet"/>
      <w:lvlText w:val=""/>
      <w:lvlJc w:val="left"/>
      <w:pPr>
        <w:ind w:left="5112" w:hanging="360"/>
      </w:pPr>
      <w:rPr>
        <w:rFonts w:ascii="Symbol" w:hAnsi="Symbol" w:hint="default"/>
      </w:rPr>
    </w:lvl>
    <w:lvl w:ilvl="7" w:tplc="04140003" w:tentative="1">
      <w:start w:val="1"/>
      <w:numFmt w:val="bullet"/>
      <w:lvlText w:val="o"/>
      <w:lvlJc w:val="left"/>
      <w:pPr>
        <w:ind w:left="5832" w:hanging="360"/>
      </w:pPr>
      <w:rPr>
        <w:rFonts w:ascii="Courier New" w:hAnsi="Courier New" w:cs="Courier New" w:hint="default"/>
      </w:rPr>
    </w:lvl>
    <w:lvl w:ilvl="8" w:tplc="04140005" w:tentative="1">
      <w:start w:val="1"/>
      <w:numFmt w:val="bullet"/>
      <w:lvlText w:val=""/>
      <w:lvlJc w:val="left"/>
      <w:pPr>
        <w:ind w:left="6552" w:hanging="360"/>
      </w:pPr>
      <w:rPr>
        <w:rFonts w:ascii="Wingdings" w:hAnsi="Wingdings" w:hint="default"/>
      </w:rPr>
    </w:lvl>
  </w:abstractNum>
  <w:abstractNum w:abstractNumId="44">
    <w:nsid w:val="695D6F62"/>
    <w:multiLevelType w:val="hybridMultilevel"/>
    <w:tmpl w:val="986E425E"/>
    <w:lvl w:ilvl="0" w:tplc="CACA2E20">
      <w:start w:val="1"/>
      <w:numFmt w:val="decimal"/>
      <w:lvlText w:val="[%1] "/>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5">
    <w:nsid w:val="69DB4906"/>
    <w:multiLevelType w:val="hybridMultilevel"/>
    <w:tmpl w:val="7840AFA6"/>
    <w:lvl w:ilvl="0" w:tplc="04140001">
      <w:start w:val="1"/>
      <w:numFmt w:val="bullet"/>
      <w:lvlText w:val=""/>
      <w:lvlJc w:val="left"/>
      <w:pPr>
        <w:ind w:left="1428" w:hanging="360"/>
      </w:pPr>
      <w:rPr>
        <w:rFonts w:ascii="Symbol" w:hAnsi="Symbol" w:hint="default"/>
      </w:rPr>
    </w:lvl>
    <w:lvl w:ilvl="1" w:tplc="04140003" w:tentative="1">
      <w:start w:val="1"/>
      <w:numFmt w:val="bullet"/>
      <w:lvlText w:val="o"/>
      <w:lvlJc w:val="left"/>
      <w:pPr>
        <w:ind w:left="2148" w:hanging="360"/>
      </w:pPr>
      <w:rPr>
        <w:rFonts w:ascii="Courier New" w:hAnsi="Courier New" w:cs="Courier New" w:hint="default"/>
      </w:rPr>
    </w:lvl>
    <w:lvl w:ilvl="2" w:tplc="04140005" w:tentative="1">
      <w:start w:val="1"/>
      <w:numFmt w:val="bullet"/>
      <w:lvlText w:val=""/>
      <w:lvlJc w:val="left"/>
      <w:pPr>
        <w:ind w:left="2868" w:hanging="360"/>
      </w:pPr>
      <w:rPr>
        <w:rFonts w:ascii="Wingdings" w:hAnsi="Wingdings" w:hint="default"/>
      </w:rPr>
    </w:lvl>
    <w:lvl w:ilvl="3" w:tplc="04140001" w:tentative="1">
      <w:start w:val="1"/>
      <w:numFmt w:val="bullet"/>
      <w:lvlText w:val=""/>
      <w:lvlJc w:val="left"/>
      <w:pPr>
        <w:ind w:left="3588" w:hanging="360"/>
      </w:pPr>
      <w:rPr>
        <w:rFonts w:ascii="Symbol" w:hAnsi="Symbol" w:hint="default"/>
      </w:rPr>
    </w:lvl>
    <w:lvl w:ilvl="4" w:tplc="04140003" w:tentative="1">
      <w:start w:val="1"/>
      <w:numFmt w:val="bullet"/>
      <w:lvlText w:val="o"/>
      <w:lvlJc w:val="left"/>
      <w:pPr>
        <w:ind w:left="4308" w:hanging="360"/>
      </w:pPr>
      <w:rPr>
        <w:rFonts w:ascii="Courier New" w:hAnsi="Courier New" w:cs="Courier New" w:hint="default"/>
      </w:rPr>
    </w:lvl>
    <w:lvl w:ilvl="5" w:tplc="04140005" w:tentative="1">
      <w:start w:val="1"/>
      <w:numFmt w:val="bullet"/>
      <w:lvlText w:val=""/>
      <w:lvlJc w:val="left"/>
      <w:pPr>
        <w:ind w:left="5028" w:hanging="360"/>
      </w:pPr>
      <w:rPr>
        <w:rFonts w:ascii="Wingdings" w:hAnsi="Wingdings" w:hint="default"/>
      </w:rPr>
    </w:lvl>
    <w:lvl w:ilvl="6" w:tplc="04140001" w:tentative="1">
      <w:start w:val="1"/>
      <w:numFmt w:val="bullet"/>
      <w:lvlText w:val=""/>
      <w:lvlJc w:val="left"/>
      <w:pPr>
        <w:ind w:left="5748" w:hanging="360"/>
      </w:pPr>
      <w:rPr>
        <w:rFonts w:ascii="Symbol" w:hAnsi="Symbol" w:hint="default"/>
      </w:rPr>
    </w:lvl>
    <w:lvl w:ilvl="7" w:tplc="04140003" w:tentative="1">
      <w:start w:val="1"/>
      <w:numFmt w:val="bullet"/>
      <w:lvlText w:val="o"/>
      <w:lvlJc w:val="left"/>
      <w:pPr>
        <w:ind w:left="6468" w:hanging="360"/>
      </w:pPr>
      <w:rPr>
        <w:rFonts w:ascii="Courier New" w:hAnsi="Courier New" w:cs="Courier New" w:hint="default"/>
      </w:rPr>
    </w:lvl>
    <w:lvl w:ilvl="8" w:tplc="04140005" w:tentative="1">
      <w:start w:val="1"/>
      <w:numFmt w:val="bullet"/>
      <w:lvlText w:val=""/>
      <w:lvlJc w:val="left"/>
      <w:pPr>
        <w:ind w:left="7188" w:hanging="360"/>
      </w:pPr>
      <w:rPr>
        <w:rFonts w:ascii="Wingdings" w:hAnsi="Wingdings" w:hint="default"/>
      </w:rPr>
    </w:lvl>
  </w:abstractNum>
  <w:abstractNum w:abstractNumId="46">
    <w:nsid w:val="69F11E71"/>
    <w:multiLevelType w:val="hybridMultilevel"/>
    <w:tmpl w:val="2C809BEE"/>
    <w:lvl w:ilvl="0" w:tplc="04140001">
      <w:start w:val="1"/>
      <w:numFmt w:val="bullet"/>
      <w:lvlText w:val=""/>
      <w:lvlJc w:val="left"/>
      <w:pPr>
        <w:ind w:left="1080" w:hanging="360"/>
      </w:pPr>
      <w:rPr>
        <w:rFonts w:ascii="Symbol" w:hAnsi="Symbol" w:hint="default"/>
      </w:rPr>
    </w:lvl>
    <w:lvl w:ilvl="1" w:tplc="04140003">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7">
    <w:nsid w:val="72C378F1"/>
    <w:multiLevelType w:val="multilevel"/>
    <w:tmpl w:val="FE083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43"/>
  </w:num>
  <w:num w:numId="15">
    <w:abstractNumId w:val="24"/>
  </w:num>
  <w:num w:numId="16">
    <w:abstractNumId w:val="44"/>
  </w:num>
  <w:num w:numId="17">
    <w:abstractNumId w:val="36"/>
  </w:num>
  <w:num w:numId="18">
    <w:abstractNumId w:val="33"/>
  </w:num>
  <w:num w:numId="19">
    <w:abstractNumId w:val="46"/>
  </w:num>
  <w:num w:numId="20">
    <w:abstractNumId w:val="35"/>
  </w:num>
  <w:num w:numId="21">
    <w:abstractNumId w:val="25"/>
  </w:num>
  <w:num w:numId="22">
    <w:abstractNumId w:val="26"/>
  </w:num>
  <w:num w:numId="23">
    <w:abstractNumId w:val="30"/>
  </w:num>
  <w:num w:numId="24">
    <w:abstractNumId w:val="45"/>
  </w:num>
  <w:num w:numId="25">
    <w:abstractNumId w:val="32"/>
  </w:num>
  <w:num w:numId="26">
    <w:abstractNumId w:val="13"/>
  </w:num>
  <w:num w:numId="27">
    <w:abstractNumId w:val="47"/>
  </w:num>
  <w:num w:numId="28">
    <w:abstractNumId w:val="20"/>
  </w:num>
  <w:num w:numId="29">
    <w:abstractNumId w:val="14"/>
  </w:num>
  <w:num w:numId="30">
    <w:abstractNumId w:val="42"/>
  </w:num>
  <w:num w:numId="31">
    <w:abstractNumId w:val="19"/>
  </w:num>
  <w:num w:numId="32">
    <w:abstractNumId w:val="15"/>
  </w:num>
  <w:num w:numId="33">
    <w:abstractNumId w:val="27"/>
  </w:num>
  <w:num w:numId="34">
    <w:abstractNumId w:val="31"/>
  </w:num>
  <w:num w:numId="35">
    <w:abstractNumId w:val="17"/>
  </w:num>
  <w:num w:numId="36">
    <w:abstractNumId w:val="23"/>
  </w:num>
  <w:num w:numId="37">
    <w:abstractNumId w:val="21"/>
  </w:num>
  <w:num w:numId="38">
    <w:abstractNumId w:val="34"/>
  </w:num>
  <w:num w:numId="39">
    <w:abstractNumId w:val="37"/>
  </w:num>
  <w:num w:numId="40">
    <w:abstractNumId w:val="29"/>
  </w:num>
  <w:num w:numId="41">
    <w:abstractNumId w:val="18"/>
  </w:num>
  <w:num w:numId="42">
    <w:abstractNumId w:val="16"/>
  </w:num>
  <w:num w:numId="43">
    <w:abstractNumId w:val="41"/>
  </w:num>
  <w:num w:numId="44">
    <w:abstractNumId w:val="39"/>
  </w:num>
  <w:num w:numId="45">
    <w:abstractNumId w:val="22"/>
  </w:num>
  <w:num w:numId="46">
    <w:abstractNumId w:val="28"/>
  </w:num>
  <w:num w:numId="47">
    <w:abstractNumId w:val="40"/>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7A"/>
    <w:rsid w:val="0000424E"/>
    <w:rsid w:val="00014FBE"/>
    <w:rsid w:val="00016FE4"/>
    <w:rsid w:val="00042721"/>
    <w:rsid w:val="00043755"/>
    <w:rsid w:val="000630E1"/>
    <w:rsid w:val="0006400E"/>
    <w:rsid w:val="00085F35"/>
    <w:rsid w:val="0009011C"/>
    <w:rsid w:val="00093077"/>
    <w:rsid w:val="0009683C"/>
    <w:rsid w:val="000A1898"/>
    <w:rsid w:val="000A7D4B"/>
    <w:rsid w:val="000B4B9E"/>
    <w:rsid w:val="000D733F"/>
    <w:rsid w:val="000F4E9B"/>
    <w:rsid w:val="001075A3"/>
    <w:rsid w:val="00122396"/>
    <w:rsid w:val="0013083A"/>
    <w:rsid w:val="00146368"/>
    <w:rsid w:val="00146DED"/>
    <w:rsid w:val="001474F2"/>
    <w:rsid w:val="00150888"/>
    <w:rsid w:val="00153B5A"/>
    <w:rsid w:val="0016422B"/>
    <w:rsid w:val="00192044"/>
    <w:rsid w:val="001920E9"/>
    <w:rsid w:val="001A2007"/>
    <w:rsid w:val="001A7B8E"/>
    <w:rsid w:val="001D4325"/>
    <w:rsid w:val="001E11DF"/>
    <w:rsid w:val="001F0541"/>
    <w:rsid w:val="00202BDA"/>
    <w:rsid w:val="00213983"/>
    <w:rsid w:val="002204B4"/>
    <w:rsid w:val="00236AC0"/>
    <w:rsid w:val="002429C7"/>
    <w:rsid w:val="00245921"/>
    <w:rsid w:val="002474F2"/>
    <w:rsid w:val="00274674"/>
    <w:rsid w:val="00294075"/>
    <w:rsid w:val="002B7090"/>
    <w:rsid w:val="002B7DDE"/>
    <w:rsid w:val="002C40E8"/>
    <w:rsid w:val="002D721C"/>
    <w:rsid w:val="002D738E"/>
    <w:rsid w:val="002E3C4C"/>
    <w:rsid w:val="002F3061"/>
    <w:rsid w:val="00300443"/>
    <w:rsid w:val="003107E1"/>
    <w:rsid w:val="003111D2"/>
    <w:rsid w:val="003159B3"/>
    <w:rsid w:val="00324B04"/>
    <w:rsid w:val="00324F05"/>
    <w:rsid w:val="00327122"/>
    <w:rsid w:val="00327637"/>
    <w:rsid w:val="003305B0"/>
    <w:rsid w:val="00346928"/>
    <w:rsid w:val="00352739"/>
    <w:rsid w:val="003550D6"/>
    <w:rsid w:val="00363864"/>
    <w:rsid w:val="003655F4"/>
    <w:rsid w:val="00386A4A"/>
    <w:rsid w:val="003921B3"/>
    <w:rsid w:val="003C3418"/>
    <w:rsid w:val="003F4853"/>
    <w:rsid w:val="0040758B"/>
    <w:rsid w:val="00412CDF"/>
    <w:rsid w:val="00430ECE"/>
    <w:rsid w:val="00432E2D"/>
    <w:rsid w:val="004511C4"/>
    <w:rsid w:val="00457C7A"/>
    <w:rsid w:val="00484705"/>
    <w:rsid w:val="0049682B"/>
    <w:rsid w:val="004B3FD4"/>
    <w:rsid w:val="004E0288"/>
    <w:rsid w:val="004F2E27"/>
    <w:rsid w:val="004F2E70"/>
    <w:rsid w:val="00512096"/>
    <w:rsid w:val="00514A76"/>
    <w:rsid w:val="00525D05"/>
    <w:rsid w:val="005341F1"/>
    <w:rsid w:val="00543429"/>
    <w:rsid w:val="00544B9A"/>
    <w:rsid w:val="00551BFE"/>
    <w:rsid w:val="00567FE8"/>
    <w:rsid w:val="00571CED"/>
    <w:rsid w:val="00595892"/>
    <w:rsid w:val="005A05D6"/>
    <w:rsid w:val="005A178A"/>
    <w:rsid w:val="005B0565"/>
    <w:rsid w:val="005C3D4A"/>
    <w:rsid w:val="005C6059"/>
    <w:rsid w:val="005C7F89"/>
    <w:rsid w:val="005D62D6"/>
    <w:rsid w:val="005E3C24"/>
    <w:rsid w:val="005F7D6E"/>
    <w:rsid w:val="00601A32"/>
    <w:rsid w:val="00602CCF"/>
    <w:rsid w:val="00611643"/>
    <w:rsid w:val="006133CC"/>
    <w:rsid w:val="00613D5F"/>
    <w:rsid w:val="00625D7B"/>
    <w:rsid w:val="00631AD6"/>
    <w:rsid w:val="00640FFF"/>
    <w:rsid w:val="00646C30"/>
    <w:rsid w:val="0066435B"/>
    <w:rsid w:val="00667DDF"/>
    <w:rsid w:val="00673380"/>
    <w:rsid w:val="006B61E9"/>
    <w:rsid w:val="006C2E8C"/>
    <w:rsid w:val="006C4F4D"/>
    <w:rsid w:val="006D2F79"/>
    <w:rsid w:val="006E2BA4"/>
    <w:rsid w:val="006F1E06"/>
    <w:rsid w:val="006F552D"/>
    <w:rsid w:val="00702CDA"/>
    <w:rsid w:val="007040EB"/>
    <w:rsid w:val="00705848"/>
    <w:rsid w:val="00712202"/>
    <w:rsid w:val="0074454A"/>
    <w:rsid w:val="00746189"/>
    <w:rsid w:val="00761051"/>
    <w:rsid w:val="007626EE"/>
    <w:rsid w:val="007710D3"/>
    <w:rsid w:val="00780B07"/>
    <w:rsid w:val="007A4257"/>
    <w:rsid w:val="007A5061"/>
    <w:rsid w:val="007A56A6"/>
    <w:rsid w:val="007B7CB3"/>
    <w:rsid w:val="007C0BEC"/>
    <w:rsid w:val="007C4A34"/>
    <w:rsid w:val="007C4EAB"/>
    <w:rsid w:val="007E4556"/>
    <w:rsid w:val="007E66AB"/>
    <w:rsid w:val="00803C1B"/>
    <w:rsid w:val="00806D34"/>
    <w:rsid w:val="0081754D"/>
    <w:rsid w:val="00841223"/>
    <w:rsid w:val="00850BD7"/>
    <w:rsid w:val="00853057"/>
    <w:rsid w:val="00853608"/>
    <w:rsid w:val="00862001"/>
    <w:rsid w:val="00867F70"/>
    <w:rsid w:val="00883C2D"/>
    <w:rsid w:val="00885576"/>
    <w:rsid w:val="008A1152"/>
    <w:rsid w:val="008A402B"/>
    <w:rsid w:val="008B135D"/>
    <w:rsid w:val="008B7239"/>
    <w:rsid w:val="008D31B4"/>
    <w:rsid w:val="008D6559"/>
    <w:rsid w:val="008D7B07"/>
    <w:rsid w:val="008E3D1A"/>
    <w:rsid w:val="008E6FF2"/>
    <w:rsid w:val="008F74AD"/>
    <w:rsid w:val="00902699"/>
    <w:rsid w:val="00911629"/>
    <w:rsid w:val="009368A7"/>
    <w:rsid w:val="00954C89"/>
    <w:rsid w:val="00966F92"/>
    <w:rsid w:val="009720BC"/>
    <w:rsid w:val="009745AB"/>
    <w:rsid w:val="0097712D"/>
    <w:rsid w:val="009919F0"/>
    <w:rsid w:val="0099462F"/>
    <w:rsid w:val="009B0F39"/>
    <w:rsid w:val="009B1C31"/>
    <w:rsid w:val="009B5FD7"/>
    <w:rsid w:val="009C0D15"/>
    <w:rsid w:val="009C5849"/>
    <w:rsid w:val="009C6186"/>
    <w:rsid w:val="009D4610"/>
    <w:rsid w:val="009E50A5"/>
    <w:rsid w:val="009F140D"/>
    <w:rsid w:val="009F5780"/>
    <w:rsid w:val="00A01843"/>
    <w:rsid w:val="00A11DB4"/>
    <w:rsid w:val="00A21F56"/>
    <w:rsid w:val="00A406F6"/>
    <w:rsid w:val="00A4664B"/>
    <w:rsid w:val="00A62DEE"/>
    <w:rsid w:val="00A67A30"/>
    <w:rsid w:val="00A70504"/>
    <w:rsid w:val="00A8351E"/>
    <w:rsid w:val="00A86BDA"/>
    <w:rsid w:val="00AA1B4C"/>
    <w:rsid w:val="00AB4414"/>
    <w:rsid w:val="00AC2930"/>
    <w:rsid w:val="00AC724B"/>
    <w:rsid w:val="00B0343C"/>
    <w:rsid w:val="00B04C34"/>
    <w:rsid w:val="00B07EC7"/>
    <w:rsid w:val="00B133BC"/>
    <w:rsid w:val="00B21233"/>
    <w:rsid w:val="00B22F2F"/>
    <w:rsid w:val="00B35C20"/>
    <w:rsid w:val="00B51D60"/>
    <w:rsid w:val="00B52189"/>
    <w:rsid w:val="00B6010E"/>
    <w:rsid w:val="00B7208F"/>
    <w:rsid w:val="00B72452"/>
    <w:rsid w:val="00B747F2"/>
    <w:rsid w:val="00B83A4C"/>
    <w:rsid w:val="00B85FF4"/>
    <w:rsid w:val="00B91EC0"/>
    <w:rsid w:val="00B9693B"/>
    <w:rsid w:val="00BD1E46"/>
    <w:rsid w:val="00BE7F1B"/>
    <w:rsid w:val="00BF02CD"/>
    <w:rsid w:val="00BF15A5"/>
    <w:rsid w:val="00BF3679"/>
    <w:rsid w:val="00BF3741"/>
    <w:rsid w:val="00C07D90"/>
    <w:rsid w:val="00C1626B"/>
    <w:rsid w:val="00C210E2"/>
    <w:rsid w:val="00C538BC"/>
    <w:rsid w:val="00C56216"/>
    <w:rsid w:val="00C56421"/>
    <w:rsid w:val="00C71B25"/>
    <w:rsid w:val="00C869A9"/>
    <w:rsid w:val="00C87D58"/>
    <w:rsid w:val="00C94DDB"/>
    <w:rsid w:val="00CC398E"/>
    <w:rsid w:val="00CE166A"/>
    <w:rsid w:val="00CE3F23"/>
    <w:rsid w:val="00CE5664"/>
    <w:rsid w:val="00CF5FF6"/>
    <w:rsid w:val="00D04C07"/>
    <w:rsid w:val="00D05C24"/>
    <w:rsid w:val="00D06B9F"/>
    <w:rsid w:val="00D14C87"/>
    <w:rsid w:val="00D41043"/>
    <w:rsid w:val="00D42F89"/>
    <w:rsid w:val="00D46A31"/>
    <w:rsid w:val="00D50E18"/>
    <w:rsid w:val="00D52ED8"/>
    <w:rsid w:val="00D657F4"/>
    <w:rsid w:val="00D82D20"/>
    <w:rsid w:val="00D85349"/>
    <w:rsid w:val="00D85DC5"/>
    <w:rsid w:val="00D860CE"/>
    <w:rsid w:val="00D91AB7"/>
    <w:rsid w:val="00D9563B"/>
    <w:rsid w:val="00D962BC"/>
    <w:rsid w:val="00DA1B71"/>
    <w:rsid w:val="00DA244A"/>
    <w:rsid w:val="00DA5F72"/>
    <w:rsid w:val="00DB1E66"/>
    <w:rsid w:val="00DB50D4"/>
    <w:rsid w:val="00DB5EE9"/>
    <w:rsid w:val="00DC2BCE"/>
    <w:rsid w:val="00DD5015"/>
    <w:rsid w:val="00DD5DC7"/>
    <w:rsid w:val="00DE7FFE"/>
    <w:rsid w:val="00E004C4"/>
    <w:rsid w:val="00E1307F"/>
    <w:rsid w:val="00E23923"/>
    <w:rsid w:val="00E24FB5"/>
    <w:rsid w:val="00E25798"/>
    <w:rsid w:val="00E34285"/>
    <w:rsid w:val="00E36C21"/>
    <w:rsid w:val="00E52E18"/>
    <w:rsid w:val="00E60BBA"/>
    <w:rsid w:val="00E64270"/>
    <w:rsid w:val="00E64937"/>
    <w:rsid w:val="00E85770"/>
    <w:rsid w:val="00E91DEE"/>
    <w:rsid w:val="00E91ED9"/>
    <w:rsid w:val="00E94BBA"/>
    <w:rsid w:val="00EA1711"/>
    <w:rsid w:val="00EA4744"/>
    <w:rsid w:val="00EB1447"/>
    <w:rsid w:val="00EC2B25"/>
    <w:rsid w:val="00ED1903"/>
    <w:rsid w:val="00ED4EF7"/>
    <w:rsid w:val="00EE4C7E"/>
    <w:rsid w:val="00EF0466"/>
    <w:rsid w:val="00EF67AD"/>
    <w:rsid w:val="00F02195"/>
    <w:rsid w:val="00F15E5D"/>
    <w:rsid w:val="00F30051"/>
    <w:rsid w:val="00F31826"/>
    <w:rsid w:val="00F36100"/>
    <w:rsid w:val="00F50DA6"/>
    <w:rsid w:val="00F54F6B"/>
    <w:rsid w:val="00F711C5"/>
    <w:rsid w:val="00F76A94"/>
    <w:rsid w:val="00F81FD8"/>
    <w:rsid w:val="00F83F7B"/>
    <w:rsid w:val="00F853BE"/>
    <w:rsid w:val="00FA2785"/>
    <w:rsid w:val="00FB0CA0"/>
    <w:rsid w:val="00FD56A5"/>
    <w:rsid w:val="00FE37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413D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A76"/>
    <w:pPr>
      <w:suppressAutoHyphens/>
    </w:pPr>
    <w:rPr>
      <w:rFonts w:ascii="Arial" w:hAnsi="Arial"/>
      <w:lang w:val="nb-NO" w:eastAsia="ar-SA"/>
    </w:rPr>
  </w:style>
  <w:style w:type="paragraph" w:styleId="Overskrift1">
    <w:name w:val="heading 1"/>
    <w:basedOn w:val="Normal"/>
    <w:next w:val="Brdtekst"/>
    <w:qFormat/>
    <w:pPr>
      <w:keepNext/>
      <w:numPr>
        <w:numId w:val="1"/>
      </w:numPr>
      <w:spacing w:before="360" w:after="240"/>
      <w:outlineLvl w:val="0"/>
    </w:pPr>
    <w:rPr>
      <w:rFonts w:cs="Arial"/>
      <w:b/>
      <w:bCs/>
      <w:caps/>
      <w:kern w:val="1"/>
      <w:sz w:val="32"/>
      <w:szCs w:val="32"/>
    </w:rPr>
  </w:style>
  <w:style w:type="paragraph" w:styleId="Overskrift2">
    <w:name w:val="heading 2"/>
    <w:basedOn w:val="Normal"/>
    <w:next w:val="Brdtekst"/>
    <w:qFormat/>
    <w:pPr>
      <w:keepNext/>
      <w:numPr>
        <w:ilvl w:val="1"/>
        <w:numId w:val="1"/>
      </w:numPr>
      <w:spacing w:before="240" w:after="60"/>
      <w:outlineLvl w:val="1"/>
    </w:pPr>
    <w:rPr>
      <w:rFonts w:cs="Arial"/>
      <w:b/>
      <w:bCs/>
      <w:i/>
      <w:iCs/>
      <w:sz w:val="28"/>
      <w:szCs w:val="28"/>
    </w:rPr>
  </w:style>
  <w:style w:type="paragraph" w:styleId="Overskrift3">
    <w:name w:val="heading 3"/>
    <w:basedOn w:val="Normal"/>
    <w:next w:val="Brdtekst"/>
    <w:qFormat/>
    <w:pPr>
      <w:keepNext/>
      <w:numPr>
        <w:ilvl w:val="2"/>
        <w:numId w:val="1"/>
      </w:numPr>
      <w:spacing w:before="240" w:after="60"/>
      <w:outlineLvl w:val="2"/>
    </w:pPr>
    <w:rPr>
      <w:rFonts w:cs="Arial"/>
      <w:b/>
      <w:bCs/>
      <w:sz w:val="26"/>
      <w:szCs w:val="26"/>
    </w:rPr>
  </w:style>
  <w:style w:type="paragraph" w:styleId="Overskrift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Overskrift5">
    <w:name w:val="heading 5"/>
    <w:basedOn w:val="Normal"/>
    <w:next w:val="Normal"/>
    <w:qFormat/>
    <w:pPr>
      <w:numPr>
        <w:ilvl w:val="4"/>
        <w:numId w:val="1"/>
      </w:numPr>
      <w:spacing w:before="240" w:after="60"/>
      <w:outlineLvl w:val="4"/>
    </w:pPr>
    <w:rPr>
      <w:b/>
      <w:bCs/>
      <w:i/>
      <w:iCs/>
      <w:sz w:val="26"/>
      <w:szCs w:val="26"/>
    </w:rPr>
  </w:style>
  <w:style w:type="paragraph" w:styleId="Overskrift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Overskrift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Overskrift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Overskrift9">
    <w:name w:val="heading 9"/>
    <w:basedOn w:val="Normal"/>
    <w:next w:val="Normal"/>
    <w:qFormat/>
    <w:pPr>
      <w:numPr>
        <w:ilvl w:val="8"/>
        <w:numId w:val="1"/>
      </w:numPr>
      <w:spacing w:before="240" w:after="60"/>
      <w:outlineLvl w:val="8"/>
    </w:pPr>
    <w:rPr>
      <w:rFonts w:cs="Arial"/>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Verdana" w:eastAsia="Times New Roman" w:hAnsi="Verdan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9z0">
    <w:name w:val="WW8Num19z0"/>
    <w:rPr>
      <w:rFonts w:ascii="Verdana" w:eastAsia="Times New Roman" w:hAnsi="Verdana"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6z1">
    <w:name w:val="WW8Num26z1"/>
    <w:rPr>
      <w:rFonts w:ascii="Symbol" w:hAnsi="Symbol" w:cs="Symbol"/>
      <w:b/>
      <w:bCs/>
      <w:i/>
      <w:iCs/>
      <w:sz w:val="28"/>
      <w:szCs w:val="28"/>
      <w:lang w:val="x-none" w:eastAsia="x-none" w:bidi="x-none"/>
    </w:rPr>
  </w:style>
  <w:style w:type="character" w:customStyle="1" w:styleId="WW8Num28z0">
    <w:name w:val="WW8Num28z0"/>
    <w:rPr>
      <w:rFonts w:ascii="Tms Rmn" w:hAnsi="Tms Rmn"/>
      <w:b w:val="0"/>
    </w:rPr>
  </w:style>
  <w:style w:type="character" w:customStyle="1" w:styleId="Standardskriftforavsnitt1">
    <w:name w:val="Standardskrift for avsnitt1"/>
  </w:style>
  <w:style w:type="character" w:styleId="Hyperkobling">
    <w:name w:val="Hyperlink"/>
    <w:rPr>
      <w:color w:val="0000FF"/>
      <w:u w:val="single"/>
    </w:rPr>
  </w:style>
  <w:style w:type="character" w:styleId="Fulgthyperkobling">
    <w:name w:val="FollowedHyperlink"/>
    <w:rPr>
      <w:color w:val="800080"/>
      <w:u w:val="single"/>
    </w:rPr>
  </w:style>
  <w:style w:type="character" w:styleId="Sidetall">
    <w:name w:val="page number"/>
    <w:basedOn w:val="Standardskriftforavsnitt1"/>
  </w:style>
  <w:style w:type="character" w:customStyle="1" w:styleId="BobletekstTegn">
    <w:name w:val="Bobletekst Tegn"/>
    <w:rPr>
      <w:rFonts w:ascii="Tahoma" w:hAnsi="Tahoma" w:cs="Tahoma"/>
      <w:sz w:val="16"/>
      <w:szCs w:val="16"/>
    </w:rPr>
  </w:style>
  <w:style w:type="paragraph" w:customStyle="1" w:styleId="Heading">
    <w:name w:val="Heading"/>
    <w:basedOn w:val="Normal"/>
    <w:next w:val="Brdtekst"/>
    <w:pPr>
      <w:keepNext/>
      <w:spacing w:before="240" w:after="120"/>
    </w:pPr>
    <w:rPr>
      <w:rFonts w:eastAsia="SimSun" w:cs="Mangal"/>
      <w:sz w:val="28"/>
      <w:szCs w:val="28"/>
    </w:rPr>
  </w:style>
  <w:style w:type="paragraph" w:styleId="Brdtekst">
    <w:name w:val="Body Text"/>
    <w:basedOn w:val="Normal"/>
    <w:pPr>
      <w:spacing w:after="120"/>
    </w:pPr>
  </w:style>
  <w:style w:type="paragraph" w:styleId="Liste">
    <w:name w:val="List"/>
    <w:basedOn w:val="Brdtekst"/>
    <w:rPr>
      <w:rFonts w:cs="Mangal"/>
    </w:rPr>
  </w:style>
  <w:style w:type="paragraph" w:customStyle="1" w:styleId="Caption1">
    <w:name w:val="Caption1"/>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Tabellovsk">
    <w:name w:val="Tabellovsk"/>
    <w:basedOn w:val="Normal"/>
    <w:pPr>
      <w:tabs>
        <w:tab w:val="left" w:pos="6379"/>
      </w:tabs>
    </w:pPr>
    <w:rPr>
      <w:smallCaps/>
    </w:rPr>
  </w:style>
  <w:style w:type="paragraph" w:styleId="Topptekst">
    <w:name w:val="header"/>
    <w:basedOn w:val="Normal"/>
    <w:next w:val="Normal"/>
    <w:pPr>
      <w:tabs>
        <w:tab w:val="center" w:pos="4536"/>
        <w:tab w:val="right" w:pos="9639"/>
      </w:tabs>
    </w:pPr>
    <w:rPr>
      <w:smallCaps/>
      <w:sz w:val="24"/>
    </w:rPr>
  </w:style>
  <w:style w:type="paragraph" w:styleId="Bunntekst">
    <w:name w:val="footer"/>
    <w:basedOn w:val="Normal"/>
    <w:pPr>
      <w:tabs>
        <w:tab w:val="left" w:pos="2268"/>
        <w:tab w:val="left" w:pos="4536"/>
        <w:tab w:val="left" w:pos="6481"/>
        <w:tab w:val="left" w:pos="7797"/>
      </w:tabs>
    </w:pPr>
    <w:rPr>
      <w:sz w:val="16"/>
    </w:rPr>
  </w:style>
  <w:style w:type="paragraph" w:styleId="Tittel">
    <w:name w:val="Title"/>
    <w:basedOn w:val="Normal"/>
    <w:next w:val="Undertittel"/>
    <w:qFormat/>
    <w:pPr>
      <w:spacing w:before="240" w:after="60"/>
      <w:jc w:val="center"/>
    </w:pPr>
    <w:rPr>
      <w:rFonts w:cs="Arial"/>
      <w:b/>
      <w:bCs/>
      <w:kern w:val="1"/>
      <w:sz w:val="32"/>
      <w:szCs w:val="32"/>
    </w:rPr>
  </w:style>
  <w:style w:type="paragraph" w:styleId="Undertittel">
    <w:name w:val="Subtitle"/>
    <w:basedOn w:val="Heading"/>
    <w:next w:val="Brdtekst"/>
    <w:qFormat/>
    <w:pPr>
      <w:jc w:val="center"/>
    </w:pPr>
    <w:rPr>
      <w:i/>
      <w:iCs/>
    </w:rPr>
  </w:style>
  <w:style w:type="paragraph" w:styleId="INNH1">
    <w:name w:val="toc 1"/>
    <w:basedOn w:val="Normal"/>
    <w:next w:val="Normal"/>
    <w:pPr>
      <w:spacing w:before="120" w:after="120"/>
    </w:pPr>
    <w:rPr>
      <w:rFonts w:ascii="Times New Roman" w:hAnsi="Times New Roman"/>
      <w:b/>
      <w:bCs/>
      <w:caps/>
    </w:rPr>
  </w:style>
  <w:style w:type="paragraph" w:styleId="INNH3">
    <w:name w:val="toc 3"/>
    <w:basedOn w:val="Normal"/>
    <w:next w:val="Normal"/>
    <w:pPr>
      <w:ind w:left="400"/>
    </w:pPr>
    <w:rPr>
      <w:rFonts w:ascii="Times New Roman" w:hAnsi="Times New Roman"/>
      <w:i/>
      <w:iCs/>
    </w:rPr>
  </w:style>
  <w:style w:type="paragraph" w:customStyle="1" w:styleId="Comment">
    <w:name w:val="Comment"/>
    <w:basedOn w:val="Brdtekst"/>
    <w:rPr>
      <w:i/>
      <w:color w:val="0000FF"/>
    </w:rPr>
  </w:style>
  <w:style w:type="paragraph" w:customStyle="1" w:styleId="Definition">
    <w:name w:val="Definition"/>
    <w:basedOn w:val="Normal"/>
    <w:pPr>
      <w:ind w:left="2268" w:hanging="2268"/>
    </w:pPr>
  </w:style>
  <w:style w:type="paragraph" w:customStyle="1" w:styleId="References">
    <w:name w:val="References"/>
    <w:basedOn w:val="Brdtekst"/>
    <w:pPr>
      <w:numPr>
        <w:numId w:val="3"/>
      </w:numPr>
    </w:pPr>
  </w:style>
  <w:style w:type="paragraph" w:customStyle="1" w:styleId="Heading1NoNumbering">
    <w:name w:val="Heading 1 NoNumbering"/>
    <w:basedOn w:val="Overskrift1"/>
    <w:next w:val="Brdtekst"/>
    <w:pPr>
      <w:numPr>
        <w:numId w:val="0"/>
      </w:numPr>
    </w:pPr>
  </w:style>
  <w:style w:type="paragraph" w:styleId="INNH2">
    <w:name w:val="toc 2"/>
    <w:basedOn w:val="Normal"/>
    <w:next w:val="Normal"/>
    <w:pPr>
      <w:ind w:left="200"/>
    </w:pPr>
    <w:rPr>
      <w:rFonts w:ascii="Times New Roman" w:hAnsi="Times New Roman"/>
      <w:smallCaps/>
    </w:rPr>
  </w:style>
  <w:style w:type="paragraph" w:styleId="INNH4">
    <w:name w:val="toc 4"/>
    <w:basedOn w:val="Normal"/>
    <w:next w:val="Normal"/>
    <w:pPr>
      <w:ind w:left="600"/>
    </w:pPr>
    <w:rPr>
      <w:rFonts w:ascii="Times New Roman" w:hAnsi="Times New Roman"/>
      <w:sz w:val="18"/>
      <w:szCs w:val="18"/>
    </w:rPr>
  </w:style>
  <w:style w:type="paragraph" w:styleId="INNH5">
    <w:name w:val="toc 5"/>
    <w:basedOn w:val="Normal"/>
    <w:next w:val="Normal"/>
    <w:pPr>
      <w:ind w:left="800"/>
    </w:pPr>
    <w:rPr>
      <w:rFonts w:ascii="Times New Roman" w:hAnsi="Times New Roman"/>
      <w:sz w:val="18"/>
      <w:szCs w:val="18"/>
    </w:rPr>
  </w:style>
  <w:style w:type="paragraph" w:styleId="INNH6">
    <w:name w:val="toc 6"/>
    <w:basedOn w:val="Normal"/>
    <w:next w:val="Normal"/>
    <w:pPr>
      <w:ind w:left="1000"/>
    </w:pPr>
    <w:rPr>
      <w:rFonts w:ascii="Times New Roman" w:hAnsi="Times New Roman"/>
      <w:sz w:val="18"/>
      <w:szCs w:val="18"/>
    </w:rPr>
  </w:style>
  <w:style w:type="paragraph" w:styleId="INNH7">
    <w:name w:val="toc 7"/>
    <w:basedOn w:val="Normal"/>
    <w:next w:val="Normal"/>
    <w:pPr>
      <w:ind w:left="1200"/>
    </w:pPr>
    <w:rPr>
      <w:rFonts w:ascii="Times New Roman" w:hAnsi="Times New Roman"/>
      <w:sz w:val="18"/>
      <w:szCs w:val="18"/>
    </w:rPr>
  </w:style>
  <w:style w:type="paragraph" w:styleId="INNH8">
    <w:name w:val="toc 8"/>
    <w:basedOn w:val="Normal"/>
    <w:next w:val="Normal"/>
    <w:pPr>
      <w:ind w:left="1400"/>
    </w:pPr>
    <w:rPr>
      <w:rFonts w:ascii="Times New Roman" w:hAnsi="Times New Roman"/>
      <w:sz w:val="18"/>
      <w:szCs w:val="18"/>
    </w:rPr>
  </w:style>
  <w:style w:type="paragraph" w:styleId="INNH9">
    <w:name w:val="toc 9"/>
    <w:basedOn w:val="Normal"/>
    <w:next w:val="Normal"/>
    <w:pPr>
      <w:ind w:left="1600"/>
    </w:pPr>
    <w:rPr>
      <w:rFonts w:ascii="Times New Roman" w:hAnsi="Times New Roman"/>
      <w:sz w:val="18"/>
      <w:szCs w:val="18"/>
    </w:rPr>
  </w:style>
  <w:style w:type="paragraph" w:customStyle="1" w:styleId="Informasjon">
    <w:name w:val="Informasjon"/>
    <w:basedOn w:val="Normal"/>
  </w:style>
  <w:style w:type="paragraph" w:customStyle="1" w:styleId="InformasjonUth">
    <w:name w:val="Informasjon Uth"/>
    <w:basedOn w:val="Informasjon"/>
    <w:rPr>
      <w:b/>
    </w:rPr>
  </w:style>
  <w:style w:type="paragraph" w:customStyle="1" w:styleId="HeaderFirstPage">
    <w:name w:val="HeaderFirstPage"/>
    <w:basedOn w:val="Topptekst"/>
    <w:rPr>
      <w:sz w:val="40"/>
    </w:rPr>
  </w:style>
  <w:style w:type="paragraph" w:customStyle="1" w:styleId="FooterFirstPage">
    <w:name w:val="FooterFirstPage"/>
    <w:basedOn w:val="Bunntekst"/>
    <w:pPr>
      <w:pBdr>
        <w:top w:val="single" w:sz="4" w:space="1" w:color="000000"/>
      </w:pBdr>
    </w:pPr>
  </w:style>
  <w:style w:type="paragraph" w:customStyle="1" w:styleId="Preface">
    <w:name w:val="Preface"/>
    <w:basedOn w:val="Overskrift1"/>
    <w:pPr>
      <w:numPr>
        <w:numId w:val="0"/>
      </w:numPr>
    </w:pPr>
  </w:style>
  <w:style w:type="paragraph" w:customStyle="1" w:styleId="AppendixList">
    <w:name w:val="AppendixList"/>
    <w:basedOn w:val="Normal"/>
    <w:pPr>
      <w:spacing w:after="120"/>
      <w:ind w:left="2268" w:hanging="2268"/>
    </w:pPr>
  </w:style>
  <w:style w:type="paragraph" w:customStyle="1" w:styleId="Brdtekstinnrykk31">
    <w:name w:val="Brødtekstinnrykk 31"/>
    <w:basedOn w:val="Normal"/>
    <w:pPr>
      <w:spacing w:after="120"/>
      <w:ind w:left="283"/>
    </w:pPr>
    <w:rPr>
      <w:rFonts w:ascii="Times New Roman" w:hAnsi="Times New Roman"/>
      <w:sz w:val="16"/>
      <w:szCs w:val="16"/>
      <w:lang w:val="en-US"/>
    </w:rPr>
  </w:style>
  <w:style w:type="paragraph" w:customStyle="1" w:styleId="Heading2NoNumbering">
    <w:name w:val="Heading 2 NoNumbering"/>
    <w:basedOn w:val="Overskrift2"/>
    <w:pPr>
      <w:numPr>
        <w:ilvl w:val="0"/>
        <w:numId w:val="0"/>
      </w:numPr>
    </w:pPr>
  </w:style>
  <w:style w:type="paragraph" w:customStyle="1" w:styleId="Body">
    <w:name w:val="Body"/>
    <w:basedOn w:val="Normal"/>
    <w:pPr>
      <w:spacing w:before="240"/>
    </w:pPr>
    <w:rPr>
      <w:rFonts w:ascii="Tms Rmn" w:hAnsi="Tms Rmn"/>
      <w:lang w:val="nn-NO"/>
    </w:rPr>
  </w:style>
  <w:style w:type="paragraph" w:styleId="Bobleteks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styleId="Listeavsnitt">
    <w:name w:val="List Paragraph"/>
    <w:basedOn w:val="Normal"/>
    <w:uiPriority w:val="72"/>
    <w:rsid w:val="007710D3"/>
    <w:pPr>
      <w:ind w:left="720"/>
      <w:contextualSpacing/>
    </w:pPr>
  </w:style>
  <w:style w:type="paragraph" w:styleId="Normalweb">
    <w:name w:val="Normal (Web)"/>
    <w:basedOn w:val="Normal"/>
    <w:uiPriority w:val="99"/>
    <w:semiHidden/>
    <w:unhideWhenUsed/>
    <w:rsid w:val="007A5061"/>
    <w:rPr>
      <w:rFonts w:ascii="Times New Roman" w:hAnsi="Times New Roman"/>
      <w:sz w:val="24"/>
      <w:szCs w:val="24"/>
    </w:rPr>
  </w:style>
  <w:style w:type="table" w:styleId="Tabellrutenett">
    <w:name w:val="Table Grid"/>
    <w:basedOn w:val="Vanligtabell"/>
    <w:uiPriority w:val="59"/>
    <w:rsid w:val="00DB5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utenettabell1lys">
    <w:name w:val="Grid Table 1 Light"/>
    <w:basedOn w:val="Vanligtabell"/>
    <w:uiPriority w:val="46"/>
    <w:rsid w:val="00DB50D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enettabell4">
    <w:name w:val="Grid Table 4"/>
    <w:basedOn w:val="Vanligtabell"/>
    <w:uiPriority w:val="49"/>
    <w:rsid w:val="00DB50D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nkeltabell1">
    <w:name w:val="Plain Table 1"/>
    <w:basedOn w:val="Vanligtabell"/>
    <w:uiPriority w:val="41"/>
    <w:rsid w:val="00DB50D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84200">
      <w:bodyDiv w:val="1"/>
      <w:marLeft w:val="0"/>
      <w:marRight w:val="0"/>
      <w:marTop w:val="0"/>
      <w:marBottom w:val="0"/>
      <w:divBdr>
        <w:top w:val="none" w:sz="0" w:space="0" w:color="auto"/>
        <w:left w:val="none" w:sz="0" w:space="0" w:color="auto"/>
        <w:bottom w:val="none" w:sz="0" w:space="0" w:color="auto"/>
        <w:right w:val="none" w:sz="0" w:space="0" w:color="auto"/>
      </w:divBdr>
    </w:div>
    <w:div w:id="89937154">
      <w:bodyDiv w:val="1"/>
      <w:marLeft w:val="0"/>
      <w:marRight w:val="0"/>
      <w:marTop w:val="0"/>
      <w:marBottom w:val="0"/>
      <w:divBdr>
        <w:top w:val="none" w:sz="0" w:space="0" w:color="auto"/>
        <w:left w:val="none" w:sz="0" w:space="0" w:color="auto"/>
        <w:bottom w:val="none" w:sz="0" w:space="0" w:color="auto"/>
        <w:right w:val="none" w:sz="0" w:space="0" w:color="auto"/>
      </w:divBdr>
    </w:div>
    <w:div w:id="180819678">
      <w:bodyDiv w:val="1"/>
      <w:marLeft w:val="0"/>
      <w:marRight w:val="0"/>
      <w:marTop w:val="0"/>
      <w:marBottom w:val="0"/>
      <w:divBdr>
        <w:top w:val="none" w:sz="0" w:space="0" w:color="auto"/>
        <w:left w:val="none" w:sz="0" w:space="0" w:color="auto"/>
        <w:bottom w:val="none" w:sz="0" w:space="0" w:color="auto"/>
        <w:right w:val="none" w:sz="0" w:space="0" w:color="auto"/>
      </w:divBdr>
    </w:div>
    <w:div w:id="185489759">
      <w:bodyDiv w:val="1"/>
      <w:marLeft w:val="0"/>
      <w:marRight w:val="0"/>
      <w:marTop w:val="0"/>
      <w:marBottom w:val="0"/>
      <w:divBdr>
        <w:top w:val="none" w:sz="0" w:space="0" w:color="auto"/>
        <w:left w:val="none" w:sz="0" w:space="0" w:color="auto"/>
        <w:bottom w:val="none" w:sz="0" w:space="0" w:color="auto"/>
        <w:right w:val="none" w:sz="0" w:space="0" w:color="auto"/>
      </w:divBdr>
    </w:div>
    <w:div w:id="223492627">
      <w:bodyDiv w:val="1"/>
      <w:marLeft w:val="0"/>
      <w:marRight w:val="0"/>
      <w:marTop w:val="0"/>
      <w:marBottom w:val="0"/>
      <w:divBdr>
        <w:top w:val="none" w:sz="0" w:space="0" w:color="auto"/>
        <w:left w:val="none" w:sz="0" w:space="0" w:color="auto"/>
        <w:bottom w:val="none" w:sz="0" w:space="0" w:color="auto"/>
        <w:right w:val="none" w:sz="0" w:space="0" w:color="auto"/>
      </w:divBdr>
    </w:div>
    <w:div w:id="250237716">
      <w:bodyDiv w:val="1"/>
      <w:marLeft w:val="0"/>
      <w:marRight w:val="0"/>
      <w:marTop w:val="0"/>
      <w:marBottom w:val="0"/>
      <w:divBdr>
        <w:top w:val="none" w:sz="0" w:space="0" w:color="auto"/>
        <w:left w:val="none" w:sz="0" w:space="0" w:color="auto"/>
        <w:bottom w:val="none" w:sz="0" w:space="0" w:color="auto"/>
        <w:right w:val="none" w:sz="0" w:space="0" w:color="auto"/>
      </w:divBdr>
    </w:div>
    <w:div w:id="409666463">
      <w:bodyDiv w:val="1"/>
      <w:marLeft w:val="0"/>
      <w:marRight w:val="0"/>
      <w:marTop w:val="0"/>
      <w:marBottom w:val="0"/>
      <w:divBdr>
        <w:top w:val="none" w:sz="0" w:space="0" w:color="auto"/>
        <w:left w:val="none" w:sz="0" w:space="0" w:color="auto"/>
        <w:bottom w:val="none" w:sz="0" w:space="0" w:color="auto"/>
        <w:right w:val="none" w:sz="0" w:space="0" w:color="auto"/>
      </w:divBdr>
    </w:div>
    <w:div w:id="488909434">
      <w:bodyDiv w:val="1"/>
      <w:marLeft w:val="0"/>
      <w:marRight w:val="0"/>
      <w:marTop w:val="0"/>
      <w:marBottom w:val="0"/>
      <w:divBdr>
        <w:top w:val="none" w:sz="0" w:space="0" w:color="auto"/>
        <w:left w:val="none" w:sz="0" w:space="0" w:color="auto"/>
        <w:bottom w:val="none" w:sz="0" w:space="0" w:color="auto"/>
        <w:right w:val="none" w:sz="0" w:space="0" w:color="auto"/>
      </w:divBdr>
    </w:div>
    <w:div w:id="564026267">
      <w:bodyDiv w:val="1"/>
      <w:marLeft w:val="0"/>
      <w:marRight w:val="0"/>
      <w:marTop w:val="0"/>
      <w:marBottom w:val="0"/>
      <w:divBdr>
        <w:top w:val="none" w:sz="0" w:space="0" w:color="auto"/>
        <w:left w:val="none" w:sz="0" w:space="0" w:color="auto"/>
        <w:bottom w:val="none" w:sz="0" w:space="0" w:color="auto"/>
        <w:right w:val="none" w:sz="0" w:space="0" w:color="auto"/>
      </w:divBdr>
    </w:div>
    <w:div w:id="578373164">
      <w:bodyDiv w:val="1"/>
      <w:marLeft w:val="0"/>
      <w:marRight w:val="0"/>
      <w:marTop w:val="0"/>
      <w:marBottom w:val="0"/>
      <w:divBdr>
        <w:top w:val="none" w:sz="0" w:space="0" w:color="auto"/>
        <w:left w:val="none" w:sz="0" w:space="0" w:color="auto"/>
        <w:bottom w:val="none" w:sz="0" w:space="0" w:color="auto"/>
        <w:right w:val="none" w:sz="0" w:space="0" w:color="auto"/>
      </w:divBdr>
    </w:div>
    <w:div w:id="631523112">
      <w:bodyDiv w:val="1"/>
      <w:marLeft w:val="0"/>
      <w:marRight w:val="0"/>
      <w:marTop w:val="0"/>
      <w:marBottom w:val="0"/>
      <w:divBdr>
        <w:top w:val="none" w:sz="0" w:space="0" w:color="auto"/>
        <w:left w:val="none" w:sz="0" w:space="0" w:color="auto"/>
        <w:bottom w:val="none" w:sz="0" w:space="0" w:color="auto"/>
        <w:right w:val="none" w:sz="0" w:space="0" w:color="auto"/>
      </w:divBdr>
    </w:div>
    <w:div w:id="651253016">
      <w:bodyDiv w:val="1"/>
      <w:marLeft w:val="0"/>
      <w:marRight w:val="0"/>
      <w:marTop w:val="0"/>
      <w:marBottom w:val="0"/>
      <w:divBdr>
        <w:top w:val="none" w:sz="0" w:space="0" w:color="auto"/>
        <w:left w:val="none" w:sz="0" w:space="0" w:color="auto"/>
        <w:bottom w:val="none" w:sz="0" w:space="0" w:color="auto"/>
        <w:right w:val="none" w:sz="0" w:space="0" w:color="auto"/>
      </w:divBdr>
    </w:div>
    <w:div w:id="681205200">
      <w:bodyDiv w:val="1"/>
      <w:marLeft w:val="0"/>
      <w:marRight w:val="0"/>
      <w:marTop w:val="0"/>
      <w:marBottom w:val="0"/>
      <w:divBdr>
        <w:top w:val="none" w:sz="0" w:space="0" w:color="auto"/>
        <w:left w:val="none" w:sz="0" w:space="0" w:color="auto"/>
        <w:bottom w:val="none" w:sz="0" w:space="0" w:color="auto"/>
        <w:right w:val="none" w:sz="0" w:space="0" w:color="auto"/>
      </w:divBdr>
    </w:div>
    <w:div w:id="716123038">
      <w:bodyDiv w:val="1"/>
      <w:marLeft w:val="0"/>
      <w:marRight w:val="0"/>
      <w:marTop w:val="0"/>
      <w:marBottom w:val="0"/>
      <w:divBdr>
        <w:top w:val="none" w:sz="0" w:space="0" w:color="auto"/>
        <w:left w:val="none" w:sz="0" w:space="0" w:color="auto"/>
        <w:bottom w:val="none" w:sz="0" w:space="0" w:color="auto"/>
        <w:right w:val="none" w:sz="0" w:space="0" w:color="auto"/>
      </w:divBdr>
    </w:div>
    <w:div w:id="789278052">
      <w:bodyDiv w:val="1"/>
      <w:marLeft w:val="0"/>
      <w:marRight w:val="0"/>
      <w:marTop w:val="0"/>
      <w:marBottom w:val="0"/>
      <w:divBdr>
        <w:top w:val="none" w:sz="0" w:space="0" w:color="auto"/>
        <w:left w:val="none" w:sz="0" w:space="0" w:color="auto"/>
        <w:bottom w:val="none" w:sz="0" w:space="0" w:color="auto"/>
        <w:right w:val="none" w:sz="0" w:space="0" w:color="auto"/>
      </w:divBdr>
    </w:div>
    <w:div w:id="809830851">
      <w:bodyDiv w:val="1"/>
      <w:marLeft w:val="0"/>
      <w:marRight w:val="0"/>
      <w:marTop w:val="0"/>
      <w:marBottom w:val="0"/>
      <w:divBdr>
        <w:top w:val="none" w:sz="0" w:space="0" w:color="auto"/>
        <w:left w:val="none" w:sz="0" w:space="0" w:color="auto"/>
        <w:bottom w:val="none" w:sz="0" w:space="0" w:color="auto"/>
        <w:right w:val="none" w:sz="0" w:space="0" w:color="auto"/>
      </w:divBdr>
    </w:div>
    <w:div w:id="860053378">
      <w:bodyDiv w:val="1"/>
      <w:marLeft w:val="0"/>
      <w:marRight w:val="0"/>
      <w:marTop w:val="0"/>
      <w:marBottom w:val="0"/>
      <w:divBdr>
        <w:top w:val="none" w:sz="0" w:space="0" w:color="auto"/>
        <w:left w:val="none" w:sz="0" w:space="0" w:color="auto"/>
        <w:bottom w:val="none" w:sz="0" w:space="0" w:color="auto"/>
        <w:right w:val="none" w:sz="0" w:space="0" w:color="auto"/>
      </w:divBdr>
    </w:div>
    <w:div w:id="958492420">
      <w:bodyDiv w:val="1"/>
      <w:marLeft w:val="0"/>
      <w:marRight w:val="0"/>
      <w:marTop w:val="0"/>
      <w:marBottom w:val="0"/>
      <w:divBdr>
        <w:top w:val="none" w:sz="0" w:space="0" w:color="auto"/>
        <w:left w:val="none" w:sz="0" w:space="0" w:color="auto"/>
        <w:bottom w:val="none" w:sz="0" w:space="0" w:color="auto"/>
        <w:right w:val="none" w:sz="0" w:space="0" w:color="auto"/>
      </w:divBdr>
    </w:div>
    <w:div w:id="1031609881">
      <w:bodyDiv w:val="1"/>
      <w:marLeft w:val="0"/>
      <w:marRight w:val="0"/>
      <w:marTop w:val="0"/>
      <w:marBottom w:val="0"/>
      <w:divBdr>
        <w:top w:val="none" w:sz="0" w:space="0" w:color="auto"/>
        <w:left w:val="none" w:sz="0" w:space="0" w:color="auto"/>
        <w:bottom w:val="none" w:sz="0" w:space="0" w:color="auto"/>
        <w:right w:val="none" w:sz="0" w:space="0" w:color="auto"/>
      </w:divBdr>
    </w:div>
    <w:div w:id="1039747622">
      <w:bodyDiv w:val="1"/>
      <w:marLeft w:val="0"/>
      <w:marRight w:val="0"/>
      <w:marTop w:val="0"/>
      <w:marBottom w:val="0"/>
      <w:divBdr>
        <w:top w:val="none" w:sz="0" w:space="0" w:color="auto"/>
        <w:left w:val="none" w:sz="0" w:space="0" w:color="auto"/>
        <w:bottom w:val="none" w:sz="0" w:space="0" w:color="auto"/>
        <w:right w:val="none" w:sz="0" w:space="0" w:color="auto"/>
      </w:divBdr>
    </w:div>
    <w:div w:id="1082066752">
      <w:bodyDiv w:val="1"/>
      <w:marLeft w:val="0"/>
      <w:marRight w:val="0"/>
      <w:marTop w:val="0"/>
      <w:marBottom w:val="0"/>
      <w:divBdr>
        <w:top w:val="none" w:sz="0" w:space="0" w:color="auto"/>
        <w:left w:val="none" w:sz="0" w:space="0" w:color="auto"/>
        <w:bottom w:val="none" w:sz="0" w:space="0" w:color="auto"/>
        <w:right w:val="none" w:sz="0" w:space="0" w:color="auto"/>
      </w:divBdr>
    </w:div>
    <w:div w:id="1158619648">
      <w:bodyDiv w:val="1"/>
      <w:marLeft w:val="0"/>
      <w:marRight w:val="0"/>
      <w:marTop w:val="0"/>
      <w:marBottom w:val="0"/>
      <w:divBdr>
        <w:top w:val="none" w:sz="0" w:space="0" w:color="auto"/>
        <w:left w:val="none" w:sz="0" w:space="0" w:color="auto"/>
        <w:bottom w:val="none" w:sz="0" w:space="0" w:color="auto"/>
        <w:right w:val="none" w:sz="0" w:space="0" w:color="auto"/>
      </w:divBdr>
    </w:div>
    <w:div w:id="1183668889">
      <w:bodyDiv w:val="1"/>
      <w:marLeft w:val="0"/>
      <w:marRight w:val="0"/>
      <w:marTop w:val="0"/>
      <w:marBottom w:val="0"/>
      <w:divBdr>
        <w:top w:val="none" w:sz="0" w:space="0" w:color="auto"/>
        <w:left w:val="none" w:sz="0" w:space="0" w:color="auto"/>
        <w:bottom w:val="none" w:sz="0" w:space="0" w:color="auto"/>
        <w:right w:val="none" w:sz="0" w:space="0" w:color="auto"/>
      </w:divBdr>
    </w:div>
    <w:div w:id="1322461267">
      <w:bodyDiv w:val="1"/>
      <w:marLeft w:val="0"/>
      <w:marRight w:val="0"/>
      <w:marTop w:val="0"/>
      <w:marBottom w:val="0"/>
      <w:divBdr>
        <w:top w:val="none" w:sz="0" w:space="0" w:color="auto"/>
        <w:left w:val="none" w:sz="0" w:space="0" w:color="auto"/>
        <w:bottom w:val="none" w:sz="0" w:space="0" w:color="auto"/>
        <w:right w:val="none" w:sz="0" w:space="0" w:color="auto"/>
      </w:divBdr>
    </w:div>
    <w:div w:id="1407798692">
      <w:bodyDiv w:val="1"/>
      <w:marLeft w:val="0"/>
      <w:marRight w:val="0"/>
      <w:marTop w:val="0"/>
      <w:marBottom w:val="0"/>
      <w:divBdr>
        <w:top w:val="none" w:sz="0" w:space="0" w:color="auto"/>
        <w:left w:val="none" w:sz="0" w:space="0" w:color="auto"/>
        <w:bottom w:val="none" w:sz="0" w:space="0" w:color="auto"/>
        <w:right w:val="none" w:sz="0" w:space="0" w:color="auto"/>
      </w:divBdr>
    </w:div>
    <w:div w:id="1437748781">
      <w:bodyDiv w:val="1"/>
      <w:marLeft w:val="0"/>
      <w:marRight w:val="0"/>
      <w:marTop w:val="0"/>
      <w:marBottom w:val="0"/>
      <w:divBdr>
        <w:top w:val="none" w:sz="0" w:space="0" w:color="auto"/>
        <w:left w:val="none" w:sz="0" w:space="0" w:color="auto"/>
        <w:bottom w:val="none" w:sz="0" w:space="0" w:color="auto"/>
        <w:right w:val="none" w:sz="0" w:space="0" w:color="auto"/>
      </w:divBdr>
    </w:div>
    <w:div w:id="1472864470">
      <w:bodyDiv w:val="1"/>
      <w:marLeft w:val="0"/>
      <w:marRight w:val="0"/>
      <w:marTop w:val="0"/>
      <w:marBottom w:val="0"/>
      <w:divBdr>
        <w:top w:val="none" w:sz="0" w:space="0" w:color="auto"/>
        <w:left w:val="none" w:sz="0" w:space="0" w:color="auto"/>
        <w:bottom w:val="none" w:sz="0" w:space="0" w:color="auto"/>
        <w:right w:val="none" w:sz="0" w:space="0" w:color="auto"/>
      </w:divBdr>
    </w:div>
    <w:div w:id="1498616820">
      <w:bodyDiv w:val="1"/>
      <w:marLeft w:val="0"/>
      <w:marRight w:val="0"/>
      <w:marTop w:val="0"/>
      <w:marBottom w:val="0"/>
      <w:divBdr>
        <w:top w:val="none" w:sz="0" w:space="0" w:color="auto"/>
        <w:left w:val="none" w:sz="0" w:space="0" w:color="auto"/>
        <w:bottom w:val="none" w:sz="0" w:space="0" w:color="auto"/>
        <w:right w:val="none" w:sz="0" w:space="0" w:color="auto"/>
      </w:divBdr>
    </w:div>
    <w:div w:id="1502966609">
      <w:bodyDiv w:val="1"/>
      <w:marLeft w:val="0"/>
      <w:marRight w:val="0"/>
      <w:marTop w:val="0"/>
      <w:marBottom w:val="0"/>
      <w:divBdr>
        <w:top w:val="none" w:sz="0" w:space="0" w:color="auto"/>
        <w:left w:val="none" w:sz="0" w:space="0" w:color="auto"/>
        <w:bottom w:val="none" w:sz="0" w:space="0" w:color="auto"/>
        <w:right w:val="none" w:sz="0" w:space="0" w:color="auto"/>
      </w:divBdr>
    </w:div>
    <w:div w:id="1540823246">
      <w:bodyDiv w:val="1"/>
      <w:marLeft w:val="0"/>
      <w:marRight w:val="0"/>
      <w:marTop w:val="0"/>
      <w:marBottom w:val="0"/>
      <w:divBdr>
        <w:top w:val="none" w:sz="0" w:space="0" w:color="auto"/>
        <w:left w:val="none" w:sz="0" w:space="0" w:color="auto"/>
        <w:bottom w:val="none" w:sz="0" w:space="0" w:color="auto"/>
        <w:right w:val="none" w:sz="0" w:space="0" w:color="auto"/>
      </w:divBdr>
    </w:div>
    <w:div w:id="1577934222">
      <w:bodyDiv w:val="1"/>
      <w:marLeft w:val="0"/>
      <w:marRight w:val="0"/>
      <w:marTop w:val="0"/>
      <w:marBottom w:val="0"/>
      <w:divBdr>
        <w:top w:val="none" w:sz="0" w:space="0" w:color="auto"/>
        <w:left w:val="none" w:sz="0" w:space="0" w:color="auto"/>
        <w:bottom w:val="none" w:sz="0" w:space="0" w:color="auto"/>
        <w:right w:val="none" w:sz="0" w:space="0" w:color="auto"/>
      </w:divBdr>
    </w:div>
    <w:div w:id="1653482980">
      <w:bodyDiv w:val="1"/>
      <w:marLeft w:val="0"/>
      <w:marRight w:val="0"/>
      <w:marTop w:val="0"/>
      <w:marBottom w:val="0"/>
      <w:divBdr>
        <w:top w:val="none" w:sz="0" w:space="0" w:color="auto"/>
        <w:left w:val="none" w:sz="0" w:space="0" w:color="auto"/>
        <w:bottom w:val="none" w:sz="0" w:space="0" w:color="auto"/>
        <w:right w:val="none" w:sz="0" w:space="0" w:color="auto"/>
      </w:divBdr>
    </w:div>
    <w:div w:id="1718359414">
      <w:bodyDiv w:val="1"/>
      <w:marLeft w:val="0"/>
      <w:marRight w:val="0"/>
      <w:marTop w:val="0"/>
      <w:marBottom w:val="0"/>
      <w:divBdr>
        <w:top w:val="none" w:sz="0" w:space="0" w:color="auto"/>
        <w:left w:val="none" w:sz="0" w:space="0" w:color="auto"/>
        <w:bottom w:val="none" w:sz="0" w:space="0" w:color="auto"/>
        <w:right w:val="none" w:sz="0" w:space="0" w:color="auto"/>
      </w:divBdr>
    </w:div>
    <w:div w:id="1748766255">
      <w:bodyDiv w:val="1"/>
      <w:marLeft w:val="0"/>
      <w:marRight w:val="0"/>
      <w:marTop w:val="0"/>
      <w:marBottom w:val="0"/>
      <w:divBdr>
        <w:top w:val="none" w:sz="0" w:space="0" w:color="auto"/>
        <w:left w:val="none" w:sz="0" w:space="0" w:color="auto"/>
        <w:bottom w:val="none" w:sz="0" w:space="0" w:color="auto"/>
        <w:right w:val="none" w:sz="0" w:space="0" w:color="auto"/>
      </w:divBdr>
    </w:div>
    <w:div w:id="1809204983">
      <w:bodyDiv w:val="1"/>
      <w:marLeft w:val="0"/>
      <w:marRight w:val="0"/>
      <w:marTop w:val="0"/>
      <w:marBottom w:val="0"/>
      <w:divBdr>
        <w:top w:val="none" w:sz="0" w:space="0" w:color="auto"/>
        <w:left w:val="none" w:sz="0" w:space="0" w:color="auto"/>
        <w:bottom w:val="none" w:sz="0" w:space="0" w:color="auto"/>
        <w:right w:val="none" w:sz="0" w:space="0" w:color="auto"/>
      </w:divBdr>
    </w:div>
    <w:div w:id="1833790878">
      <w:bodyDiv w:val="1"/>
      <w:marLeft w:val="0"/>
      <w:marRight w:val="0"/>
      <w:marTop w:val="0"/>
      <w:marBottom w:val="0"/>
      <w:divBdr>
        <w:top w:val="none" w:sz="0" w:space="0" w:color="auto"/>
        <w:left w:val="none" w:sz="0" w:space="0" w:color="auto"/>
        <w:bottom w:val="none" w:sz="0" w:space="0" w:color="auto"/>
        <w:right w:val="none" w:sz="0" w:space="0" w:color="auto"/>
      </w:divBdr>
    </w:div>
    <w:div w:id="1913930197">
      <w:bodyDiv w:val="1"/>
      <w:marLeft w:val="0"/>
      <w:marRight w:val="0"/>
      <w:marTop w:val="0"/>
      <w:marBottom w:val="0"/>
      <w:divBdr>
        <w:top w:val="none" w:sz="0" w:space="0" w:color="auto"/>
        <w:left w:val="none" w:sz="0" w:space="0" w:color="auto"/>
        <w:bottom w:val="none" w:sz="0" w:space="0" w:color="auto"/>
        <w:right w:val="none" w:sz="0" w:space="0" w:color="auto"/>
      </w:divBdr>
    </w:div>
    <w:div w:id="20317624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yperlink" Target="https://no.wikipedia.org/wiki/Datamaskin"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ntTable" Target="fontTable.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E13AF-33D5-5D4F-94B9-F4797F43A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18</Pages>
  <Words>6916</Words>
  <Characters>36658</Characters>
  <Application>Microsoft Macintosh Word</Application>
  <DocSecurity>0</DocSecurity>
  <Lines>305</Lines>
  <Paragraphs>86</Paragraphs>
  <ScaleCrop>false</ScaleCrop>
  <HeadingPairs>
    <vt:vector size="2" baseType="variant">
      <vt:variant>
        <vt:lpstr>Tittel</vt:lpstr>
      </vt:variant>
      <vt:variant>
        <vt:i4>1</vt:i4>
      </vt:variant>
    </vt:vector>
  </HeadingPairs>
  <TitlesOfParts>
    <vt:vector size="1" baseType="lpstr">
      <vt:lpstr>Studentoppgave forside</vt:lpstr>
    </vt:vector>
  </TitlesOfParts>
  <Company>Høgskolen i Ålesund</Company>
  <LinksUpToDate>false</LinksUpToDate>
  <CharactersWithSpaces>43488</CharactersWithSpaces>
  <SharedDoc>false</SharedDoc>
  <HLinks>
    <vt:vector size="168" baseType="variant">
      <vt:variant>
        <vt:i4>786551</vt:i4>
      </vt:variant>
      <vt:variant>
        <vt:i4>80</vt:i4>
      </vt:variant>
      <vt:variant>
        <vt:i4>0</vt:i4>
      </vt:variant>
      <vt:variant>
        <vt:i4>5</vt:i4>
      </vt:variant>
      <vt:variant>
        <vt:lpwstr/>
      </vt:variant>
      <vt:variant>
        <vt:lpwstr>__RefHeading__174_508476349</vt:lpwstr>
      </vt:variant>
      <vt:variant>
        <vt:i4>786545</vt:i4>
      </vt:variant>
      <vt:variant>
        <vt:i4>77</vt:i4>
      </vt:variant>
      <vt:variant>
        <vt:i4>0</vt:i4>
      </vt:variant>
      <vt:variant>
        <vt:i4>5</vt:i4>
      </vt:variant>
      <vt:variant>
        <vt:lpwstr/>
      </vt:variant>
      <vt:variant>
        <vt:lpwstr>__RefHeading__172_508476349</vt:lpwstr>
      </vt:variant>
      <vt:variant>
        <vt:i4>786547</vt:i4>
      </vt:variant>
      <vt:variant>
        <vt:i4>74</vt:i4>
      </vt:variant>
      <vt:variant>
        <vt:i4>0</vt:i4>
      </vt:variant>
      <vt:variant>
        <vt:i4>5</vt:i4>
      </vt:variant>
      <vt:variant>
        <vt:lpwstr/>
      </vt:variant>
      <vt:variant>
        <vt:lpwstr>__RefHeading__170_508476349</vt:lpwstr>
      </vt:variant>
      <vt:variant>
        <vt:i4>852091</vt:i4>
      </vt:variant>
      <vt:variant>
        <vt:i4>71</vt:i4>
      </vt:variant>
      <vt:variant>
        <vt:i4>0</vt:i4>
      </vt:variant>
      <vt:variant>
        <vt:i4>5</vt:i4>
      </vt:variant>
      <vt:variant>
        <vt:lpwstr/>
      </vt:variant>
      <vt:variant>
        <vt:lpwstr>__RefHeading__168_508476349</vt:lpwstr>
      </vt:variant>
      <vt:variant>
        <vt:i4>852085</vt:i4>
      </vt:variant>
      <vt:variant>
        <vt:i4>68</vt:i4>
      </vt:variant>
      <vt:variant>
        <vt:i4>0</vt:i4>
      </vt:variant>
      <vt:variant>
        <vt:i4>5</vt:i4>
      </vt:variant>
      <vt:variant>
        <vt:lpwstr/>
      </vt:variant>
      <vt:variant>
        <vt:lpwstr>__RefHeading__166_508476349</vt:lpwstr>
      </vt:variant>
      <vt:variant>
        <vt:i4>852087</vt:i4>
      </vt:variant>
      <vt:variant>
        <vt:i4>65</vt:i4>
      </vt:variant>
      <vt:variant>
        <vt:i4>0</vt:i4>
      </vt:variant>
      <vt:variant>
        <vt:i4>5</vt:i4>
      </vt:variant>
      <vt:variant>
        <vt:lpwstr/>
      </vt:variant>
      <vt:variant>
        <vt:lpwstr>__RefHeading__164_508476349</vt:lpwstr>
      </vt:variant>
      <vt:variant>
        <vt:i4>852081</vt:i4>
      </vt:variant>
      <vt:variant>
        <vt:i4>62</vt:i4>
      </vt:variant>
      <vt:variant>
        <vt:i4>0</vt:i4>
      </vt:variant>
      <vt:variant>
        <vt:i4>5</vt:i4>
      </vt:variant>
      <vt:variant>
        <vt:lpwstr/>
      </vt:variant>
      <vt:variant>
        <vt:lpwstr>__RefHeading__162_508476349</vt:lpwstr>
      </vt:variant>
      <vt:variant>
        <vt:i4>852083</vt:i4>
      </vt:variant>
      <vt:variant>
        <vt:i4>59</vt:i4>
      </vt:variant>
      <vt:variant>
        <vt:i4>0</vt:i4>
      </vt:variant>
      <vt:variant>
        <vt:i4>5</vt:i4>
      </vt:variant>
      <vt:variant>
        <vt:lpwstr/>
      </vt:variant>
      <vt:variant>
        <vt:lpwstr>__RefHeading__160_508476349</vt:lpwstr>
      </vt:variant>
      <vt:variant>
        <vt:i4>917627</vt:i4>
      </vt:variant>
      <vt:variant>
        <vt:i4>56</vt:i4>
      </vt:variant>
      <vt:variant>
        <vt:i4>0</vt:i4>
      </vt:variant>
      <vt:variant>
        <vt:i4>5</vt:i4>
      </vt:variant>
      <vt:variant>
        <vt:lpwstr/>
      </vt:variant>
      <vt:variant>
        <vt:lpwstr>__RefHeading__158_508476349</vt:lpwstr>
      </vt:variant>
      <vt:variant>
        <vt:i4>917621</vt:i4>
      </vt:variant>
      <vt:variant>
        <vt:i4>53</vt:i4>
      </vt:variant>
      <vt:variant>
        <vt:i4>0</vt:i4>
      </vt:variant>
      <vt:variant>
        <vt:i4>5</vt:i4>
      </vt:variant>
      <vt:variant>
        <vt:lpwstr/>
      </vt:variant>
      <vt:variant>
        <vt:lpwstr>__RefHeading__156_508476349</vt:lpwstr>
      </vt:variant>
      <vt:variant>
        <vt:i4>917623</vt:i4>
      </vt:variant>
      <vt:variant>
        <vt:i4>50</vt:i4>
      </vt:variant>
      <vt:variant>
        <vt:i4>0</vt:i4>
      </vt:variant>
      <vt:variant>
        <vt:i4>5</vt:i4>
      </vt:variant>
      <vt:variant>
        <vt:lpwstr/>
      </vt:variant>
      <vt:variant>
        <vt:lpwstr>__RefHeading__154_508476349</vt:lpwstr>
      </vt:variant>
      <vt:variant>
        <vt:i4>917617</vt:i4>
      </vt:variant>
      <vt:variant>
        <vt:i4>47</vt:i4>
      </vt:variant>
      <vt:variant>
        <vt:i4>0</vt:i4>
      </vt:variant>
      <vt:variant>
        <vt:i4>5</vt:i4>
      </vt:variant>
      <vt:variant>
        <vt:lpwstr/>
      </vt:variant>
      <vt:variant>
        <vt:lpwstr>__RefHeading__152_508476349</vt:lpwstr>
      </vt:variant>
      <vt:variant>
        <vt:i4>917619</vt:i4>
      </vt:variant>
      <vt:variant>
        <vt:i4>44</vt:i4>
      </vt:variant>
      <vt:variant>
        <vt:i4>0</vt:i4>
      </vt:variant>
      <vt:variant>
        <vt:i4>5</vt:i4>
      </vt:variant>
      <vt:variant>
        <vt:lpwstr/>
      </vt:variant>
      <vt:variant>
        <vt:lpwstr>__RefHeading__150_508476349</vt:lpwstr>
      </vt:variant>
      <vt:variant>
        <vt:i4>983163</vt:i4>
      </vt:variant>
      <vt:variant>
        <vt:i4>41</vt:i4>
      </vt:variant>
      <vt:variant>
        <vt:i4>0</vt:i4>
      </vt:variant>
      <vt:variant>
        <vt:i4>5</vt:i4>
      </vt:variant>
      <vt:variant>
        <vt:lpwstr/>
      </vt:variant>
      <vt:variant>
        <vt:lpwstr>__RefHeading__148_508476349</vt:lpwstr>
      </vt:variant>
      <vt:variant>
        <vt:i4>983157</vt:i4>
      </vt:variant>
      <vt:variant>
        <vt:i4>38</vt:i4>
      </vt:variant>
      <vt:variant>
        <vt:i4>0</vt:i4>
      </vt:variant>
      <vt:variant>
        <vt:i4>5</vt:i4>
      </vt:variant>
      <vt:variant>
        <vt:lpwstr/>
      </vt:variant>
      <vt:variant>
        <vt:lpwstr>__RefHeading__146_508476349</vt:lpwstr>
      </vt:variant>
      <vt:variant>
        <vt:i4>983159</vt:i4>
      </vt:variant>
      <vt:variant>
        <vt:i4>35</vt:i4>
      </vt:variant>
      <vt:variant>
        <vt:i4>0</vt:i4>
      </vt:variant>
      <vt:variant>
        <vt:i4>5</vt:i4>
      </vt:variant>
      <vt:variant>
        <vt:lpwstr/>
      </vt:variant>
      <vt:variant>
        <vt:lpwstr>__RefHeading__144_508476349</vt:lpwstr>
      </vt:variant>
      <vt:variant>
        <vt:i4>983153</vt:i4>
      </vt:variant>
      <vt:variant>
        <vt:i4>32</vt:i4>
      </vt:variant>
      <vt:variant>
        <vt:i4>0</vt:i4>
      </vt:variant>
      <vt:variant>
        <vt:i4>5</vt:i4>
      </vt:variant>
      <vt:variant>
        <vt:lpwstr/>
      </vt:variant>
      <vt:variant>
        <vt:lpwstr>__RefHeading__142_508476349</vt:lpwstr>
      </vt:variant>
      <vt:variant>
        <vt:i4>983155</vt:i4>
      </vt:variant>
      <vt:variant>
        <vt:i4>29</vt:i4>
      </vt:variant>
      <vt:variant>
        <vt:i4>0</vt:i4>
      </vt:variant>
      <vt:variant>
        <vt:i4>5</vt:i4>
      </vt:variant>
      <vt:variant>
        <vt:lpwstr/>
      </vt:variant>
      <vt:variant>
        <vt:lpwstr>__RefHeading__140_508476349</vt:lpwstr>
      </vt:variant>
      <vt:variant>
        <vt:i4>524411</vt:i4>
      </vt:variant>
      <vt:variant>
        <vt:i4>26</vt:i4>
      </vt:variant>
      <vt:variant>
        <vt:i4>0</vt:i4>
      </vt:variant>
      <vt:variant>
        <vt:i4>5</vt:i4>
      </vt:variant>
      <vt:variant>
        <vt:lpwstr/>
      </vt:variant>
      <vt:variant>
        <vt:lpwstr>__RefHeading__138_508476349</vt:lpwstr>
      </vt:variant>
      <vt:variant>
        <vt:i4>524405</vt:i4>
      </vt:variant>
      <vt:variant>
        <vt:i4>23</vt:i4>
      </vt:variant>
      <vt:variant>
        <vt:i4>0</vt:i4>
      </vt:variant>
      <vt:variant>
        <vt:i4>5</vt:i4>
      </vt:variant>
      <vt:variant>
        <vt:lpwstr/>
      </vt:variant>
      <vt:variant>
        <vt:lpwstr>__RefHeading__136_508476349</vt:lpwstr>
      </vt:variant>
      <vt:variant>
        <vt:i4>524407</vt:i4>
      </vt:variant>
      <vt:variant>
        <vt:i4>20</vt:i4>
      </vt:variant>
      <vt:variant>
        <vt:i4>0</vt:i4>
      </vt:variant>
      <vt:variant>
        <vt:i4>5</vt:i4>
      </vt:variant>
      <vt:variant>
        <vt:lpwstr/>
      </vt:variant>
      <vt:variant>
        <vt:lpwstr>__RefHeading__134_508476349</vt:lpwstr>
      </vt:variant>
      <vt:variant>
        <vt:i4>524401</vt:i4>
      </vt:variant>
      <vt:variant>
        <vt:i4>17</vt:i4>
      </vt:variant>
      <vt:variant>
        <vt:i4>0</vt:i4>
      </vt:variant>
      <vt:variant>
        <vt:i4>5</vt:i4>
      </vt:variant>
      <vt:variant>
        <vt:lpwstr/>
      </vt:variant>
      <vt:variant>
        <vt:lpwstr>__RefHeading__132_508476349</vt:lpwstr>
      </vt:variant>
      <vt:variant>
        <vt:i4>524403</vt:i4>
      </vt:variant>
      <vt:variant>
        <vt:i4>14</vt:i4>
      </vt:variant>
      <vt:variant>
        <vt:i4>0</vt:i4>
      </vt:variant>
      <vt:variant>
        <vt:i4>5</vt:i4>
      </vt:variant>
      <vt:variant>
        <vt:lpwstr/>
      </vt:variant>
      <vt:variant>
        <vt:lpwstr>__RefHeading__130_508476349</vt:lpwstr>
      </vt:variant>
      <vt:variant>
        <vt:i4>589947</vt:i4>
      </vt:variant>
      <vt:variant>
        <vt:i4>11</vt:i4>
      </vt:variant>
      <vt:variant>
        <vt:i4>0</vt:i4>
      </vt:variant>
      <vt:variant>
        <vt:i4>5</vt:i4>
      </vt:variant>
      <vt:variant>
        <vt:lpwstr/>
      </vt:variant>
      <vt:variant>
        <vt:lpwstr>__RefHeading__128_508476349</vt:lpwstr>
      </vt:variant>
      <vt:variant>
        <vt:i4>589941</vt:i4>
      </vt:variant>
      <vt:variant>
        <vt:i4>8</vt:i4>
      </vt:variant>
      <vt:variant>
        <vt:i4>0</vt:i4>
      </vt:variant>
      <vt:variant>
        <vt:i4>5</vt:i4>
      </vt:variant>
      <vt:variant>
        <vt:lpwstr/>
      </vt:variant>
      <vt:variant>
        <vt:lpwstr>__RefHeading__126_508476349</vt:lpwstr>
      </vt:variant>
      <vt:variant>
        <vt:i4>589943</vt:i4>
      </vt:variant>
      <vt:variant>
        <vt:i4>5</vt:i4>
      </vt:variant>
      <vt:variant>
        <vt:i4>0</vt:i4>
      </vt:variant>
      <vt:variant>
        <vt:i4>5</vt:i4>
      </vt:variant>
      <vt:variant>
        <vt:lpwstr/>
      </vt:variant>
      <vt:variant>
        <vt:lpwstr>__RefHeading__124_508476349</vt:lpwstr>
      </vt:variant>
      <vt:variant>
        <vt:i4>589937</vt:i4>
      </vt:variant>
      <vt:variant>
        <vt:i4>2</vt:i4>
      </vt:variant>
      <vt:variant>
        <vt:i4>0</vt:i4>
      </vt:variant>
      <vt:variant>
        <vt:i4>5</vt:i4>
      </vt:variant>
      <vt:variant>
        <vt:lpwstr/>
      </vt:variant>
      <vt:variant>
        <vt:lpwstr>__RefHeading__122_508476349</vt:lpwstr>
      </vt:variant>
      <vt:variant>
        <vt:i4>1900597</vt:i4>
      </vt:variant>
      <vt:variant>
        <vt:i4>3</vt:i4>
      </vt:variant>
      <vt:variant>
        <vt:i4>0</vt:i4>
      </vt:variant>
      <vt:variant>
        <vt:i4>5</vt:i4>
      </vt:variant>
      <vt:variant>
        <vt:lpwstr>mailto:postmottak@hials.no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Flere Hials IKT-seksjonen</dc:creator>
  <cp:keywords/>
  <cp:lastModifiedBy>Sindre Sjøholt</cp:lastModifiedBy>
  <cp:revision>122</cp:revision>
  <cp:lastPrinted>2009-10-01T20:42:00Z</cp:lastPrinted>
  <dcterms:created xsi:type="dcterms:W3CDTF">2017-01-11T09:03:00Z</dcterms:created>
  <dcterms:modified xsi:type="dcterms:W3CDTF">2017-01-19T11:33:00Z</dcterms:modified>
</cp:coreProperties>
</file>