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CD97F" w14:textId="77777777" w:rsidR="00457C7A" w:rsidRPr="003921B3" w:rsidRDefault="00457C7A">
      <w:pPr>
        <w:rPr>
          <w:rFonts w:ascii="Arial" w:hAnsi="Arial" w:cs="Arial"/>
        </w:rPr>
      </w:pPr>
      <w:bookmarkStart w:id="0" w:name="_GoBack"/>
      <w:bookmarkEnd w:id="0"/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457C7A" w:rsidRPr="003921B3" w14:paraId="6B508579" w14:textId="77777777">
        <w:trPr>
          <w:trHeight w:val="320"/>
        </w:trPr>
        <w:tc>
          <w:tcPr>
            <w:tcW w:w="9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90927C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Tittel:</w:t>
            </w:r>
          </w:p>
        </w:tc>
      </w:tr>
      <w:tr w:rsidR="00457C7A" w:rsidRPr="003921B3" w14:paraId="3E6451D7" w14:textId="77777777">
        <w:trPr>
          <w:trHeight w:val="900"/>
        </w:trPr>
        <w:tc>
          <w:tcPr>
            <w:tcW w:w="9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D586A" w14:textId="77777777" w:rsidR="00457C7A" w:rsidRPr="003921B3" w:rsidRDefault="00457C7A">
            <w:pPr>
              <w:snapToGrid w:val="0"/>
              <w:rPr>
                <w:rFonts w:ascii="Arial" w:hAnsi="Arial" w:cs="Arial"/>
              </w:rPr>
            </w:pPr>
          </w:p>
          <w:p w14:paraId="7FD58BE2" w14:textId="77777777" w:rsidR="00457C7A" w:rsidRPr="003921B3" w:rsidRDefault="00457C7A">
            <w:pPr>
              <w:pStyle w:val="InformasjonUth"/>
              <w:rPr>
                <w:rFonts w:ascii="Arial" w:hAnsi="Arial" w:cs="Arial"/>
              </w:rPr>
            </w:pPr>
          </w:p>
        </w:tc>
      </w:tr>
    </w:tbl>
    <w:p w14:paraId="29A47EF2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53"/>
        <w:gridCol w:w="1818"/>
        <w:gridCol w:w="1845"/>
        <w:gridCol w:w="2126"/>
        <w:gridCol w:w="2353"/>
      </w:tblGrid>
      <w:tr w:rsidR="00457C7A" w:rsidRPr="003921B3" w14:paraId="6A42E2E1" w14:textId="77777777">
        <w:trPr>
          <w:trHeight w:val="320"/>
          <w:tblHeader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6DB96" w14:textId="105E102A" w:rsidR="00457C7A" w:rsidRPr="003921B3" w:rsidRDefault="00457C7A" w:rsidP="00B7208F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Kandida</w:t>
            </w:r>
            <w:r w:rsidR="00B7208F">
              <w:rPr>
                <w:rFonts w:ascii="Arial" w:hAnsi="Arial" w:cs="Arial"/>
              </w:rPr>
              <w:t>t(er) (navn)</w:t>
            </w:r>
            <w:r w:rsidRPr="003921B3">
              <w:rPr>
                <w:rFonts w:ascii="Arial" w:hAnsi="Arial" w:cs="Arial"/>
              </w:rPr>
              <w:t>:</w:t>
            </w:r>
          </w:p>
        </w:tc>
      </w:tr>
      <w:tr w:rsidR="00457C7A" w:rsidRPr="003921B3" w14:paraId="55F35044" w14:textId="77777777">
        <w:trPr>
          <w:trHeight w:val="900"/>
          <w:tblHeader/>
        </w:trPr>
        <w:tc>
          <w:tcPr>
            <w:tcW w:w="97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6C654" w14:textId="77777777" w:rsidR="00457C7A" w:rsidRPr="003921B3" w:rsidRDefault="00457C7A">
            <w:pPr>
              <w:pStyle w:val="InformasjonUth"/>
              <w:snapToGrid w:val="0"/>
              <w:rPr>
                <w:rFonts w:ascii="Arial" w:hAnsi="Arial" w:cs="Arial"/>
              </w:rPr>
            </w:pPr>
          </w:p>
        </w:tc>
      </w:tr>
      <w:tr w:rsidR="00457C7A" w:rsidRPr="003921B3" w14:paraId="28FC6ABB" w14:textId="77777777">
        <w:trPr>
          <w:trHeight w:val="320"/>
        </w:trPr>
        <w:tc>
          <w:tcPr>
            <w:tcW w:w="1653" w:type="dxa"/>
            <w:tcBorders>
              <w:left w:val="single" w:sz="4" w:space="0" w:color="000000"/>
            </w:tcBorders>
            <w:shd w:val="clear" w:color="auto" w:fill="auto"/>
          </w:tcPr>
          <w:p w14:paraId="725B330A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Dato:</w:t>
            </w:r>
          </w:p>
        </w:tc>
        <w:tc>
          <w:tcPr>
            <w:tcW w:w="1818" w:type="dxa"/>
            <w:tcBorders>
              <w:left w:val="single" w:sz="4" w:space="0" w:color="000000"/>
            </w:tcBorders>
            <w:shd w:val="clear" w:color="auto" w:fill="auto"/>
          </w:tcPr>
          <w:p w14:paraId="2FC20DE1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emnekode: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29B4555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emne:</w:t>
            </w:r>
          </w:p>
        </w:tc>
        <w:tc>
          <w:tcPr>
            <w:tcW w:w="23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BFAA7D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Dokument tilgang:</w:t>
            </w:r>
          </w:p>
        </w:tc>
      </w:tr>
      <w:tr w:rsidR="00457C7A" w:rsidRPr="003921B3" w14:paraId="22AE18D2" w14:textId="77777777">
        <w:trPr>
          <w:trHeight w:val="567"/>
        </w:trPr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7624B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2D9B3" w14:textId="77777777" w:rsidR="00457C7A" w:rsidRPr="003921B3" w:rsidRDefault="00A86BD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  <w:r w:rsidRPr="003921B3">
              <w:rPr>
                <w:rFonts w:ascii="Arial" w:hAnsi="Arial" w:cs="Arial"/>
                <w:b/>
              </w:rPr>
              <w:t>IE</w:t>
            </w:r>
            <w:r w:rsidR="00457C7A" w:rsidRPr="003921B3">
              <w:rPr>
                <w:rFonts w:ascii="Arial" w:hAnsi="Arial" w:cs="Arial"/>
                <w:b/>
              </w:rPr>
              <w:t>303612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8664A6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  <w:r w:rsidRPr="003921B3">
              <w:rPr>
                <w:rFonts w:ascii="Arial" w:hAnsi="Arial" w:cs="Arial"/>
                <w:b/>
              </w:rPr>
              <w:t>Bacheloroppgave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E5C1" w14:textId="77777777" w:rsidR="00457C7A" w:rsidRPr="003921B3" w:rsidRDefault="00457C7A">
            <w:pPr>
              <w:pStyle w:val="Informasjon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Åpen</w:t>
            </w:r>
          </w:p>
        </w:tc>
      </w:tr>
      <w:tr w:rsidR="00457C7A" w:rsidRPr="003921B3" w14:paraId="5B335AB0" w14:textId="77777777">
        <w:trPr>
          <w:trHeight w:val="320"/>
        </w:trPr>
        <w:tc>
          <w:tcPr>
            <w:tcW w:w="531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BFB05DC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Studium: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81C8D08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Ant sider/Vedlegg: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5B4A04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proofErr w:type="spellStart"/>
            <w:r w:rsidRPr="003921B3">
              <w:rPr>
                <w:rFonts w:ascii="Arial" w:hAnsi="Arial" w:cs="Arial"/>
              </w:rPr>
              <w:t>Bibl</w:t>
            </w:r>
            <w:proofErr w:type="spellEnd"/>
            <w:r w:rsidRPr="003921B3">
              <w:rPr>
                <w:rFonts w:ascii="Arial" w:hAnsi="Arial" w:cs="Arial"/>
              </w:rPr>
              <w:t xml:space="preserve">. </w:t>
            </w:r>
            <w:proofErr w:type="spellStart"/>
            <w:r w:rsidRPr="003921B3">
              <w:rPr>
                <w:rFonts w:ascii="Arial" w:hAnsi="Arial" w:cs="Arial"/>
              </w:rPr>
              <w:t>nr</w:t>
            </w:r>
            <w:proofErr w:type="spellEnd"/>
            <w:r w:rsidRPr="003921B3">
              <w:rPr>
                <w:rFonts w:ascii="Arial" w:hAnsi="Arial" w:cs="Arial"/>
              </w:rPr>
              <w:t>:</w:t>
            </w:r>
          </w:p>
        </w:tc>
      </w:tr>
      <w:tr w:rsidR="00457C7A" w:rsidRPr="003921B3" w14:paraId="70AAB07E" w14:textId="77777777">
        <w:trPr>
          <w:trHeight w:val="567"/>
        </w:trPr>
        <w:tc>
          <w:tcPr>
            <w:tcW w:w="531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AE69B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  <w:smallCaps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DABE3" w14:textId="77777777" w:rsidR="00457C7A" w:rsidRPr="003921B3" w:rsidRDefault="00457C7A">
            <w:pPr>
              <w:pStyle w:val="Informasjon"/>
              <w:snapToGrid w:val="0"/>
              <w:jc w:val="center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/</w:t>
            </w:r>
          </w:p>
        </w:tc>
        <w:tc>
          <w:tcPr>
            <w:tcW w:w="2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80CA9" w14:textId="77777777" w:rsidR="00457C7A" w:rsidRPr="003921B3" w:rsidRDefault="00457C7A">
            <w:pPr>
              <w:pStyle w:val="Informasjon"/>
              <w:numPr>
                <w:ilvl w:val="0"/>
                <w:numId w:val="2"/>
              </w:numPr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Ikke i bruk -</w:t>
            </w:r>
          </w:p>
        </w:tc>
      </w:tr>
    </w:tbl>
    <w:p w14:paraId="5F41D0C6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6"/>
      </w:tblGrid>
      <w:tr w:rsidR="00457C7A" w:rsidRPr="003921B3" w14:paraId="5FAA3DC8" w14:textId="77777777">
        <w:trPr>
          <w:trHeight w:val="320"/>
        </w:trPr>
        <w:tc>
          <w:tcPr>
            <w:tcW w:w="9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F337A2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Oppdragsgiver(e)/Veileder(e):</w:t>
            </w:r>
          </w:p>
        </w:tc>
      </w:tr>
      <w:tr w:rsidR="00457C7A" w:rsidRPr="003921B3" w14:paraId="72346E18" w14:textId="77777777">
        <w:trPr>
          <w:trHeight w:val="900"/>
        </w:trPr>
        <w:tc>
          <w:tcPr>
            <w:tcW w:w="9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10C48" w14:textId="77777777" w:rsidR="00457C7A" w:rsidRPr="003921B3" w:rsidRDefault="00457C7A">
            <w:pPr>
              <w:snapToGrid w:val="0"/>
              <w:rPr>
                <w:rFonts w:ascii="Arial" w:hAnsi="Arial" w:cs="Arial"/>
              </w:rPr>
            </w:pPr>
          </w:p>
          <w:p w14:paraId="2610EBD7" w14:textId="77777777" w:rsidR="00457C7A" w:rsidRPr="003921B3" w:rsidRDefault="00457C7A">
            <w:pPr>
              <w:pStyle w:val="Informasjon"/>
              <w:rPr>
                <w:rFonts w:ascii="Arial" w:hAnsi="Arial" w:cs="Arial"/>
              </w:rPr>
            </w:pPr>
          </w:p>
        </w:tc>
      </w:tr>
    </w:tbl>
    <w:p w14:paraId="60708A80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457C7A" w:rsidRPr="003921B3" w14:paraId="7B92989E" w14:textId="77777777">
        <w:trPr>
          <w:trHeight w:val="320"/>
        </w:trPr>
        <w:tc>
          <w:tcPr>
            <w:tcW w:w="9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7E2D09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Oppgave/Sammendrag:</w:t>
            </w:r>
          </w:p>
        </w:tc>
      </w:tr>
      <w:tr w:rsidR="00457C7A" w:rsidRPr="003921B3" w14:paraId="12284EAD" w14:textId="77777777" w:rsidTr="00543429">
        <w:trPr>
          <w:trHeight w:val="5961"/>
        </w:trPr>
        <w:tc>
          <w:tcPr>
            <w:tcW w:w="9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5EA3F" w14:textId="77777777" w:rsidR="00457C7A" w:rsidRPr="003921B3" w:rsidRDefault="00457C7A">
            <w:pPr>
              <w:pStyle w:val="Comment"/>
              <w:snapToGrid w:val="0"/>
              <w:rPr>
                <w:rFonts w:ascii="Arial" w:hAnsi="Arial" w:cs="Arial"/>
                <w:b/>
                <w:i w:val="0"/>
                <w:lang w:val="de-DE"/>
              </w:rPr>
            </w:pPr>
            <w:bookmarkStart w:id="1" w:name="Sammendrag"/>
            <w:bookmarkEnd w:id="1"/>
          </w:p>
        </w:tc>
      </w:tr>
    </w:tbl>
    <w:p w14:paraId="2F5F09E2" w14:textId="77777777" w:rsidR="00457C7A" w:rsidRPr="003921B3" w:rsidRDefault="00457C7A">
      <w:pPr>
        <w:rPr>
          <w:rFonts w:ascii="Arial" w:hAnsi="Arial" w:cs="Arial"/>
        </w:rPr>
      </w:pPr>
    </w:p>
    <w:p w14:paraId="77F63080" w14:textId="77777777" w:rsidR="00457C7A" w:rsidRPr="003921B3" w:rsidRDefault="00457C7A">
      <w:pPr>
        <w:pStyle w:val="Preface"/>
        <w:pageBreakBefore/>
      </w:pPr>
      <w:r w:rsidRPr="003921B3">
        <w:lastRenderedPageBreak/>
        <w:t>INNHOLD</w:t>
      </w:r>
    </w:p>
    <w:p w14:paraId="3AAFA84B" w14:textId="77777777" w:rsidR="00457C7A" w:rsidRPr="003921B3" w:rsidRDefault="00457C7A">
      <w:pPr>
        <w:pStyle w:val="Brdtekst"/>
        <w:rPr>
          <w:rFonts w:ascii="Arial" w:hAnsi="Arial" w:cs="Arial"/>
        </w:rPr>
      </w:pPr>
    </w:p>
    <w:p w14:paraId="7FD82095" w14:textId="77777777" w:rsidR="00457C7A" w:rsidRPr="003921B3" w:rsidRDefault="00457C7A">
      <w:pPr>
        <w:rPr>
          <w:rFonts w:ascii="Arial" w:hAnsi="Arial" w:cs="Arial"/>
        </w:rPr>
        <w:sectPr w:rsidR="00457C7A" w:rsidRPr="003921B3">
          <w:headerReference w:type="default" r:id="rId8"/>
          <w:headerReference w:type="first" r:id="rId9"/>
          <w:footerReference w:type="first" r:id="rId10"/>
          <w:pgSz w:w="11906" w:h="16838"/>
          <w:pgMar w:top="1418" w:right="1134" w:bottom="1418" w:left="1134" w:header="709" w:footer="708" w:gutter="0"/>
          <w:cols w:space="708"/>
          <w:titlePg/>
          <w:docGrid w:linePitch="360"/>
        </w:sectPr>
      </w:pPr>
    </w:p>
    <w:p w14:paraId="2166DE14" w14:textId="77777777" w:rsidR="00457C7A" w:rsidRPr="003921B3" w:rsidRDefault="00457C7A">
      <w:pPr>
        <w:pStyle w:val="INNH1"/>
        <w:tabs>
          <w:tab w:val="right" w:leader="dot" w:pos="9638"/>
        </w:tabs>
        <w:rPr>
          <w:rFonts w:ascii="Arial" w:hAnsi="Arial" w:cs="Arial"/>
        </w:rPr>
      </w:pPr>
      <w:r w:rsidRPr="003921B3">
        <w:rPr>
          <w:rFonts w:ascii="Arial" w:hAnsi="Arial" w:cs="Arial"/>
        </w:rPr>
        <w:fldChar w:fldCharType="begin"/>
      </w:r>
      <w:r w:rsidRPr="003921B3">
        <w:rPr>
          <w:rFonts w:ascii="Arial" w:hAnsi="Arial" w:cs="Arial"/>
        </w:rPr>
        <w:instrText xml:space="preserve"> TOC </w:instrText>
      </w:r>
      <w:r w:rsidRPr="003921B3">
        <w:rPr>
          <w:rFonts w:ascii="Arial" w:hAnsi="Arial" w:cs="Arial"/>
        </w:rPr>
        <w:fldChar w:fldCharType="separate"/>
      </w:r>
      <w:hyperlink w:anchor="__RefHeading__122_508476349" w:history="1">
        <w:r w:rsidRPr="003921B3">
          <w:rPr>
            <w:rStyle w:val="Hyperkobling"/>
            <w:rFonts w:ascii="Arial" w:hAnsi="Arial" w:cs="Arial"/>
          </w:rPr>
          <w:t>1 INNLEDNING</w:t>
        </w:r>
        <w:r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0262791D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24_508476349" w:history="1">
        <w:r w:rsidR="00457C7A" w:rsidRPr="003921B3">
          <w:rPr>
            <w:rStyle w:val="Hyperkobling"/>
            <w:rFonts w:ascii="Arial" w:hAnsi="Arial" w:cs="Arial"/>
          </w:rPr>
          <w:t>2 BEGREPER</w:t>
        </w:r>
        <w:r w:rsidR="00457C7A"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16CD0AD4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26_508476349" w:history="1">
        <w:r w:rsidR="00457C7A" w:rsidRPr="003921B3">
          <w:rPr>
            <w:rStyle w:val="Hyperkobling"/>
            <w:rFonts w:ascii="Arial" w:hAnsi="Arial" w:cs="Arial"/>
          </w:rPr>
          <w:t>3 PROSJEKTORGANISASJON</w:t>
        </w:r>
        <w:r w:rsidR="00457C7A"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532530D2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28_508476349" w:history="1">
        <w:r w:rsidR="00457C7A" w:rsidRPr="003921B3">
          <w:rPr>
            <w:rStyle w:val="Hyperkobling"/>
            <w:rFonts w:ascii="Arial" w:hAnsi="Arial" w:cs="Arial"/>
          </w:rPr>
          <w:t>3.1 Prosjektgruppe</w:t>
        </w:r>
        <w:r w:rsidR="00457C7A"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54CED5E9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0_508476349" w:history="1">
        <w:r w:rsidR="00457C7A" w:rsidRPr="003921B3">
          <w:rPr>
            <w:rStyle w:val="Hyperkobling"/>
            <w:rFonts w:ascii="Arial" w:hAnsi="Arial" w:cs="Arial"/>
          </w:rPr>
          <w:t>3.2 Styringsgruppe (veileder og kontaktperson oppdragsgiver)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1DF11B85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32_508476349" w:history="1">
        <w:r w:rsidR="00457C7A" w:rsidRPr="003921B3">
          <w:rPr>
            <w:rStyle w:val="Hyperkobling"/>
            <w:rFonts w:ascii="Arial" w:hAnsi="Arial" w:cs="Arial"/>
          </w:rPr>
          <w:t>4 AVTALER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45B988EB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4_508476349" w:history="1">
        <w:r w:rsidR="00457C7A" w:rsidRPr="003921B3">
          <w:rPr>
            <w:rStyle w:val="Hyperkobling"/>
            <w:rFonts w:ascii="Arial" w:hAnsi="Arial" w:cs="Arial"/>
          </w:rPr>
          <w:t>4.1 Avtale med oppdragsgiver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79C683C6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6_508476349" w:history="1">
        <w:r w:rsidR="00457C7A" w:rsidRPr="003921B3">
          <w:rPr>
            <w:rStyle w:val="Hyperkobling"/>
            <w:rFonts w:ascii="Arial" w:hAnsi="Arial" w:cs="Arial"/>
          </w:rPr>
          <w:t>4.2 Arbeidssted og ressurser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4FBA2C0E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8_508476349" w:history="1">
        <w:r w:rsidR="00457C7A" w:rsidRPr="003921B3">
          <w:rPr>
            <w:rStyle w:val="Hyperkobling"/>
            <w:rFonts w:ascii="Arial" w:hAnsi="Arial" w:cs="Arial"/>
          </w:rPr>
          <w:t>4.3 Gruppenormer – samarbeidsregler – holdninger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3438E8EF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40_508476349" w:history="1">
        <w:r w:rsidR="00457C7A" w:rsidRPr="003921B3">
          <w:rPr>
            <w:rStyle w:val="Hyperkobling"/>
            <w:rFonts w:ascii="Arial" w:hAnsi="Arial" w:cs="Arial"/>
          </w:rPr>
          <w:t>5 PROSJEKTBESKRIVELSE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064CD61F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2_508476349" w:history="1">
        <w:r w:rsidR="00457C7A" w:rsidRPr="003921B3">
          <w:rPr>
            <w:rStyle w:val="Hyperkobling"/>
            <w:rFonts w:ascii="Arial" w:hAnsi="Arial" w:cs="Arial"/>
          </w:rPr>
          <w:t>5.1 Problemstilling - målsetting - hensikt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4CBF06B4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4_508476349" w:history="1">
        <w:r w:rsidR="00457C7A" w:rsidRPr="003921B3">
          <w:rPr>
            <w:rStyle w:val="Hyperkobling"/>
            <w:rFonts w:ascii="Arial" w:hAnsi="Arial" w:cs="Arial"/>
          </w:rPr>
          <w:t>5.2 Krav til løsning eller prosjektresultat – spesifikasjon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5770FE02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6_508476349" w:history="1">
        <w:r w:rsidR="00457C7A" w:rsidRPr="003921B3">
          <w:rPr>
            <w:rStyle w:val="Hyperkobling"/>
            <w:rFonts w:ascii="Arial" w:hAnsi="Arial" w:cs="Arial"/>
          </w:rPr>
          <w:t>5.3 Planlagt framgangsmåte(r) for utviklingsarbeidet – metode(r)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24CD6BAB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8_508476349" w:history="1">
        <w:r w:rsidR="00457C7A" w:rsidRPr="003921B3">
          <w:rPr>
            <w:rStyle w:val="Hyperkobling"/>
            <w:rFonts w:ascii="Arial" w:hAnsi="Arial" w:cs="Arial"/>
          </w:rPr>
          <w:t>5.4 Informasjonsinnsamling – utført og planlagt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77A849E5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0_508476349" w:history="1">
        <w:r w:rsidR="00457C7A" w:rsidRPr="003921B3">
          <w:rPr>
            <w:rStyle w:val="Hyperkobling"/>
            <w:rFonts w:ascii="Arial" w:hAnsi="Arial" w:cs="Arial"/>
          </w:rPr>
          <w:t>5.5 Vurdering – analyse av risiko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0E27E109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2_508476349" w:history="1">
        <w:r w:rsidR="00457C7A" w:rsidRPr="003921B3">
          <w:rPr>
            <w:rStyle w:val="Hyperkobling"/>
            <w:rFonts w:ascii="Arial" w:hAnsi="Arial" w:cs="Arial"/>
          </w:rPr>
          <w:t>5.6 Hovedaktiviteter i videre arbeid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2AF0E013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4_508476349" w:history="1">
        <w:r w:rsidR="00457C7A" w:rsidRPr="003921B3">
          <w:rPr>
            <w:rStyle w:val="Hyperkobling"/>
            <w:rFonts w:ascii="Arial" w:hAnsi="Arial" w:cs="Arial"/>
          </w:rPr>
          <w:t>5.7 Framdriftsplan – styring av prosjektet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75D10F84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6_508476349" w:history="1">
        <w:r w:rsidR="00457C7A" w:rsidRPr="003921B3">
          <w:rPr>
            <w:rStyle w:val="Hyperkobling"/>
            <w:rFonts w:ascii="Arial" w:hAnsi="Arial" w:cs="Arial"/>
          </w:rPr>
          <w:t>5.8 Beslutninger – beslutningsprosess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704D3A41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58_508476349" w:history="1">
        <w:r w:rsidR="00457C7A" w:rsidRPr="003921B3">
          <w:rPr>
            <w:rStyle w:val="Hyperkobling"/>
            <w:rFonts w:ascii="Arial" w:hAnsi="Arial" w:cs="Arial"/>
          </w:rPr>
          <w:t>6 DOKUMENTASJON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5DC0C0D4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60_508476349" w:history="1">
        <w:r w:rsidR="00457C7A" w:rsidRPr="003921B3">
          <w:rPr>
            <w:rStyle w:val="Hyperkobling"/>
            <w:rFonts w:ascii="Arial" w:hAnsi="Arial" w:cs="Arial"/>
          </w:rPr>
          <w:t>6.1 Rapporter og tekniske dokumenter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46B2708A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62_508476349" w:history="1">
        <w:r w:rsidR="00457C7A" w:rsidRPr="003921B3">
          <w:rPr>
            <w:rStyle w:val="Hyperkobling"/>
            <w:rFonts w:ascii="Arial" w:hAnsi="Arial" w:cs="Arial"/>
          </w:rPr>
          <w:t>7 PLANLAGTE MØTER OG RAPPORTER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46942AB6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64_508476349" w:history="1">
        <w:r w:rsidR="00457C7A" w:rsidRPr="003921B3">
          <w:rPr>
            <w:rStyle w:val="Hyperkobling"/>
            <w:rFonts w:ascii="Arial" w:hAnsi="Arial" w:cs="Arial"/>
          </w:rPr>
          <w:t>7.1 Møter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3D375405" w14:textId="77777777" w:rsidR="00457C7A" w:rsidRPr="003921B3" w:rsidRDefault="00595892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66_508476349" w:history="1">
        <w:r w:rsidR="00457C7A" w:rsidRPr="003921B3">
          <w:rPr>
            <w:rStyle w:val="Hyperkobling"/>
            <w:rFonts w:ascii="Arial" w:hAnsi="Arial" w:cs="Arial"/>
          </w:rPr>
          <w:t>7.2 Periodiske rapporter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0E9F1DBC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68_508476349" w:history="1">
        <w:r w:rsidR="00457C7A" w:rsidRPr="003921B3">
          <w:rPr>
            <w:rStyle w:val="Hyperkobling"/>
            <w:rFonts w:ascii="Arial" w:hAnsi="Arial" w:cs="Arial"/>
          </w:rPr>
          <w:t>8 PLANLAGT AVVIKSBEHANDLING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09446794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70_508476349" w:history="1">
        <w:r w:rsidR="00457C7A" w:rsidRPr="003921B3">
          <w:rPr>
            <w:rStyle w:val="Hyperkobling"/>
            <w:rFonts w:ascii="Arial" w:hAnsi="Arial" w:cs="Arial"/>
          </w:rPr>
          <w:t>9 UTSTYRSBEHOV/FORUTSETNINGER FOR GJENNOMFØRING</w:t>
        </w:r>
        <w:r w:rsidR="00457C7A" w:rsidRPr="003921B3">
          <w:rPr>
            <w:rStyle w:val="Hyperkobling"/>
            <w:rFonts w:ascii="Arial" w:hAnsi="Arial" w:cs="Arial"/>
          </w:rPr>
          <w:tab/>
          <w:t>7</w:t>
        </w:r>
      </w:hyperlink>
    </w:p>
    <w:p w14:paraId="204647AC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72_508476349" w:history="1">
        <w:r w:rsidR="00457C7A" w:rsidRPr="003921B3">
          <w:rPr>
            <w:rStyle w:val="Hyperkobling"/>
            <w:rFonts w:ascii="Arial" w:hAnsi="Arial" w:cs="Arial"/>
          </w:rPr>
          <w:t>10 REFERANSER</w:t>
        </w:r>
        <w:r w:rsidR="00457C7A" w:rsidRPr="003921B3">
          <w:rPr>
            <w:rStyle w:val="Hyperkobling"/>
            <w:rFonts w:ascii="Arial" w:hAnsi="Arial" w:cs="Arial"/>
          </w:rPr>
          <w:tab/>
          <w:t>7</w:t>
        </w:r>
      </w:hyperlink>
    </w:p>
    <w:p w14:paraId="43386016" w14:textId="77777777" w:rsidR="00457C7A" w:rsidRPr="003921B3" w:rsidRDefault="00595892">
      <w:pPr>
        <w:pStyle w:val="INNH1"/>
        <w:tabs>
          <w:tab w:val="right" w:leader="dot" w:pos="9638"/>
        </w:tabs>
        <w:rPr>
          <w:rFonts w:ascii="Arial" w:hAnsi="Arial" w:cs="Arial"/>
          <w:b w:val="0"/>
          <w:bCs w:val="0"/>
          <w:i/>
        </w:rPr>
        <w:sectPr w:rsidR="00457C7A" w:rsidRPr="003921B3">
          <w:type w:val="continuous"/>
          <w:pgSz w:w="11906" w:h="16838"/>
          <w:pgMar w:top="1418" w:right="1134" w:bottom="1418" w:left="1134" w:header="709" w:footer="708" w:gutter="0"/>
          <w:cols w:space="708"/>
          <w:docGrid w:linePitch="360"/>
        </w:sectPr>
      </w:pPr>
      <w:hyperlink w:anchor="__RefHeading__174_508476349" w:history="1">
        <w:r w:rsidR="00457C7A" w:rsidRPr="003921B3">
          <w:rPr>
            <w:rStyle w:val="Hyperkobling"/>
            <w:rFonts w:ascii="Arial" w:hAnsi="Arial" w:cs="Arial"/>
          </w:rPr>
          <w:t xml:space="preserve"> VEDLEGG</w:t>
        </w:r>
        <w:r w:rsidR="00457C7A" w:rsidRPr="003921B3">
          <w:rPr>
            <w:rStyle w:val="Hyperkobling"/>
            <w:rFonts w:ascii="Arial" w:hAnsi="Arial" w:cs="Arial"/>
          </w:rPr>
          <w:tab/>
          <w:t>7</w:t>
        </w:r>
      </w:hyperlink>
      <w:r w:rsidR="00457C7A" w:rsidRPr="003921B3">
        <w:rPr>
          <w:rFonts w:ascii="Arial" w:hAnsi="Arial" w:cs="Arial"/>
        </w:rPr>
        <w:fldChar w:fldCharType="end"/>
      </w:r>
    </w:p>
    <w:p w14:paraId="64CAF439" w14:textId="77777777" w:rsidR="00457C7A" w:rsidRPr="003921B3" w:rsidRDefault="00457C7A">
      <w:pPr>
        <w:pStyle w:val="Brdtekst"/>
        <w:tabs>
          <w:tab w:val="left" w:pos="400"/>
          <w:tab w:val="right" w:pos="9628"/>
        </w:tabs>
        <w:rPr>
          <w:rFonts w:ascii="Arial" w:hAnsi="Arial" w:cs="Arial"/>
          <w:i/>
        </w:rPr>
      </w:pPr>
    </w:p>
    <w:p w14:paraId="59080C71" w14:textId="77777777" w:rsidR="00457C7A" w:rsidRPr="003921B3" w:rsidRDefault="00457C7A">
      <w:pPr>
        <w:pStyle w:val="Brdtekst"/>
        <w:rPr>
          <w:rFonts w:ascii="Arial" w:hAnsi="Arial" w:cs="Arial"/>
        </w:rPr>
      </w:pPr>
    </w:p>
    <w:p w14:paraId="24D22DCF" w14:textId="77777777" w:rsidR="00457C7A" w:rsidRPr="003921B3" w:rsidRDefault="00457C7A">
      <w:pPr>
        <w:rPr>
          <w:rFonts w:ascii="Arial" w:hAnsi="Arial" w:cs="Arial"/>
        </w:rPr>
        <w:sectPr w:rsidR="00457C7A" w:rsidRPr="003921B3">
          <w:type w:val="continuous"/>
          <w:pgSz w:w="11906" w:h="16838"/>
          <w:pgMar w:top="1418" w:right="1134" w:bottom="1418" w:left="1134" w:header="709" w:footer="708" w:gutter="0"/>
          <w:cols w:space="708"/>
          <w:docGrid w:linePitch="360"/>
        </w:sectPr>
      </w:pPr>
    </w:p>
    <w:p w14:paraId="2E34211D" w14:textId="77777777" w:rsidR="00457C7A" w:rsidRPr="003921B3" w:rsidRDefault="00457C7A">
      <w:pPr>
        <w:pStyle w:val="Overskrift1"/>
      </w:pPr>
      <w:bookmarkStart w:id="2" w:name="__RefHeading__122_508476349"/>
      <w:bookmarkEnd w:id="2"/>
      <w:r w:rsidRPr="003921B3">
        <w:lastRenderedPageBreak/>
        <w:t>INNLEDNING</w:t>
      </w:r>
    </w:p>
    <w:p w14:paraId="20E710E1" w14:textId="77777777" w:rsidR="00457C7A" w:rsidRPr="003921B3" w:rsidRDefault="00457C7A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  <w:r w:rsidRPr="003921B3">
        <w:rPr>
          <w:rFonts w:ascii="Arial" w:hAnsi="Arial" w:cs="Arial"/>
          <w:lang w:val="nb-NO"/>
        </w:rPr>
        <w:t>Kort innledning om bakgrunn – om valg av oppgave, oppdragsgiver, den grunnleggende problemstillingen og formålet med oppgaven.</w:t>
      </w:r>
    </w:p>
    <w:p w14:paraId="5B7F5C2E" w14:textId="77777777" w:rsidR="00457C7A" w:rsidRPr="003921B3" w:rsidRDefault="00457C7A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</w:p>
    <w:p w14:paraId="400045C0" w14:textId="77777777" w:rsidR="00457C7A" w:rsidRPr="003921B3" w:rsidRDefault="00457C7A">
      <w:pPr>
        <w:pStyle w:val="Overskrift1"/>
      </w:pPr>
      <w:bookmarkStart w:id="3" w:name="__RefHeading__124_508476349"/>
      <w:bookmarkEnd w:id="3"/>
      <w:r w:rsidRPr="003921B3">
        <w:t>BEGREPER</w:t>
      </w:r>
    </w:p>
    <w:p w14:paraId="6580A5F2" w14:textId="77777777" w:rsidR="00457C7A" w:rsidRPr="003921B3" w:rsidRDefault="00457C7A">
      <w:pPr>
        <w:numPr>
          <w:ilvl w:val="0"/>
          <w:numId w:val="6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Definisjon av sentrale begreper i prosjektet.</w:t>
      </w:r>
    </w:p>
    <w:p w14:paraId="136B34E5" w14:textId="77777777" w:rsidR="00457C7A" w:rsidRPr="003921B3" w:rsidRDefault="00457C7A">
      <w:pPr>
        <w:rPr>
          <w:rFonts w:ascii="Arial" w:hAnsi="Arial" w:cs="Arial"/>
        </w:rPr>
      </w:pPr>
    </w:p>
    <w:p w14:paraId="12D8F1F6" w14:textId="77777777" w:rsidR="00457C7A" w:rsidRPr="003921B3" w:rsidRDefault="00457C7A">
      <w:pPr>
        <w:pStyle w:val="Overskrift1"/>
      </w:pPr>
      <w:bookmarkStart w:id="4" w:name="__RefHeading__126_508476349"/>
      <w:bookmarkEnd w:id="4"/>
      <w:r w:rsidRPr="003921B3">
        <w:t>PROSJEKTORGANISASJON</w:t>
      </w:r>
    </w:p>
    <w:p w14:paraId="27C729C2" w14:textId="77777777" w:rsidR="00457C7A" w:rsidRPr="003921B3" w:rsidRDefault="00457C7A">
      <w:pPr>
        <w:pStyle w:val="Overskrift2"/>
      </w:pPr>
      <w:bookmarkStart w:id="5" w:name="__RefHeading__128_508476349"/>
      <w:bookmarkEnd w:id="5"/>
      <w:r w:rsidRPr="003921B3">
        <w:t>Prosjektgruppe</w:t>
      </w:r>
    </w:p>
    <w:p w14:paraId="675E0732" w14:textId="77777777" w:rsidR="00457C7A" w:rsidRPr="003921B3" w:rsidRDefault="00457C7A">
      <w:pPr>
        <w:rPr>
          <w:rFonts w:ascii="Arial" w:hAnsi="Arial" w:cs="Arial"/>
        </w:rPr>
      </w:pPr>
    </w:p>
    <w:p w14:paraId="1D46E58E" w14:textId="2B8F2BD6" w:rsidR="00457C7A" w:rsidRPr="003921B3" w:rsidRDefault="00B7208F">
      <w:pPr>
        <w:rPr>
          <w:rFonts w:ascii="Arial" w:hAnsi="Arial" w:cs="Arial"/>
        </w:rPr>
      </w:pPr>
      <w:r>
        <w:rPr>
          <w:rFonts w:ascii="Arial" w:hAnsi="Arial" w:cs="Arial"/>
        </w:rPr>
        <w:t>Navn på prosjektdeltagere</w:t>
      </w:r>
    </w:p>
    <w:p w14:paraId="43E12AA3" w14:textId="77777777" w:rsidR="00457C7A" w:rsidRPr="003921B3" w:rsidRDefault="00457C7A">
      <w:pPr>
        <w:pStyle w:val="Overskrift3"/>
      </w:pPr>
      <w:r w:rsidRPr="003921B3">
        <w:t>Oppgaver for prosjektgruppen - organisering</w:t>
      </w:r>
    </w:p>
    <w:p w14:paraId="302D95F1" w14:textId="77777777" w:rsidR="00457C7A" w:rsidRPr="003921B3" w:rsidRDefault="00457C7A">
      <w:pPr>
        <w:rPr>
          <w:rFonts w:ascii="Arial" w:hAnsi="Arial" w:cs="Arial"/>
        </w:rPr>
      </w:pPr>
    </w:p>
    <w:p w14:paraId="5FDE1983" w14:textId="77777777" w:rsidR="00457C7A" w:rsidRPr="003921B3" w:rsidRDefault="00457C7A">
      <w:pPr>
        <w:pStyle w:val="Overskrift3"/>
      </w:pPr>
      <w:r w:rsidRPr="003921B3">
        <w:t>Oppgaver for prosjektleder</w:t>
      </w:r>
    </w:p>
    <w:p w14:paraId="6685A40F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</w:t>
      </w:r>
    </w:p>
    <w:p w14:paraId="2FF3BBC0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34768899" w14:textId="77777777" w:rsidR="00457C7A" w:rsidRPr="003921B3" w:rsidRDefault="00457C7A">
      <w:pPr>
        <w:rPr>
          <w:rFonts w:ascii="Arial" w:hAnsi="Arial" w:cs="Arial"/>
        </w:rPr>
      </w:pPr>
    </w:p>
    <w:p w14:paraId="426312E0" w14:textId="77777777" w:rsidR="00457C7A" w:rsidRPr="003921B3" w:rsidRDefault="00457C7A">
      <w:pPr>
        <w:pStyle w:val="Overskrift3"/>
      </w:pPr>
      <w:r w:rsidRPr="003921B3">
        <w:t>Oppgaver for sekretær</w:t>
      </w:r>
    </w:p>
    <w:p w14:paraId="6DD7E52D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</w:t>
      </w:r>
    </w:p>
    <w:p w14:paraId="0E7FEC55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5C9A2B74" w14:textId="77777777" w:rsidR="00457C7A" w:rsidRPr="003921B3" w:rsidRDefault="00457C7A">
      <w:pPr>
        <w:rPr>
          <w:rFonts w:ascii="Arial" w:hAnsi="Arial" w:cs="Arial"/>
        </w:rPr>
      </w:pPr>
    </w:p>
    <w:p w14:paraId="2181F249" w14:textId="77777777" w:rsidR="00457C7A" w:rsidRPr="003921B3" w:rsidRDefault="00457C7A">
      <w:pPr>
        <w:pStyle w:val="Overskrift3"/>
      </w:pPr>
      <w:r w:rsidRPr="003921B3">
        <w:t>Oppgaver for øvrige medlem(mer)</w:t>
      </w:r>
    </w:p>
    <w:p w14:paraId="113898A3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Ansvarsområder</w:t>
      </w:r>
    </w:p>
    <w:p w14:paraId="43446EF2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33610990" w14:textId="77777777" w:rsidR="00457C7A" w:rsidRPr="003921B3" w:rsidRDefault="00457C7A">
      <w:pPr>
        <w:rPr>
          <w:rFonts w:ascii="Arial" w:hAnsi="Arial" w:cs="Arial"/>
        </w:rPr>
      </w:pPr>
    </w:p>
    <w:p w14:paraId="2CB8B660" w14:textId="77777777" w:rsidR="00457C7A" w:rsidRPr="003921B3" w:rsidRDefault="00457C7A">
      <w:pPr>
        <w:pStyle w:val="Overskrift2"/>
      </w:pPr>
      <w:bookmarkStart w:id="6" w:name="__RefHeading__130_508476349"/>
      <w:bookmarkEnd w:id="6"/>
      <w:r w:rsidRPr="003921B3">
        <w:t>Styringsgruppe (veileder og kontaktperson oppdragsgiver)</w:t>
      </w:r>
    </w:p>
    <w:p w14:paraId="45394B47" w14:textId="77777777" w:rsidR="00457C7A" w:rsidRPr="003921B3" w:rsidRDefault="00457C7A">
      <w:pPr>
        <w:pStyle w:val="Overskrift1"/>
      </w:pPr>
      <w:bookmarkStart w:id="7" w:name="__RefHeading__132_508476349"/>
      <w:bookmarkEnd w:id="7"/>
      <w:r w:rsidRPr="003921B3">
        <w:t>AVTALER</w:t>
      </w:r>
    </w:p>
    <w:p w14:paraId="4209CACB" w14:textId="77777777" w:rsidR="00457C7A" w:rsidRPr="003921B3" w:rsidRDefault="00457C7A">
      <w:pPr>
        <w:pStyle w:val="Overskrift2"/>
      </w:pPr>
      <w:bookmarkStart w:id="8" w:name="__RefHeading__134_508476349"/>
      <w:bookmarkEnd w:id="8"/>
      <w:r w:rsidRPr="003921B3">
        <w:t>Avtale med oppdragsgiver</w:t>
      </w:r>
    </w:p>
    <w:p w14:paraId="0CB5AC16" w14:textId="77777777" w:rsidR="00457C7A" w:rsidRPr="003921B3" w:rsidRDefault="00457C7A">
      <w:pPr>
        <w:pStyle w:val="Overskrift2"/>
      </w:pPr>
      <w:bookmarkStart w:id="9" w:name="__RefHeading__136_508476349"/>
      <w:bookmarkEnd w:id="9"/>
      <w:r w:rsidRPr="003921B3">
        <w:t>Arbeidssted og ressurser</w:t>
      </w:r>
    </w:p>
    <w:p w14:paraId="30976F68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arbeidsplass</w:t>
      </w:r>
    </w:p>
    <w:p w14:paraId="3C99B116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ressurser</w:t>
      </w:r>
    </w:p>
    <w:p w14:paraId="6F2B7DB1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personer</w:t>
      </w:r>
    </w:p>
    <w:p w14:paraId="7281F44C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Datasikkerhet/informasjon unndratt offentlighet</w:t>
      </w:r>
    </w:p>
    <w:p w14:paraId="7E85F154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Avtalt rapportering</w:t>
      </w:r>
      <w:r w:rsidRPr="003921B3">
        <w:rPr>
          <w:rFonts w:ascii="Arial" w:hAnsi="Arial" w:cs="Arial"/>
        </w:rPr>
        <w:br/>
      </w:r>
    </w:p>
    <w:p w14:paraId="73882F1B" w14:textId="77777777" w:rsidR="00457C7A" w:rsidRPr="003921B3" w:rsidRDefault="00457C7A">
      <w:pPr>
        <w:pStyle w:val="Overskrift2"/>
      </w:pPr>
      <w:bookmarkStart w:id="10" w:name="__RefHeading__138_508476349"/>
      <w:bookmarkEnd w:id="10"/>
      <w:r w:rsidRPr="003921B3">
        <w:lastRenderedPageBreak/>
        <w:t>Gruppenormer – samarbeidsregler – holdninger</w:t>
      </w:r>
    </w:p>
    <w:p w14:paraId="4A8407EF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br/>
        <w:t xml:space="preserve">Avsnittet skal som hovedregel inneholde to </w:t>
      </w:r>
      <w:proofErr w:type="spellStart"/>
      <w:r w:rsidRPr="003921B3">
        <w:rPr>
          <w:rFonts w:ascii="Arial" w:hAnsi="Arial" w:cs="Arial"/>
        </w:rPr>
        <w:t>hovedforhold</w:t>
      </w:r>
      <w:proofErr w:type="spellEnd"/>
      <w:r w:rsidRPr="003921B3">
        <w:rPr>
          <w:rFonts w:ascii="Arial" w:hAnsi="Arial" w:cs="Arial"/>
        </w:rPr>
        <w:t>.</w:t>
      </w:r>
      <w:r w:rsidRPr="003921B3">
        <w:rPr>
          <w:rFonts w:ascii="Arial" w:hAnsi="Arial" w:cs="Arial"/>
        </w:rPr>
        <w:br/>
      </w:r>
      <w:r w:rsidRPr="003921B3">
        <w:rPr>
          <w:rFonts w:ascii="Arial" w:hAnsi="Arial" w:cs="Arial"/>
        </w:rPr>
        <w:br/>
        <w:t>En del som redegjør for hva slags normer en er enig om å legge til grunn for gruppen og samarbeidet i prosjektet.</w:t>
      </w:r>
      <w:r w:rsidRPr="003921B3">
        <w:rPr>
          <w:rFonts w:ascii="Arial" w:hAnsi="Arial" w:cs="Arial"/>
        </w:rPr>
        <w:br/>
      </w:r>
      <w:r w:rsidRPr="003921B3">
        <w:rPr>
          <w:rFonts w:ascii="Arial" w:hAnsi="Arial" w:cs="Arial"/>
        </w:rPr>
        <w:br/>
        <w:t>En del som gir uttrykk for holdninger / perspektiver en ønsker å stå for som utøver av en profesjon. Hensikten med denne delen er å reflektere litt over rollen / profesjonen en går inn i som ferdig utdannet data/automasjonsingeniør, og begynne å formulere et grunnlag for holdninger / perspektiver en ønsker å stå for i den forbindelse.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For den som gjennomfører individuelt prosjekt, vil avsnittet begrenses til den siste delen.</w:t>
      </w:r>
    </w:p>
    <w:p w14:paraId="46312FAB" w14:textId="77777777" w:rsidR="00457C7A" w:rsidRPr="003921B3" w:rsidRDefault="00457C7A">
      <w:pPr>
        <w:pStyle w:val="Overskrift1"/>
      </w:pPr>
      <w:bookmarkStart w:id="11" w:name="__RefHeading__140_508476349"/>
      <w:bookmarkEnd w:id="11"/>
      <w:r w:rsidRPr="003921B3">
        <w:t>PROSJEKTBESKRIVELSE</w:t>
      </w:r>
    </w:p>
    <w:p w14:paraId="67FE96C6" w14:textId="77777777" w:rsidR="00457C7A" w:rsidRPr="003921B3" w:rsidRDefault="00457C7A">
      <w:pPr>
        <w:pStyle w:val="Overskrift2"/>
      </w:pPr>
      <w:bookmarkStart w:id="12" w:name="__RefHeading__142_508476349"/>
      <w:bookmarkEnd w:id="12"/>
      <w:r w:rsidRPr="003921B3">
        <w:t>Problemstilling - målsetting - hensikt</w:t>
      </w:r>
    </w:p>
    <w:p w14:paraId="2CEB1A19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Formuleringer av den grunnleggende problemstillingen og hva en skal komme fram til i løpet av prosjektet – hovedmål og evt. delmål. Gjerne med en inndeling eller beskrivelse som skjelner mellom effektmål (verdimål), resultatmål og prosessmål. </w:t>
      </w:r>
    </w:p>
    <w:p w14:paraId="525507B3" w14:textId="77777777" w:rsidR="00457C7A" w:rsidRPr="003921B3" w:rsidRDefault="00457C7A">
      <w:pPr>
        <w:ind w:left="708" w:firstLine="12"/>
        <w:rPr>
          <w:rFonts w:ascii="Arial" w:hAnsi="Arial" w:cs="Arial"/>
        </w:rPr>
      </w:pPr>
    </w:p>
    <w:p w14:paraId="231536F8" w14:textId="77777777" w:rsidR="00457C7A" w:rsidRPr="003921B3" w:rsidRDefault="00457C7A">
      <w:pPr>
        <w:pStyle w:val="Overskrift2"/>
      </w:pPr>
      <w:bookmarkStart w:id="13" w:name="__RefHeading__144_508476349"/>
      <w:bookmarkEnd w:id="13"/>
      <w:r w:rsidRPr="003921B3">
        <w:t>Krav til løsning eller prosjektresultat – spesifikasjon</w:t>
      </w:r>
    </w:p>
    <w:p w14:paraId="7FEA92DE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- Formuleringer av spesifikasjoner, funksjonelle krav, standarder eller andre krav til en ferdig løsning eller resultat av prosjektet – inklusiv økonomiske rammer og krav til kvalitet. </w:t>
      </w:r>
      <w:r w:rsidRPr="003921B3">
        <w:rPr>
          <w:rFonts w:ascii="MingLiU" w:eastAsia="MingLiU" w:hAnsi="MingLiU" w:cs="MingLiU"/>
        </w:rPr>
        <w:br/>
      </w:r>
    </w:p>
    <w:p w14:paraId="6511597D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- Leveranser </w:t>
      </w:r>
      <w:proofErr w:type="spellStart"/>
      <w:r w:rsidRPr="003921B3">
        <w:rPr>
          <w:rFonts w:ascii="Arial" w:hAnsi="Arial" w:cs="Arial"/>
        </w:rPr>
        <w:t>frå</w:t>
      </w:r>
      <w:proofErr w:type="spellEnd"/>
      <w:r w:rsidRPr="003921B3">
        <w:rPr>
          <w:rFonts w:ascii="Arial" w:hAnsi="Arial" w:cs="Arial"/>
        </w:rPr>
        <w:t xml:space="preserve"> prosjektet – hva skal anses som fullføring av prosjektet overfor oppdragsgiver i forhold til dokumenter, utviklet prototype/løsningsbeskrivelser og liknende.</w:t>
      </w:r>
      <w:r w:rsidRPr="003921B3">
        <w:rPr>
          <w:rFonts w:ascii="MingLiU" w:eastAsia="MingLiU" w:hAnsi="MingLiU" w:cs="MingLiU"/>
        </w:rPr>
        <w:br/>
      </w:r>
    </w:p>
    <w:p w14:paraId="65A30093" w14:textId="77777777" w:rsidR="00457C7A" w:rsidRPr="003921B3" w:rsidRDefault="00457C7A">
      <w:pPr>
        <w:pStyle w:val="Overskrift2"/>
      </w:pPr>
      <w:bookmarkStart w:id="14" w:name="__RefHeading__146_508476349"/>
      <w:bookmarkEnd w:id="14"/>
      <w:r w:rsidRPr="003921B3">
        <w:t>Planlagt framgangsmåte(r) for utviklingsarbeidet – metode(r)</w:t>
      </w:r>
    </w:p>
    <w:p w14:paraId="395A0462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 xml:space="preserve">- Begrunnelse for og kort beskrivelse av planlagt framgangsmåte – slik som prosjektstyringsmetode og utviklingsmetode (eks. </w:t>
      </w:r>
      <w:proofErr w:type="spellStart"/>
      <w:r w:rsidRPr="003921B3">
        <w:rPr>
          <w:rFonts w:ascii="Arial" w:hAnsi="Arial" w:cs="Arial"/>
          <w:bCs/>
        </w:rPr>
        <w:t>systemutviklingsmetode</w:t>
      </w:r>
      <w:proofErr w:type="spellEnd"/>
      <w:r w:rsidRPr="003921B3">
        <w:rPr>
          <w:rFonts w:ascii="Arial" w:hAnsi="Arial" w:cs="Arial"/>
          <w:bCs/>
        </w:rPr>
        <w:t xml:space="preserve">) og metodens(es) kjennetegn; </w:t>
      </w:r>
      <w:proofErr w:type="spellStart"/>
      <w:r w:rsidRPr="003921B3">
        <w:rPr>
          <w:rFonts w:ascii="Arial" w:hAnsi="Arial" w:cs="Arial"/>
          <w:bCs/>
        </w:rPr>
        <w:t>dvs</w:t>
      </w:r>
      <w:proofErr w:type="spellEnd"/>
      <w:r w:rsidRPr="003921B3">
        <w:rPr>
          <w:rFonts w:ascii="Arial" w:hAnsi="Arial" w:cs="Arial"/>
          <w:bCs/>
        </w:rPr>
        <w:t xml:space="preserve"> fokus, styrke(r) og mulig(e) svakhet(er). Som hovedregel skal en støtte seg på en kjent/anerkjent metode(r) for utvikling og styring og referere til hvilke(e) metode(r) som velges ved litteraturreferanse.</w:t>
      </w:r>
      <w:r w:rsidRPr="003921B3">
        <w:rPr>
          <w:rFonts w:ascii="Arial" w:hAnsi="Arial" w:cs="Arial"/>
          <w:bCs/>
        </w:rPr>
        <w:br/>
      </w:r>
      <w:r w:rsidRPr="003921B3">
        <w:rPr>
          <w:rFonts w:ascii="Arial" w:hAnsi="Arial" w:cs="Arial"/>
          <w:bCs/>
        </w:rPr>
        <w:br/>
        <w:t xml:space="preserve">Hvis metoden(e) har kjente svakheter, skal det generelt sett også redegjøres for hvordan det planlegges å overkomme eller redusere disse.  </w:t>
      </w:r>
    </w:p>
    <w:p w14:paraId="4D66FC8A" w14:textId="77777777" w:rsidR="00457C7A" w:rsidRPr="003921B3" w:rsidRDefault="00457C7A">
      <w:pPr>
        <w:pStyle w:val="Overskrift2"/>
      </w:pPr>
      <w:bookmarkStart w:id="15" w:name="__RefHeading__148_508476349"/>
      <w:bookmarkEnd w:id="15"/>
      <w:r w:rsidRPr="003921B3">
        <w:t>Informasjonsinnsamling – utført og planlagt</w:t>
      </w:r>
    </w:p>
    <w:p w14:paraId="02F32B47" w14:textId="77777777" w:rsidR="00457C7A" w:rsidRPr="003921B3" w:rsidRDefault="00457C7A">
      <w:pPr>
        <w:ind w:left="708" w:firstLine="1"/>
        <w:rPr>
          <w:rFonts w:ascii="Arial" w:hAnsi="Arial" w:cs="Arial"/>
        </w:rPr>
      </w:pPr>
      <w:r w:rsidRPr="003921B3">
        <w:rPr>
          <w:rFonts w:ascii="Arial" w:hAnsi="Arial" w:cs="Arial"/>
          <w:sz w:val="24"/>
          <w:szCs w:val="24"/>
        </w:rPr>
        <w:t xml:space="preserve">- </w:t>
      </w:r>
      <w:r w:rsidRPr="003921B3">
        <w:rPr>
          <w:rFonts w:ascii="Arial" w:hAnsi="Arial" w:cs="Arial"/>
        </w:rPr>
        <w:t>Oversikt over informasjon om eksisterende anvendelser, systemløsninger eller kunnskap innenfor prosjektområdet, som en allerede har funnet fram til i arbeidet med forprosjektet.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- Oversikt over hvor fra og hvordan en videre vil sikre seg tilstrekkelig informasjon om eksisterende anvendelser, systemløsninger eller kunnskap innenfor prosjektområdet underveis i arbeidet med hovedprosjektet.</w:t>
      </w:r>
    </w:p>
    <w:p w14:paraId="45D000E9" w14:textId="77777777" w:rsidR="00457C7A" w:rsidRPr="003921B3" w:rsidRDefault="00457C7A">
      <w:pPr>
        <w:pStyle w:val="Overskrift2"/>
      </w:pPr>
      <w:bookmarkStart w:id="16" w:name="__RefHeading__150_508476349"/>
      <w:bookmarkEnd w:id="16"/>
      <w:r w:rsidRPr="003921B3">
        <w:t>Vurdering – analyse av risiko</w:t>
      </w:r>
    </w:p>
    <w:p w14:paraId="57BFB460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Vurdering av muligheten for å realisere prosjektet innenfor den rammen som er gitt.</w:t>
      </w:r>
      <w:r w:rsidRPr="003921B3">
        <w:rPr>
          <w:rFonts w:ascii="Arial" w:hAnsi="Arial" w:cs="Arial"/>
          <w:bCs/>
        </w:rPr>
        <w:br/>
        <w:t>Vurdering av behov for og forslag til eventuell ytterligere presisering og/eller avgrensning av prosjektet som ennå ikke er avklart.</w:t>
      </w:r>
      <w:r w:rsidRPr="003921B3">
        <w:rPr>
          <w:rFonts w:ascii="MingLiU" w:eastAsia="MingLiU" w:hAnsi="MingLiU" w:cs="MingLiU"/>
          <w:bCs/>
        </w:rPr>
        <w:br/>
      </w:r>
    </w:p>
    <w:p w14:paraId="7077AD86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Vurdering av hva som vil være særlig viktig for å lykkes, og hva som anses å være trusler mot suksess.</w:t>
      </w:r>
    </w:p>
    <w:p w14:paraId="3A48E80A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lastRenderedPageBreak/>
        <w:t xml:space="preserve">Vurdering av mulige </w:t>
      </w:r>
      <w:proofErr w:type="spellStart"/>
      <w:r w:rsidRPr="003921B3">
        <w:rPr>
          <w:rFonts w:ascii="Arial" w:hAnsi="Arial" w:cs="Arial"/>
          <w:bCs/>
        </w:rPr>
        <w:t>riskoelementer</w:t>
      </w:r>
      <w:proofErr w:type="spellEnd"/>
      <w:r w:rsidRPr="003921B3">
        <w:rPr>
          <w:rFonts w:ascii="Arial" w:hAnsi="Arial" w:cs="Arial"/>
          <w:bCs/>
        </w:rPr>
        <w:t>, sikkerhetsaspekter og eventuell virkning på miljø knyttet til ønsket løsning (prosjektresultat).</w:t>
      </w:r>
      <w:r w:rsidRPr="003921B3">
        <w:rPr>
          <w:rFonts w:ascii="MingLiU" w:eastAsia="MingLiU" w:hAnsi="MingLiU" w:cs="MingLiU"/>
          <w:bCs/>
        </w:rPr>
        <w:br/>
      </w:r>
    </w:p>
    <w:p w14:paraId="19FA92F0" w14:textId="77777777" w:rsidR="00457C7A" w:rsidRPr="003921B3" w:rsidRDefault="00457C7A">
      <w:pPr>
        <w:pStyle w:val="Overskrift2"/>
      </w:pPr>
      <w:bookmarkStart w:id="17" w:name="__RefHeading__152_508476349"/>
      <w:bookmarkEnd w:id="17"/>
      <w:r w:rsidRPr="003921B3">
        <w:t>Hovedaktiviteter i videre arbeid</w:t>
      </w:r>
    </w:p>
    <w:p w14:paraId="3CE3C9B8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- Beskrivelser av planlagte hovedaktiviteter og viktigste delaktiviteter for gjennomføring av prosjektet.</w:t>
      </w:r>
    </w:p>
    <w:p w14:paraId="09BE6B18" w14:textId="77777777" w:rsidR="00457C7A" w:rsidRPr="003921B3" w:rsidRDefault="00457C7A">
      <w:pPr>
        <w:pStyle w:val="Body"/>
        <w:spacing w:before="0"/>
        <w:rPr>
          <w:rFonts w:ascii="Arial" w:hAnsi="Arial" w:cs="Arial"/>
          <w:lang w:val="nb-NO"/>
        </w:rPr>
      </w:pPr>
    </w:p>
    <w:p w14:paraId="691F23A0" w14:textId="77777777" w:rsidR="00457C7A" w:rsidRPr="003921B3" w:rsidRDefault="00457C7A">
      <w:pPr>
        <w:ind w:left="708"/>
        <w:rPr>
          <w:rFonts w:ascii="Arial" w:hAnsi="Arial" w:cs="Arial"/>
          <w:b/>
        </w:rPr>
      </w:pPr>
      <w:proofErr w:type="spellStart"/>
      <w:r w:rsidRPr="003921B3">
        <w:rPr>
          <w:rFonts w:ascii="Arial" w:hAnsi="Arial" w:cs="Arial"/>
          <w:b/>
        </w:rPr>
        <w:t>Nr</w:t>
      </w:r>
      <w:proofErr w:type="spellEnd"/>
      <w:r w:rsidRPr="003921B3">
        <w:rPr>
          <w:rFonts w:ascii="Arial" w:hAnsi="Arial" w:cs="Arial"/>
          <w:b/>
        </w:rPr>
        <w:tab/>
        <w:t>Hovedaktivitet</w:t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  <w:t xml:space="preserve">Ansvar </w:t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  <w:t>Kostnad</w:t>
      </w:r>
      <w:r w:rsidRPr="003921B3">
        <w:rPr>
          <w:rFonts w:ascii="Arial" w:hAnsi="Arial" w:cs="Arial"/>
          <w:b/>
        </w:rPr>
        <w:tab/>
        <w:t>Tid/omfang</w:t>
      </w:r>
    </w:p>
    <w:p w14:paraId="6AA69BE5" w14:textId="77777777" w:rsidR="00457C7A" w:rsidRPr="003921B3" w:rsidRDefault="00457C7A">
      <w:pPr>
        <w:ind w:left="708"/>
        <w:rPr>
          <w:rFonts w:ascii="Arial" w:hAnsi="Arial" w:cs="Arial"/>
        </w:rPr>
      </w:pPr>
    </w:p>
    <w:p w14:paraId="14B79A2D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A1</w:t>
      </w:r>
      <w:r w:rsidRPr="003921B3">
        <w:rPr>
          <w:rFonts w:ascii="Arial" w:hAnsi="Arial" w:cs="Arial"/>
        </w:rPr>
        <w:tab/>
        <w:t>Aktivitetsnavn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NN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??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 ??</w:t>
      </w:r>
    </w:p>
    <w:p w14:paraId="62A27F18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A11</w:t>
      </w:r>
      <w:r w:rsidRPr="003921B3">
        <w:rPr>
          <w:rFonts w:ascii="Arial" w:hAnsi="Arial" w:cs="Arial"/>
        </w:rPr>
        <w:tab/>
        <w:t>Delaktivitet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NN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??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 ??</w:t>
      </w:r>
    </w:p>
    <w:p w14:paraId="0EF2B841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....</w:t>
      </w:r>
    </w:p>
    <w:p w14:paraId="109344BF" w14:textId="77777777" w:rsidR="00457C7A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An</w:t>
      </w:r>
    </w:p>
    <w:p w14:paraId="7CC11086" w14:textId="77777777" w:rsidR="003921B3" w:rsidRDefault="003921B3">
      <w:pPr>
        <w:ind w:left="708"/>
        <w:rPr>
          <w:rFonts w:ascii="Arial" w:hAnsi="Arial" w:cs="Arial"/>
        </w:rPr>
      </w:pPr>
    </w:p>
    <w:p w14:paraId="15A3ED47" w14:textId="27F10538" w:rsidR="003921B3" w:rsidRDefault="003921B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Dette er </w:t>
      </w:r>
      <w:proofErr w:type="spellStart"/>
      <w:r>
        <w:rPr>
          <w:rFonts w:ascii="Arial" w:hAnsi="Arial" w:cs="Arial"/>
        </w:rPr>
        <w:t>mao</w:t>
      </w:r>
      <w:proofErr w:type="spellEnd"/>
      <w:r>
        <w:rPr>
          <w:rFonts w:ascii="Arial" w:hAnsi="Arial" w:cs="Arial"/>
        </w:rPr>
        <w:t>. en oppsummering av</w:t>
      </w:r>
      <w:r w:rsidR="00B7208F">
        <w:rPr>
          <w:rFonts w:ascii="Arial" w:hAnsi="Arial" w:cs="Arial"/>
        </w:rPr>
        <w:t xml:space="preserve"> prosjektplanen som følger som et vedlegg til forprosjektrapporten.</w:t>
      </w:r>
    </w:p>
    <w:p w14:paraId="4A1F2591" w14:textId="77777777" w:rsidR="00B7208F" w:rsidRDefault="00B7208F">
      <w:pPr>
        <w:ind w:left="708"/>
        <w:rPr>
          <w:rFonts w:ascii="Arial" w:hAnsi="Arial" w:cs="Arial"/>
        </w:rPr>
      </w:pPr>
    </w:p>
    <w:p w14:paraId="40ED4FF2" w14:textId="0818D1AC" w:rsidR="00457C7A" w:rsidRPr="003921B3" w:rsidRDefault="00B7208F" w:rsidP="00B7208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Husk å summere opp planlagt ressursbehov, tidsrammer og økonomisk ramme.</w:t>
      </w:r>
    </w:p>
    <w:p w14:paraId="6B20C49D" w14:textId="77777777" w:rsidR="00457C7A" w:rsidRPr="003921B3" w:rsidRDefault="00457C7A">
      <w:pPr>
        <w:rPr>
          <w:rFonts w:ascii="Arial" w:hAnsi="Arial" w:cs="Arial"/>
        </w:rPr>
      </w:pPr>
    </w:p>
    <w:p w14:paraId="6323A2BC" w14:textId="77777777" w:rsidR="00457C7A" w:rsidRPr="003921B3" w:rsidRDefault="00457C7A">
      <w:pPr>
        <w:pStyle w:val="Overskrift2"/>
      </w:pPr>
      <w:bookmarkStart w:id="18" w:name="__RefHeading__154_508476349"/>
      <w:bookmarkEnd w:id="18"/>
      <w:r w:rsidRPr="003921B3">
        <w:t>Framdriftsplan – styring av prosjektet</w:t>
      </w:r>
    </w:p>
    <w:p w14:paraId="6926EF1F" w14:textId="77777777" w:rsidR="00457C7A" w:rsidRPr="003921B3" w:rsidRDefault="00457C7A">
      <w:pPr>
        <w:pStyle w:val="Overskrift3"/>
      </w:pPr>
      <w:r w:rsidRPr="003921B3">
        <w:t>Hovedplan</w:t>
      </w:r>
    </w:p>
    <w:p w14:paraId="15B05686" w14:textId="77777777" w:rsidR="00457C7A" w:rsidRPr="003921B3" w:rsidRDefault="00457C7A">
      <w:pPr>
        <w:numPr>
          <w:ilvl w:val="0"/>
          <w:numId w:val="4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Hovedtrekk i gjennomføringen</w:t>
      </w:r>
    </w:p>
    <w:p w14:paraId="28F4197D" w14:textId="77777777" w:rsidR="00457C7A" w:rsidRPr="003921B3" w:rsidRDefault="00457C7A">
      <w:pPr>
        <w:numPr>
          <w:ilvl w:val="0"/>
          <w:numId w:val="4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Beskrivelse av planlagte hovedaktiviteter i forhold til listen under </w:t>
      </w:r>
      <w:proofErr w:type="spellStart"/>
      <w:r w:rsidRPr="003921B3">
        <w:rPr>
          <w:rFonts w:ascii="Arial" w:hAnsi="Arial" w:cs="Arial"/>
        </w:rPr>
        <w:t>pkt</w:t>
      </w:r>
      <w:proofErr w:type="spellEnd"/>
      <w:r w:rsidRPr="003921B3">
        <w:rPr>
          <w:rFonts w:ascii="Arial" w:hAnsi="Arial" w:cs="Arial"/>
        </w:rPr>
        <w:t xml:space="preserve"> 5.6, om nødvendig med kort beskrivelse av viktige underaktiviteter (hvilke, innhold, oppgavefordeling, ansvar, forventet </w:t>
      </w:r>
      <w:proofErr w:type="spellStart"/>
      <w:r w:rsidRPr="003921B3">
        <w:rPr>
          <w:rFonts w:ascii="Arial" w:hAnsi="Arial" w:cs="Arial"/>
        </w:rPr>
        <w:t>startidspunkt</w:t>
      </w:r>
      <w:proofErr w:type="spellEnd"/>
      <w:r w:rsidRPr="003921B3">
        <w:rPr>
          <w:rFonts w:ascii="Arial" w:hAnsi="Arial" w:cs="Arial"/>
        </w:rPr>
        <w:t xml:space="preserve">, sluttidspunkt osv.) </w:t>
      </w:r>
      <w:r w:rsidRPr="003921B3">
        <w:rPr>
          <w:rFonts w:ascii="Arial" w:hAnsi="Arial" w:cs="Arial"/>
        </w:rPr>
        <w:br/>
        <w:t>Milepæler (hva skal være oppnådd - når) – resultater / leveranser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Beslutningsprosess - viktige beslutningspunkter (når, om hva, av hvem)</w:t>
      </w:r>
    </w:p>
    <w:p w14:paraId="37829CD6" w14:textId="77777777" w:rsidR="00457C7A" w:rsidRPr="003921B3" w:rsidRDefault="00457C7A">
      <w:pPr>
        <w:rPr>
          <w:rFonts w:ascii="Arial" w:hAnsi="Arial" w:cs="Arial"/>
        </w:rPr>
      </w:pPr>
    </w:p>
    <w:p w14:paraId="28C7A213" w14:textId="77777777" w:rsidR="00457C7A" w:rsidRPr="003921B3" w:rsidRDefault="00457C7A">
      <w:pPr>
        <w:pStyle w:val="Overskrift3"/>
      </w:pPr>
      <w:r w:rsidRPr="003921B3">
        <w:t>Styringshjelpemidler</w:t>
      </w:r>
    </w:p>
    <w:p w14:paraId="0DA16EB3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Oversikt over hjelpemidler en ønsker å bruke i arbeidet med å styre prosjektet</w:t>
      </w:r>
    </w:p>
    <w:p w14:paraId="05207A8F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Eksempler, illustrasjoner (fra hjelpemidlene) som viser planleggingen av prosjektet der, med minimum: aktiviteter, tid, arbeidsfordeling og ansvar, milepæler / leveranser og økonomi </w:t>
      </w:r>
    </w:p>
    <w:p w14:paraId="4A0A75E6" w14:textId="77777777" w:rsidR="00457C7A" w:rsidRPr="003921B3" w:rsidRDefault="00457C7A">
      <w:pPr>
        <w:pStyle w:val="Overskrift3"/>
      </w:pPr>
      <w:r w:rsidRPr="003921B3">
        <w:t>Utviklingshjelpemidler</w:t>
      </w:r>
    </w:p>
    <w:p w14:paraId="0E59CA01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Oversikt over hjelpemidler en vil ha behov for eller ønsker å bruke i arbeidet med å gjennomføre prosjektet. (Dette kan ses i sammenheng med punkt 9)</w:t>
      </w:r>
    </w:p>
    <w:p w14:paraId="25A74CDA" w14:textId="77777777" w:rsidR="00457C7A" w:rsidRPr="003921B3" w:rsidRDefault="00457C7A">
      <w:pPr>
        <w:rPr>
          <w:rFonts w:ascii="Arial" w:hAnsi="Arial" w:cs="Arial"/>
        </w:rPr>
      </w:pPr>
    </w:p>
    <w:p w14:paraId="1E3BFB6C" w14:textId="77777777" w:rsidR="00457C7A" w:rsidRPr="003921B3" w:rsidRDefault="00457C7A">
      <w:pPr>
        <w:pStyle w:val="Overskrift3"/>
      </w:pPr>
      <w:r w:rsidRPr="003921B3">
        <w:t>Intern kontroll – evaluering</w:t>
      </w:r>
    </w:p>
    <w:p w14:paraId="7E2928DC" w14:textId="77777777" w:rsidR="00457C7A" w:rsidRPr="003921B3" w:rsidRDefault="00457C7A">
      <w:pPr>
        <w:ind w:left="708" w:firstLine="1"/>
        <w:rPr>
          <w:rFonts w:ascii="Arial" w:hAnsi="Arial" w:cs="Arial"/>
        </w:rPr>
      </w:pPr>
      <w:r w:rsidRPr="003921B3">
        <w:rPr>
          <w:rFonts w:ascii="Arial" w:hAnsi="Arial" w:cs="Arial"/>
        </w:rPr>
        <w:t>- om hvordan intern kontroll i prosjektet, oppfølging av framdrift osv., vil bli gjennomført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- evaluering: hva skal være kriterier/kjennetegn på at mål/delmål er nådd?</w:t>
      </w:r>
    </w:p>
    <w:p w14:paraId="0C117CD5" w14:textId="77777777" w:rsidR="00457C7A" w:rsidRPr="003921B3" w:rsidRDefault="00457C7A">
      <w:pPr>
        <w:ind w:left="708" w:firstLine="1"/>
        <w:rPr>
          <w:rFonts w:ascii="Arial" w:hAnsi="Arial" w:cs="Arial"/>
        </w:rPr>
      </w:pPr>
    </w:p>
    <w:p w14:paraId="15EEA311" w14:textId="77777777" w:rsidR="00457C7A" w:rsidRPr="003921B3" w:rsidRDefault="00457C7A">
      <w:pPr>
        <w:pStyle w:val="Overskrift2"/>
      </w:pPr>
      <w:bookmarkStart w:id="19" w:name="__RefHeading__156_508476349"/>
      <w:bookmarkEnd w:id="19"/>
      <w:r w:rsidRPr="003921B3">
        <w:t>Beslutninger – beslutningsprosess</w:t>
      </w:r>
    </w:p>
    <w:p w14:paraId="7EF272AD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- Informasjon om hvordan beslutninger om avgrensning / presisering av oppgaven og andre sentrale beslutninger har blitt tatt under arbeidet med forprosjektet.</w:t>
      </w:r>
      <w:r w:rsidRPr="003921B3">
        <w:rPr>
          <w:rFonts w:ascii="Arial" w:hAnsi="Arial" w:cs="Arial"/>
          <w:bCs/>
        </w:rPr>
        <w:br/>
        <w:t>- Oversikt over hvordan viktige beslutninger planlegges tatt under arbeidet med hovedprosjektet. Dette gjelder hovedområder og viktige avgjørelser som skal/må tas underveis i arbeidet, slik det er forutsatt i hovedplanen (5.7.1).</w:t>
      </w:r>
    </w:p>
    <w:p w14:paraId="36265D32" w14:textId="77777777" w:rsidR="00457C7A" w:rsidRPr="003921B3" w:rsidRDefault="00457C7A">
      <w:pPr>
        <w:ind w:left="708" w:firstLine="1"/>
        <w:rPr>
          <w:rFonts w:ascii="Arial" w:hAnsi="Arial" w:cs="Arial"/>
        </w:rPr>
      </w:pPr>
    </w:p>
    <w:p w14:paraId="78D214DD" w14:textId="77777777" w:rsidR="00457C7A" w:rsidRPr="003921B3" w:rsidRDefault="00457C7A">
      <w:pPr>
        <w:pStyle w:val="Overskrift1"/>
      </w:pPr>
      <w:bookmarkStart w:id="20" w:name="__RefHeading__158_508476349"/>
      <w:bookmarkEnd w:id="20"/>
      <w:r w:rsidRPr="003921B3">
        <w:lastRenderedPageBreak/>
        <w:t>DOKUMENTASJON</w:t>
      </w:r>
    </w:p>
    <w:p w14:paraId="2E7749FD" w14:textId="77777777" w:rsidR="00457C7A" w:rsidRPr="003921B3" w:rsidRDefault="00457C7A">
      <w:pPr>
        <w:pStyle w:val="Overskrift2"/>
      </w:pPr>
      <w:bookmarkStart w:id="21" w:name="__RefHeading__160_508476349"/>
      <w:bookmarkEnd w:id="21"/>
      <w:r w:rsidRPr="003921B3">
        <w:t>Rapporter og tekniske dokumenter</w:t>
      </w:r>
    </w:p>
    <w:p w14:paraId="315E315F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Hva slags dokumentasjon skal utarbeides – utforming, innhold</w:t>
      </w:r>
    </w:p>
    <w:p w14:paraId="0598E7C7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Rutiner</w:t>
      </w:r>
    </w:p>
    <w:p w14:paraId="56005DBC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Godkjennelse</w:t>
      </w:r>
    </w:p>
    <w:p w14:paraId="6718E816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Distribusjon / kopiering</w:t>
      </w:r>
    </w:p>
    <w:p w14:paraId="418C7852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Oppbevaring</w:t>
      </w:r>
    </w:p>
    <w:p w14:paraId="44F0C3F2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Vedlikehold</w:t>
      </w:r>
    </w:p>
    <w:p w14:paraId="6399F2CE" w14:textId="77777777" w:rsidR="00457C7A" w:rsidRPr="003921B3" w:rsidRDefault="00457C7A">
      <w:pPr>
        <w:pStyle w:val="Overskrift1"/>
      </w:pPr>
      <w:bookmarkStart w:id="22" w:name="__RefHeading__162_508476349"/>
      <w:bookmarkEnd w:id="22"/>
      <w:r w:rsidRPr="003921B3">
        <w:t>PLANLAGTE MØTER OG RAPPORTER</w:t>
      </w:r>
    </w:p>
    <w:p w14:paraId="2404A526" w14:textId="77777777" w:rsidR="00457C7A" w:rsidRPr="003921B3" w:rsidRDefault="00457C7A">
      <w:pPr>
        <w:pStyle w:val="Overskrift2"/>
      </w:pPr>
      <w:bookmarkStart w:id="23" w:name="__RefHeading__164_508476349"/>
      <w:bookmarkEnd w:id="23"/>
      <w:r w:rsidRPr="003921B3">
        <w:t>Møter</w:t>
      </w:r>
    </w:p>
    <w:p w14:paraId="61407440" w14:textId="77777777" w:rsidR="00457C7A" w:rsidRPr="003921B3" w:rsidRDefault="00457C7A">
      <w:pPr>
        <w:pStyle w:val="Overskrift3"/>
      </w:pPr>
      <w:r w:rsidRPr="003921B3">
        <w:t>Møter med styringsgruppen</w:t>
      </w:r>
    </w:p>
    <w:p w14:paraId="00B8A61A" w14:textId="77777777" w:rsidR="00457C7A" w:rsidRPr="003921B3" w:rsidRDefault="00457C7A">
      <w:pPr>
        <w:numPr>
          <w:ilvl w:val="0"/>
          <w:numId w:val="11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Planlagte møtedatoer/tidspunkt – innhold, rapportering etc.</w:t>
      </w:r>
    </w:p>
    <w:p w14:paraId="46C8E7AC" w14:textId="77777777" w:rsidR="00457C7A" w:rsidRPr="003921B3" w:rsidRDefault="00457C7A">
      <w:pPr>
        <w:rPr>
          <w:rFonts w:ascii="Arial" w:hAnsi="Arial" w:cs="Arial"/>
        </w:rPr>
      </w:pPr>
    </w:p>
    <w:p w14:paraId="246C7C1E" w14:textId="77777777" w:rsidR="00457C7A" w:rsidRPr="003921B3" w:rsidRDefault="00457C7A">
      <w:pPr>
        <w:pStyle w:val="Overskrift3"/>
      </w:pPr>
      <w:r w:rsidRPr="003921B3">
        <w:t>Prosjektmøter</w:t>
      </w:r>
    </w:p>
    <w:p w14:paraId="70E2468A" w14:textId="77777777" w:rsidR="00457C7A" w:rsidRPr="003921B3" w:rsidRDefault="00457C7A">
      <w:pPr>
        <w:pStyle w:val="Body"/>
        <w:numPr>
          <w:ilvl w:val="0"/>
          <w:numId w:val="5"/>
        </w:numPr>
        <w:spacing w:before="0"/>
        <w:rPr>
          <w:rFonts w:ascii="Arial" w:hAnsi="Arial" w:cs="Arial"/>
          <w:lang w:val="nb-NO"/>
        </w:rPr>
      </w:pPr>
      <w:r w:rsidRPr="003921B3">
        <w:rPr>
          <w:rFonts w:ascii="Arial" w:hAnsi="Arial" w:cs="Arial"/>
          <w:lang w:val="nb-NO"/>
        </w:rPr>
        <w:t>Planlagte møtedatoer/tidspunkt - hensikt</w:t>
      </w:r>
    </w:p>
    <w:p w14:paraId="33B90C74" w14:textId="77777777" w:rsidR="00457C7A" w:rsidRPr="003921B3" w:rsidRDefault="00457C7A">
      <w:pPr>
        <w:pStyle w:val="Overskrift2"/>
      </w:pPr>
      <w:bookmarkStart w:id="24" w:name="__RefHeading__166_508476349"/>
      <w:bookmarkEnd w:id="24"/>
      <w:r w:rsidRPr="003921B3">
        <w:t>Periodiske rapporter</w:t>
      </w:r>
    </w:p>
    <w:p w14:paraId="5D1F7C68" w14:textId="77777777" w:rsidR="00457C7A" w:rsidRPr="003921B3" w:rsidRDefault="00457C7A">
      <w:pPr>
        <w:pStyle w:val="Overskrift3"/>
      </w:pPr>
      <w:r w:rsidRPr="003921B3">
        <w:t>Framdriftsrapporter (inkl. milepæl)</w:t>
      </w:r>
    </w:p>
    <w:p w14:paraId="1BF47973" w14:textId="77777777" w:rsidR="00457C7A" w:rsidRPr="003921B3" w:rsidRDefault="00457C7A">
      <w:pPr>
        <w:numPr>
          <w:ilvl w:val="0"/>
          <w:numId w:val="12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Planlagt(e)  rapportform(er)</w:t>
      </w:r>
    </w:p>
    <w:p w14:paraId="0CE3F830" w14:textId="77777777" w:rsidR="00457C7A" w:rsidRPr="003921B3" w:rsidRDefault="00457C7A">
      <w:pPr>
        <w:numPr>
          <w:ilvl w:val="0"/>
          <w:numId w:val="12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Planlagte rapportdatoer</w:t>
      </w:r>
    </w:p>
    <w:p w14:paraId="20B500E3" w14:textId="77777777" w:rsidR="00457C7A" w:rsidRPr="003921B3" w:rsidRDefault="00457C7A">
      <w:pPr>
        <w:pStyle w:val="Overskrift1"/>
      </w:pPr>
      <w:bookmarkStart w:id="25" w:name="__RefHeading__168_508476349"/>
      <w:bookmarkEnd w:id="25"/>
      <w:r w:rsidRPr="003921B3">
        <w:t>PLANLAGT AVVIKSBEHANDLING</w:t>
      </w:r>
    </w:p>
    <w:p w14:paraId="5AEFC7D3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Hva skal gjøres dersom prosjektet (framdrift/innhold) ikke går som planlagt. </w:t>
      </w:r>
    </w:p>
    <w:p w14:paraId="3BD1CECE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 prosedyre for endringer</w:t>
      </w:r>
    </w:p>
    <w:p w14:paraId="7AF796EA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Ansvar</w:t>
      </w:r>
    </w:p>
    <w:p w14:paraId="0765864C" w14:textId="77777777" w:rsidR="00457C7A" w:rsidRPr="003921B3" w:rsidRDefault="00457C7A">
      <w:pPr>
        <w:pStyle w:val="Overskrift1"/>
      </w:pPr>
      <w:bookmarkStart w:id="26" w:name="__RefHeading__170_508476349"/>
      <w:bookmarkEnd w:id="26"/>
      <w:r w:rsidRPr="003921B3">
        <w:t>UTSTYRSBEHOV/FORUTSETNINGER FOR GJENNOMFØRING</w:t>
      </w:r>
    </w:p>
    <w:p w14:paraId="5CDDCBAD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Utstyr / programvare eller andre spesielle resurser som en vanligvis ikke har tilgang til og som er nødvendig for å gjennomføre prosjektet </w:t>
      </w:r>
    </w:p>
    <w:p w14:paraId="43DBA349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Eventuelt spesialutstyr / programvare som det søkes om innkjøp av- begrunnes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(Vanligvis vil det være oppdragsgivers ansvar å stille slikt utstyr og programvare til disposisjon for prosjektgruppen)</w:t>
      </w:r>
    </w:p>
    <w:p w14:paraId="5C13EF86" w14:textId="77777777" w:rsidR="00457C7A" w:rsidRPr="003921B3" w:rsidRDefault="00457C7A">
      <w:pPr>
        <w:rPr>
          <w:rFonts w:ascii="Arial" w:hAnsi="Arial" w:cs="Arial"/>
        </w:rPr>
      </w:pPr>
    </w:p>
    <w:p w14:paraId="03D8D6E1" w14:textId="77777777" w:rsidR="00457C7A" w:rsidRPr="003921B3" w:rsidRDefault="00457C7A">
      <w:pPr>
        <w:rPr>
          <w:rFonts w:ascii="Arial" w:hAnsi="Arial" w:cs="Arial"/>
        </w:rPr>
      </w:pPr>
    </w:p>
    <w:p w14:paraId="30B81822" w14:textId="77777777" w:rsidR="00457C7A" w:rsidRPr="003921B3" w:rsidRDefault="00457C7A">
      <w:pPr>
        <w:pStyle w:val="Overskrift1"/>
      </w:pPr>
      <w:bookmarkStart w:id="27" w:name="__RefHeading__172_508476349"/>
      <w:bookmarkEnd w:id="27"/>
      <w:r w:rsidRPr="003921B3">
        <w:lastRenderedPageBreak/>
        <w:t>REFERANSER</w:t>
      </w:r>
    </w:p>
    <w:p w14:paraId="21829224" w14:textId="77777777" w:rsidR="00457C7A" w:rsidRPr="003921B3" w:rsidRDefault="00457C7A">
      <w:pPr>
        <w:pStyle w:val="Heading1NoNumbering"/>
      </w:pPr>
      <w:bookmarkStart w:id="28" w:name="__RefHeading__174_508476349"/>
      <w:bookmarkEnd w:id="28"/>
      <w:r w:rsidRPr="003921B3">
        <w:t>VEDLEGG</w:t>
      </w:r>
    </w:p>
    <w:p w14:paraId="292D34FD" w14:textId="77777777" w:rsidR="00457C7A" w:rsidRPr="003921B3" w:rsidRDefault="00457C7A">
      <w:pPr>
        <w:pStyle w:val="Brdtekst"/>
        <w:rPr>
          <w:rFonts w:ascii="Arial" w:hAnsi="Arial" w:cs="Arial"/>
        </w:rPr>
      </w:pPr>
    </w:p>
    <w:p w14:paraId="46569372" w14:textId="77777777" w:rsidR="00457C7A" w:rsidRPr="003921B3" w:rsidRDefault="00457C7A">
      <w:pPr>
        <w:pStyle w:val="Comment"/>
        <w:rPr>
          <w:rFonts w:ascii="Arial" w:hAnsi="Arial" w:cs="Arial"/>
          <w:sz w:val="16"/>
          <w:szCs w:val="16"/>
        </w:rPr>
      </w:pPr>
      <w:r w:rsidRPr="003921B3">
        <w:rPr>
          <w:rFonts w:ascii="Arial" w:hAnsi="Arial" w:cs="Arial"/>
          <w:sz w:val="16"/>
          <w:szCs w:val="16"/>
        </w:rPr>
        <w:t>[Materiell som er utarbeidet eller innsamlet i tilknytning til rapporten, men som det ikke er naturlig eller hensiktsmessig å ta inn i hoveddelen, skal tas inn som vedlegg.</w:t>
      </w:r>
    </w:p>
    <w:p w14:paraId="02634579" w14:textId="77777777" w:rsidR="00457C7A" w:rsidRPr="003921B3" w:rsidRDefault="00457C7A">
      <w:pPr>
        <w:pStyle w:val="Comment"/>
        <w:rPr>
          <w:rFonts w:ascii="Arial" w:hAnsi="Arial" w:cs="Arial"/>
          <w:sz w:val="16"/>
          <w:szCs w:val="16"/>
        </w:rPr>
      </w:pPr>
      <w:r w:rsidRPr="003921B3">
        <w:rPr>
          <w:rFonts w:ascii="Arial" w:hAnsi="Arial" w:cs="Arial"/>
          <w:sz w:val="16"/>
          <w:szCs w:val="16"/>
        </w:rPr>
        <w:t>Vedleggene skal være nummererte og ha en identifiserende tekst.]</w:t>
      </w:r>
    </w:p>
    <w:p w14:paraId="3B30695C" w14:textId="77777777" w:rsidR="00B7208F" w:rsidRDefault="00457C7A">
      <w:pPr>
        <w:pStyle w:val="AppendixList"/>
        <w:rPr>
          <w:rFonts w:ascii="Arial" w:hAnsi="Arial" w:cs="Arial"/>
        </w:rPr>
      </w:pPr>
      <w:r w:rsidRPr="003921B3">
        <w:rPr>
          <w:rFonts w:ascii="Arial" w:hAnsi="Arial" w:cs="Arial"/>
        </w:rPr>
        <w:t>Vedlegg 1</w:t>
      </w:r>
      <w:r w:rsidRPr="003921B3">
        <w:rPr>
          <w:rFonts w:ascii="Arial" w:hAnsi="Arial" w:cs="Arial"/>
        </w:rPr>
        <w:tab/>
      </w:r>
      <w:r w:rsidR="00B7208F">
        <w:rPr>
          <w:rFonts w:ascii="Arial" w:hAnsi="Arial" w:cs="Arial"/>
        </w:rPr>
        <w:t>Fremdriftsplan</w:t>
      </w:r>
    </w:p>
    <w:p w14:paraId="356CEA41" w14:textId="2F9AFB37" w:rsidR="00457C7A" w:rsidRPr="003921B3" w:rsidRDefault="00B7208F">
      <w:pPr>
        <w:pStyle w:val="AppendixList"/>
        <w:rPr>
          <w:rFonts w:ascii="Arial" w:hAnsi="Arial" w:cs="Arial"/>
        </w:rPr>
      </w:pPr>
      <w:r>
        <w:rPr>
          <w:rFonts w:ascii="Arial" w:hAnsi="Arial" w:cs="Arial"/>
        </w:rPr>
        <w:t>Vedlegg 2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k</w:t>
      </w:r>
      <w:r w:rsidR="00457C7A" w:rsidRPr="00B7208F">
        <w:rPr>
          <w:rFonts w:ascii="Arial" w:hAnsi="Arial" w:cs="Arial"/>
          <w:i/>
        </w:rPr>
        <w:t>ort identifiserende tekst</w:t>
      </w:r>
    </w:p>
    <w:p w14:paraId="2E639B67" w14:textId="1F7DCEAB" w:rsidR="00457C7A" w:rsidRPr="003921B3" w:rsidRDefault="00457C7A">
      <w:pPr>
        <w:pStyle w:val="AppendixList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Vedlegg </w:t>
      </w:r>
      <w:r w:rsidR="00B7208F">
        <w:rPr>
          <w:rFonts w:ascii="Arial" w:hAnsi="Arial" w:cs="Arial"/>
        </w:rPr>
        <w:t>3</w:t>
      </w:r>
      <w:r w:rsidRPr="003921B3">
        <w:rPr>
          <w:rFonts w:ascii="Arial" w:hAnsi="Arial" w:cs="Arial"/>
        </w:rPr>
        <w:tab/>
      </w:r>
      <w:r w:rsidRPr="00B7208F">
        <w:rPr>
          <w:rFonts w:ascii="Arial" w:hAnsi="Arial" w:cs="Arial"/>
          <w:i/>
        </w:rPr>
        <w:t>… osv.</w:t>
      </w:r>
    </w:p>
    <w:sectPr w:rsidR="00457C7A" w:rsidRPr="003921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276" w:left="1418" w:header="709" w:footer="45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831">
      <wne:acd wne:acdName="acd0"/>
    </wne:keymap>
    <wne:keymap wne:kcmPrimary="0832">
      <wne:acd wne:acdName="acd1"/>
    </wne:keymap>
    <wne:keymap wne:kcmPrimary="0833">
      <wne:acd wne:acdName="acd2"/>
    </wne:keymap>
    <wne:keymap wne:kcmPrimary="0842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AB779" w14:textId="77777777" w:rsidR="00595892" w:rsidRDefault="00595892">
      <w:r>
        <w:separator/>
      </w:r>
    </w:p>
  </w:endnote>
  <w:endnote w:type="continuationSeparator" w:id="0">
    <w:p w14:paraId="10CEE260" w14:textId="77777777" w:rsidR="00595892" w:rsidRDefault="0059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ingLiU">
    <w:altName w:val="Microsoft JhengHei"/>
    <w:panose1 w:val="02010609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A156B" w14:textId="77777777" w:rsidR="00457C7A" w:rsidRDefault="00457C7A">
    <w:pPr>
      <w:pStyle w:val="FooterFirstPage"/>
    </w:pPr>
  </w:p>
  <w:p w14:paraId="443A0CD2" w14:textId="77777777" w:rsidR="00543429" w:rsidRPr="003921B3" w:rsidRDefault="00543429" w:rsidP="00543429">
    <w:pPr>
      <w:jc w:val="center"/>
      <w:rPr>
        <w:rFonts w:ascii="Arial" w:hAnsi="Arial" w:cs="Arial"/>
        <w:i/>
      </w:rPr>
    </w:pPr>
    <w:r w:rsidRPr="003921B3">
      <w:rPr>
        <w:rFonts w:ascii="Arial" w:hAnsi="Arial" w:cs="Arial"/>
        <w:i/>
      </w:rPr>
      <w:t xml:space="preserve">Denne oppgaven er en eksamensbesvarelse utført av student(er) ved </w:t>
    </w:r>
    <w:r>
      <w:rPr>
        <w:rFonts w:ascii="Arial" w:hAnsi="Arial" w:cs="Arial"/>
        <w:i/>
      </w:rPr>
      <w:t>NTNU</w:t>
    </w:r>
    <w:r w:rsidRPr="003921B3">
      <w:rPr>
        <w:rFonts w:ascii="Arial" w:hAnsi="Arial" w:cs="Arial"/>
        <w:i/>
      </w:rPr>
      <w:t xml:space="preserve"> i Ålesund.</w:t>
    </w:r>
  </w:p>
  <w:p w14:paraId="74A558AE" w14:textId="77777777" w:rsidR="00457C7A" w:rsidRDefault="00457C7A">
    <w:pPr>
      <w:pStyle w:val="FooterFirst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ACBBC" w14:textId="77777777" w:rsidR="00457C7A" w:rsidRDefault="00457C7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09844" w14:textId="77777777" w:rsidR="00457C7A" w:rsidRDefault="00457C7A">
    <w:pPr>
      <w:pStyle w:val="Bunn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EED3" w14:textId="77777777" w:rsidR="00457C7A" w:rsidRDefault="00457C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40159" w14:textId="77777777" w:rsidR="00595892" w:rsidRDefault="00595892">
      <w:r>
        <w:separator/>
      </w:r>
    </w:p>
  </w:footnote>
  <w:footnote w:type="continuationSeparator" w:id="0">
    <w:p w14:paraId="7869252F" w14:textId="77777777" w:rsidR="00595892" w:rsidRDefault="00595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B0842" w14:textId="760EBBC6" w:rsidR="00457C7A" w:rsidRPr="003921B3" w:rsidRDefault="003921B3">
    <w:pPr>
      <w:pStyle w:val="Topptekst"/>
      <w:rPr>
        <w:rFonts w:ascii="Arial" w:hAnsi="Arial" w:cs="Arial"/>
      </w:rPr>
    </w:pPr>
    <w:r w:rsidRPr="003921B3">
      <w:rPr>
        <w:rFonts w:ascii="Arial" w:hAnsi="Arial" w:cs="Arial"/>
      </w:rPr>
      <w:t>NTNU</w:t>
    </w:r>
    <w:r w:rsidR="00457C7A" w:rsidRPr="003921B3">
      <w:rPr>
        <w:rFonts w:ascii="Arial" w:hAnsi="Arial" w:cs="Arial"/>
      </w:rPr>
      <w:tab/>
    </w:r>
    <w:r w:rsidR="00457C7A" w:rsidRPr="003921B3">
      <w:rPr>
        <w:rFonts w:ascii="Arial" w:hAnsi="Arial" w:cs="Arial"/>
      </w:rPr>
      <w:tab/>
      <w:t xml:space="preserve">Side </w:t>
    </w:r>
    <w:r w:rsidR="00457C7A" w:rsidRPr="003921B3">
      <w:rPr>
        <w:rStyle w:val="Sidetall"/>
        <w:rFonts w:ascii="Arial" w:hAnsi="Arial" w:cs="Arial"/>
      </w:rPr>
      <w:fldChar w:fldCharType="begin"/>
    </w:r>
    <w:r w:rsidR="00457C7A" w:rsidRPr="003921B3">
      <w:rPr>
        <w:rStyle w:val="Sidetall"/>
        <w:rFonts w:ascii="Arial" w:hAnsi="Arial" w:cs="Arial"/>
      </w:rPr>
      <w:instrText xml:space="preserve"> PAGE </w:instrText>
    </w:r>
    <w:r w:rsidR="00457C7A" w:rsidRPr="003921B3">
      <w:rPr>
        <w:rStyle w:val="Sidetall"/>
        <w:rFonts w:ascii="Arial" w:hAnsi="Arial" w:cs="Arial"/>
      </w:rPr>
      <w:fldChar w:fldCharType="separate"/>
    </w:r>
    <w:r w:rsidR="00AC2930">
      <w:rPr>
        <w:rStyle w:val="Sidetall"/>
        <w:rFonts w:ascii="Arial" w:hAnsi="Arial" w:cs="Arial"/>
        <w:noProof/>
      </w:rPr>
      <w:t>2</w:t>
    </w:r>
    <w:r w:rsidR="00457C7A" w:rsidRPr="003921B3">
      <w:rPr>
        <w:rStyle w:val="Sidetall"/>
        <w:rFonts w:ascii="Arial" w:hAnsi="Arial" w:cs="Arial"/>
      </w:rPr>
      <w:fldChar w:fldCharType="end"/>
    </w:r>
  </w:p>
  <w:p w14:paraId="51C8B8B2" w14:textId="77777777" w:rsidR="00457C7A" w:rsidRPr="003921B3" w:rsidRDefault="00457C7A">
    <w:pPr>
      <w:pStyle w:val="Topptekst"/>
      <w:rPr>
        <w:rFonts w:ascii="Arial" w:hAnsi="Arial" w:cs="Arial"/>
      </w:rPr>
    </w:pPr>
    <w:r w:rsidRPr="003921B3">
      <w:rPr>
        <w:rFonts w:ascii="Arial" w:hAnsi="Arial" w:cs="Arial"/>
      </w:rPr>
      <w:t>Forprosjektrapport – bacheloroppgave</w:t>
    </w:r>
  </w:p>
  <w:p w14:paraId="1C627403" w14:textId="77777777" w:rsidR="00457C7A" w:rsidRPr="003921B3" w:rsidRDefault="00457C7A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5882"/>
      <w:gridCol w:w="3889"/>
    </w:tblGrid>
    <w:tr w:rsidR="00457C7A" w:rsidRPr="003921B3" w14:paraId="09273095" w14:textId="77777777">
      <w:trPr>
        <w:trHeight w:val="784"/>
      </w:trPr>
      <w:tc>
        <w:tcPr>
          <w:tcW w:w="5882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705B3C7" w14:textId="77777777" w:rsidR="00457C7A" w:rsidRPr="003921B3" w:rsidRDefault="00457C7A">
          <w:pPr>
            <w:pStyle w:val="HeaderFirstPage"/>
            <w:snapToGrid w:val="0"/>
            <w:rPr>
              <w:rFonts w:ascii="Arial" w:hAnsi="Arial" w:cs="Arial"/>
              <w:sz w:val="32"/>
              <w:szCs w:val="32"/>
            </w:rPr>
          </w:pPr>
          <w:r w:rsidRPr="003921B3">
            <w:rPr>
              <w:rFonts w:ascii="Arial" w:hAnsi="Arial" w:cs="Arial"/>
              <w:b/>
            </w:rPr>
            <w:t>forprosjekt - rapport</w:t>
          </w:r>
          <w:r w:rsidRPr="003921B3">
            <w:rPr>
              <w:rFonts w:ascii="Arial" w:hAnsi="Arial" w:cs="Arial"/>
            </w:rPr>
            <w:br/>
          </w:r>
          <w:r w:rsidRPr="003921B3">
            <w:rPr>
              <w:rFonts w:ascii="Arial" w:hAnsi="Arial" w:cs="Arial"/>
              <w:sz w:val="32"/>
              <w:szCs w:val="32"/>
            </w:rPr>
            <w:t>for bacheloroppgave</w:t>
          </w:r>
        </w:p>
        <w:p w14:paraId="60CEC650" w14:textId="77777777" w:rsidR="00A86BDA" w:rsidRPr="003921B3" w:rsidRDefault="00A86BDA">
          <w:pPr>
            <w:pStyle w:val="HeaderFirstPage"/>
            <w:snapToGrid w:val="0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3889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779ACFEA" w14:textId="77777777" w:rsidR="00457C7A" w:rsidRPr="003921B3" w:rsidRDefault="003921B3">
          <w:pPr>
            <w:snapToGrid w:val="0"/>
            <w:jc w:val="right"/>
            <w:rPr>
              <w:rFonts w:ascii="Arial" w:hAnsi="Arial" w:cs="Arial"/>
            </w:rPr>
          </w:pPr>
          <w:r w:rsidRPr="003921B3"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7E3BF1C2" wp14:editId="5CB69364">
                <wp:extent cx="2380615" cy="649605"/>
                <wp:effectExtent l="0" t="0" r="6985" b="1079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ntnu_bokm.ps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615" cy="649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7F7F3F" w14:textId="77777777" w:rsidR="00457C7A" w:rsidRPr="003921B3" w:rsidRDefault="00457C7A">
    <w:pPr>
      <w:pStyle w:val="Toppteks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8C1BE" w14:textId="77777777" w:rsidR="00457C7A" w:rsidRDefault="00457C7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197DB" w14:textId="21139D48" w:rsidR="00457C7A" w:rsidRPr="00B7208F" w:rsidRDefault="00B7208F">
    <w:pPr>
      <w:pStyle w:val="Topptekst"/>
      <w:rPr>
        <w:rFonts w:ascii="Arial" w:hAnsi="Arial" w:cs="Arial"/>
      </w:rPr>
    </w:pPr>
    <w:r w:rsidRPr="00B7208F">
      <w:rPr>
        <w:rFonts w:ascii="Arial" w:hAnsi="Arial" w:cs="Arial"/>
      </w:rPr>
      <w:t>NTNU</w:t>
    </w:r>
    <w:r w:rsidR="00457C7A" w:rsidRPr="00B7208F">
      <w:rPr>
        <w:rFonts w:ascii="Arial" w:hAnsi="Arial" w:cs="Arial"/>
      </w:rPr>
      <w:tab/>
    </w:r>
    <w:r w:rsidR="00457C7A" w:rsidRPr="00B7208F">
      <w:rPr>
        <w:rFonts w:ascii="Arial" w:hAnsi="Arial" w:cs="Arial"/>
      </w:rPr>
      <w:tab/>
      <w:t xml:space="preserve">Side </w:t>
    </w:r>
    <w:r w:rsidR="00457C7A" w:rsidRPr="00B7208F">
      <w:rPr>
        <w:rStyle w:val="Sidetall"/>
        <w:rFonts w:ascii="Arial" w:hAnsi="Arial" w:cs="Arial"/>
      </w:rPr>
      <w:fldChar w:fldCharType="begin"/>
    </w:r>
    <w:r w:rsidR="00457C7A" w:rsidRPr="00B7208F">
      <w:rPr>
        <w:rStyle w:val="Sidetall"/>
        <w:rFonts w:ascii="Arial" w:hAnsi="Arial" w:cs="Arial"/>
      </w:rPr>
      <w:instrText xml:space="preserve"> PAGE </w:instrText>
    </w:r>
    <w:r w:rsidR="00457C7A" w:rsidRPr="00B7208F">
      <w:rPr>
        <w:rStyle w:val="Sidetall"/>
        <w:rFonts w:ascii="Arial" w:hAnsi="Arial" w:cs="Arial"/>
      </w:rPr>
      <w:fldChar w:fldCharType="separate"/>
    </w:r>
    <w:r w:rsidR="00AC2930">
      <w:rPr>
        <w:rStyle w:val="Sidetall"/>
        <w:rFonts w:ascii="Arial" w:hAnsi="Arial" w:cs="Arial"/>
        <w:noProof/>
      </w:rPr>
      <w:t>7</w:t>
    </w:r>
    <w:r w:rsidR="00457C7A" w:rsidRPr="00B7208F">
      <w:rPr>
        <w:rStyle w:val="Sidetall"/>
        <w:rFonts w:ascii="Arial" w:hAnsi="Arial" w:cs="Arial"/>
      </w:rPr>
      <w:fldChar w:fldCharType="end"/>
    </w:r>
  </w:p>
  <w:p w14:paraId="6CEB5D1C" w14:textId="77777777" w:rsidR="00457C7A" w:rsidRPr="00B7208F" w:rsidRDefault="00457C7A">
    <w:pPr>
      <w:pStyle w:val="Topptekst"/>
      <w:rPr>
        <w:rFonts w:ascii="Arial" w:hAnsi="Arial" w:cs="Arial"/>
      </w:rPr>
    </w:pPr>
    <w:r w:rsidRPr="00B7208F">
      <w:rPr>
        <w:rFonts w:ascii="Arial" w:hAnsi="Arial" w:cs="Arial"/>
      </w:rPr>
      <w:t>Forpro</w:t>
    </w:r>
    <w:r w:rsidR="00A86BDA" w:rsidRPr="00B7208F">
      <w:rPr>
        <w:rFonts w:ascii="Arial" w:hAnsi="Arial" w:cs="Arial"/>
      </w:rPr>
      <w:t>sjektrapport – Bacheloroppgave</w:t>
    </w:r>
  </w:p>
  <w:p w14:paraId="1C5FEFFD" w14:textId="77777777" w:rsidR="00457C7A" w:rsidRPr="00B7208F" w:rsidRDefault="00457C7A">
    <w:pPr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B29F1" w14:textId="77777777" w:rsidR="00457C7A" w:rsidRDefault="00457C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14DE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rFonts w:ascii="Symbol" w:hAnsi="Symbol" w:cs="Symbol"/>
        <w:b/>
        <w:bCs/>
        <w:i/>
        <w:iCs/>
        <w:sz w:val="28"/>
        <w:szCs w:val="28"/>
        <w:lang w:val="x-none" w:eastAsia="x-none" w:bidi="x-none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1"/>
    <w:lvl w:ilvl="0"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Verdana" w:hAnsi="Verdana" w:cs="Times New Roman"/>
      </w:rPr>
    </w:lvl>
  </w:abstractNum>
  <w:abstractNum w:abstractNumId="3" w15:restartNumberingAfterBreak="0">
    <w:nsid w:val="00000003"/>
    <w:multiLevelType w:val="singleLevel"/>
    <w:tmpl w:val="00000003"/>
    <w:name w:val="WW8Num14"/>
    <w:lvl w:ilvl="0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</w:lvl>
  </w:abstractNum>
  <w:abstractNum w:abstractNumId="4" w15:restartNumberingAfterBreak="0">
    <w:nsid w:val="00000004"/>
    <w:multiLevelType w:val="singleLevel"/>
    <w:tmpl w:val="00000004"/>
    <w:name w:val="WW8Num16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5" w15:restartNumberingAfterBreak="0">
    <w:nsid w:val="00000005"/>
    <w:multiLevelType w:val="singleLevel"/>
    <w:tmpl w:val="00000005"/>
    <w:name w:val="WW8Num17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6" w15:restartNumberingAfterBreak="0">
    <w:nsid w:val="00000006"/>
    <w:multiLevelType w:val="singleLevel"/>
    <w:tmpl w:val="00000006"/>
    <w:name w:val="WW8Num18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7" w15:restartNumberingAfterBreak="0">
    <w:nsid w:val="00000007"/>
    <w:multiLevelType w:val="singleLevel"/>
    <w:tmpl w:val="00000007"/>
    <w:name w:val="WW8Num1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Times New Roman"/>
      </w:rPr>
    </w:lvl>
  </w:abstractNum>
  <w:abstractNum w:abstractNumId="8" w15:restartNumberingAfterBreak="0">
    <w:nsid w:val="00000008"/>
    <w:multiLevelType w:val="singleLevel"/>
    <w:tmpl w:val="00000008"/>
    <w:name w:val="WW8Num21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9" w15:restartNumberingAfterBreak="0">
    <w:nsid w:val="00000009"/>
    <w:multiLevelType w:val="singleLevel"/>
    <w:tmpl w:val="00000009"/>
    <w:name w:val="WW8Num22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0" w15:restartNumberingAfterBreak="0">
    <w:nsid w:val="0000000A"/>
    <w:multiLevelType w:val="singleLevel"/>
    <w:tmpl w:val="0000000A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1" w15:restartNumberingAfterBreak="0">
    <w:nsid w:val="0000000B"/>
    <w:multiLevelType w:val="singleLevel"/>
    <w:tmpl w:val="0000000B"/>
    <w:name w:val="WW8Num25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2" w15:restartNumberingAfterBreak="0">
    <w:nsid w:val="0000000C"/>
    <w:multiLevelType w:val="singleLevel"/>
    <w:tmpl w:val="0000000C"/>
    <w:name w:val="WW8Num27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7A"/>
    <w:rsid w:val="003921B3"/>
    <w:rsid w:val="003C3418"/>
    <w:rsid w:val="0040758B"/>
    <w:rsid w:val="00457C7A"/>
    <w:rsid w:val="00543429"/>
    <w:rsid w:val="00567FE8"/>
    <w:rsid w:val="00595892"/>
    <w:rsid w:val="009B1C31"/>
    <w:rsid w:val="00A86BDA"/>
    <w:rsid w:val="00AC2930"/>
    <w:rsid w:val="00B7208F"/>
    <w:rsid w:val="00D06B9F"/>
    <w:rsid w:val="00D657F4"/>
    <w:rsid w:val="00E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413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erdana" w:hAnsi="Verdana"/>
      <w:lang w:val="nb-NO" w:eastAsia="ar-SA"/>
    </w:rPr>
  </w:style>
  <w:style w:type="paragraph" w:styleId="Overskrift1">
    <w:name w:val="heading 1"/>
    <w:basedOn w:val="Normal"/>
    <w:next w:val="Brdtekst"/>
    <w:qFormat/>
    <w:pPr>
      <w:keepNext/>
      <w:numPr>
        <w:numId w:val="1"/>
      </w:numPr>
      <w:spacing w:before="360" w:after="240"/>
      <w:ind w:left="431" w:hanging="431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Overskrift2">
    <w:name w:val="heading 2"/>
    <w:basedOn w:val="Normal"/>
    <w:next w:val="Brdtekst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Brdtekst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Verdana" w:eastAsia="Times New Roman" w:hAnsi="Verdana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9z0">
    <w:name w:val="WW8Num19z0"/>
    <w:rPr>
      <w:rFonts w:ascii="Verdana" w:eastAsia="Times New Roman" w:hAnsi="Verdana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6z1">
    <w:name w:val="WW8Num26z1"/>
    <w:rPr>
      <w:rFonts w:ascii="Symbol" w:hAnsi="Symbol" w:cs="Symbol"/>
      <w:b/>
      <w:bCs/>
      <w:i/>
      <w:iCs/>
      <w:sz w:val="28"/>
      <w:szCs w:val="28"/>
      <w:lang w:val="x-none" w:eastAsia="x-none" w:bidi="x-none"/>
    </w:rPr>
  </w:style>
  <w:style w:type="character" w:customStyle="1" w:styleId="WW8Num28z0">
    <w:name w:val="WW8Num28z0"/>
    <w:rPr>
      <w:rFonts w:ascii="Tms Rmn" w:hAnsi="Tms Rmn"/>
      <w:b w:val="0"/>
    </w:rPr>
  </w:style>
  <w:style w:type="character" w:customStyle="1" w:styleId="Standardskriftforavsnitt1">
    <w:name w:val="Standardskrift for avsnitt1"/>
  </w:style>
  <w:style w:type="character" w:styleId="Hyperkobling">
    <w:name w:val="Hyperlink"/>
    <w:rPr>
      <w:color w:val="0000FF"/>
      <w:u w:val="single"/>
    </w:rPr>
  </w:style>
  <w:style w:type="character" w:styleId="Fulgthyperkobling">
    <w:name w:val="FollowedHyperlink"/>
    <w:rPr>
      <w:color w:val="800080"/>
      <w:u w:val="single"/>
    </w:rPr>
  </w:style>
  <w:style w:type="character" w:styleId="Sidetall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Liste">
    <w:name w:val="List"/>
    <w:basedOn w:val="Brdteks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Topptekst">
    <w:name w:val="header"/>
    <w:basedOn w:val="Normal"/>
    <w:next w:val="Normal"/>
    <w:pPr>
      <w:tabs>
        <w:tab w:val="center" w:pos="4536"/>
        <w:tab w:val="right" w:pos="9639"/>
      </w:tabs>
    </w:pPr>
    <w:rPr>
      <w:smallCaps/>
      <w:sz w:val="24"/>
    </w:rPr>
  </w:style>
  <w:style w:type="paragraph" w:styleId="Bunntekst">
    <w:name w:val="footer"/>
    <w:basedOn w:val="Normal"/>
    <w:pPr>
      <w:tabs>
        <w:tab w:val="left" w:pos="2268"/>
        <w:tab w:val="left" w:pos="4536"/>
        <w:tab w:val="left" w:pos="6481"/>
        <w:tab w:val="left" w:pos="7797"/>
      </w:tabs>
    </w:pPr>
    <w:rPr>
      <w:sz w:val="16"/>
    </w:rPr>
  </w:style>
  <w:style w:type="paragraph" w:styleId="Tittel">
    <w:name w:val="Title"/>
    <w:basedOn w:val="Normal"/>
    <w:next w:val="Undertit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dertittel">
    <w:name w:val="Subtitle"/>
    <w:basedOn w:val="Heading"/>
    <w:next w:val="Brdtekst"/>
    <w:qFormat/>
    <w:pPr>
      <w:jc w:val="center"/>
    </w:pPr>
    <w:rPr>
      <w:i/>
      <w:iCs/>
    </w:rPr>
  </w:style>
  <w:style w:type="paragraph" w:styleId="INNH1">
    <w:name w:val="toc 1"/>
    <w:basedOn w:val="Normal"/>
    <w:next w:val="Normal"/>
    <w:pPr>
      <w:spacing w:before="120" w:after="120"/>
    </w:pPr>
    <w:rPr>
      <w:rFonts w:ascii="Times New Roman" w:hAnsi="Times New Roman"/>
      <w:b/>
      <w:bCs/>
      <w:caps/>
    </w:rPr>
  </w:style>
  <w:style w:type="paragraph" w:styleId="INNH3">
    <w:name w:val="toc 3"/>
    <w:basedOn w:val="Normal"/>
    <w:next w:val="Normal"/>
    <w:pPr>
      <w:ind w:left="400"/>
    </w:pPr>
    <w:rPr>
      <w:rFonts w:ascii="Times New Roman" w:hAnsi="Times New Roman"/>
      <w:i/>
      <w:iCs/>
    </w:rPr>
  </w:style>
  <w:style w:type="paragraph" w:customStyle="1" w:styleId="Comment">
    <w:name w:val="Comment"/>
    <w:basedOn w:val="Brdtekst"/>
    <w:rPr>
      <w:i/>
      <w:color w:val="0000FF"/>
    </w:rPr>
  </w:style>
  <w:style w:type="paragraph" w:customStyle="1" w:styleId="Definition">
    <w:name w:val="Definition"/>
    <w:basedOn w:val="Normal"/>
    <w:pPr>
      <w:ind w:left="2268" w:hanging="2268"/>
    </w:pPr>
  </w:style>
  <w:style w:type="paragraph" w:customStyle="1" w:styleId="References">
    <w:name w:val="References"/>
    <w:basedOn w:val="Brdtekst"/>
    <w:pPr>
      <w:numPr>
        <w:numId w:val="3"/>
      </w:numPr>
    </w:pPr>
  </w:style>
  <w:style w:type="paragraph" w:customStyle="1" w:styleId="Heading1NoNumbering">
    <w:name w:val="Heading 1 NoNumbering"/>
    <w:basedOn w:val="Overskrift1"/>
    <w:next w:val="Brdtekst"/>
    <w:pPr>
      <w:numPr>
        <w:numId w:val="0"/>
      </w:numPr>
    </w:pPr>
  </w:style>
  <w:style w:type="paragraph" w:styleId="INNH2">
    <w:name w:val="toc 2"/>
    <w:basedOn w:val="Normal"/>
    <w:next w:val="Normal"/>
    <w:pPr>
      <w:ind w:left="200"/>
    </w:pPr>
    <w:rPr>
      <w:rFonts w:ascii="Times New Roman" w:hAnsi="Times New Roman"/>
      <w:smallCaps/>
    </w:rPr>
  </w:style>
  <w:style w:type="paragraph" w:styleId="INNH4">
    <w:name w:val="toc 4"/>
    <w:basedOn w:val="Normal"/>
    <w:next w:val="Normal"/>
    <w:pPr>
      <w:ind w:left="600"/>
    </w:pPr>
    <w:rPr>
      <w:rFonts w:ascii="Times New Roman" w:hAnsi="Times New Roman"/>
      <w:sz w:val="18"/>
      <w:szCs w:val="18"/>
    </w:rPr>
  </w:style>
  <w:style w:type="paragraph" w:styleId="INNH5">
    <w:name w:val="toc 5"/>
    <w:basedOn w:val="Normal"/>
    <w:next w:val="Normal"/>
    <w:pPr>
      <w:ind w:left="800"/>
    </w:pPr>
    <w:rPr>
      <w:rFonts w:ascii="Times New Roman" w:hAnsi="Times New Roman"/>
      <w:sz w:val="18"/>
      <w:szCs w:val="18"/>
    </w:rPr>
  </w:style>
  <w:style w:type="paragraph" w:styleId="INNH6">
    <w:name w:val="toc 6"/>
    <w:basedOn w:val="Normal"/>
    <w:next w:val="Normal"/>
    <w:pPr>
      <w:ind w:left="1000"/>
    </w:pPr>
    <w:rPr>
      <w:rFonts w:ascii="Times New Roman" w:hAnsi="Times New Roman"/>
      <w:sz w:val="18"/>
      <w:szCs w:val="18"/>
    </w:rPr>
  </w:style>
  <w:style w:type="paragraph" w:styleId="INNH7">
    <w:name w:val="toc 7"/>
    <w:basedOn w:val="Normal"/>
    <w:next w:val="Normal"/>
    <w:pPr>
      <w:ind w:left="1200"/>
    </w:pPr>
    <w:rPr>
      <w:rFonts w:ascii="Times New Roman" w:hAnsi="Times New Roman"/>
      <w:sz w:val="18"/>
      <w:szCs w:val="18"/>
    </w:rPr>
  </w:style>
  <w:style w:type="paragraph" w:styleId="INNH8">
    <w:name w:val="toc 8"/>
    <w:basedOn w:val="Normal"/>
    <w:next w:val="Normal"/>
    <w:pPr>
      <w:ind w:left="1400"/>
    </w:pPr>
    <w:rPr>
      <w:rFonts w:ascii="Times New Roman" w:hAnsi="Times New Roman"/>
      <w:sz w:val="18"/>
      <w:szCs w:val="18"/>
    </w:rPr>
  </w:style>
  <w:style w:type="paragraph" w:styleId="INNH9">
    <w:name w:val="toc 9"/>
    <w:basedOn w:val="Normal"/>
    <w:next w:val="Normal"/>
    <w:pPr>
      <w:ind w:left="1600"/>
    </w:pPr>
    <w:rPr>
      <w:rFonts w:ascii="Times New Roman" w:hAnsi="Times New Roman"/>
      <w:sz w:val="18"/>
      <w:szCs w:val="18"/>
    </w:rPr>
  </w:style>
  <w:style w:type="paragraph" w:customStyle="1" w:styleId="Informasjon">
    <w:name w:val="Informasjon"/>
    <w:basedOn w:val="Normal"/>
  </w:style>
  <w:style w:type="paragraph" w:customStyle="1" w:styleId="InformasjonUth">
    <w:name w:val="Informasjon Uth"/>
    <w:basedOn w:val="Informasjon"/>
    <w:rPr>
      <w:b/>
    </w:rPr>
  </w:style>
  <w:style w:type="paragraph" w:customStyle="1" w:styleId="HeaderFirstPage">
    <w:name w:val="HeaderFirstPage"/>
    <w:basedOn w:val="Topptekst"/>
    <w:rPr>
      <w:sz w:val="40"/>
    </w:rPr>
  </w:style>
  <w:style w:type="paragraph" w:customStyle="1" w:styleId="FooterFirstPage">
    <w:name w:val="FooterFirstPage"/>
    <w:basedOn w:val="Bunntekst"/>
    <w:pPr>
      <w:pBdr>
        <w:top w:val="single" w:sz="4" w:space="1" w:color="000000"/>
      </w:pBdr>
    </w:pPr>
  </w:style>
  <w:style w:type="paragraph" w:customStyle="1" w:styleId="Preface">
    <w:name w:val="Preface"/>
    <w:basedOn w:val="Overskrift1"/>
    <w:pPr>
      <w:numPr>
        <w:numId w:val="0"/>
      </w:numPr>
    </w:pPr>
  </w:style>
  <w:style w:type="paragraph" w:customStyle="1" w:styleId="AppendixList">
    <w:name w:val="AppendixList"/>
    <w:basedOn w:val="Normal"/>
    <w:pPr>
      <w:spacing w:after="120"/>
      <w:ind w:left="2268" w:hanging="2268"/>
    </w:pPr>
  </w:style>
  <w:style w:type="paragraph" w:customStyle="1" w:styleId="Brdtekstinnrykk31">
    <w:name w:val="Brødtekstinnrykk 31"/>
    <w:basedOn w:val="Normal"/>
    <w:pPr>
      <w:spacing w:after="120"/>
      <w:ind w:left="283"/>
    </w:pPr>
    <w:rPr>
      <w:rFonts w:ascii="Times New Roman" w:hAnsi="Times New Roman"/>
      <w:sz w:val="16"/>
      <w:szCs w:val="16"/>
      <w:lang w:val="en-US"/>
    </w:rPr>
  </w:style>
  <w:style w:type="paragraph" w:customStyle="1" w:styleId="Heading2NoNumbering">
    <w:name w:val="Heading 2 NoNumbering"/>
    <w:basedOn w:val="Overskrift2"/>
    <w:pPr>
      <w:numPr>
        <w:ilvl w:val="0"/>
        <w:numId w:val="0"/>
      </w:numPr>
    </w:pPr>
  </w:style>
  <w:style w:type="paragraph" w:customStyle="1" w:styleId="Body">
    <w:name w:val="Body"/>
    <w:basedOn w:val="Normal"/>
    <w:pPr>
      <w:spacing w:before="240"/>
    </w:pPr>
    <w:rPr>
      <w:rFonts w:ascii="Tms Rmn" w:hAnsi="Tms Rmn"/>
      <w:lang w:val="nn-NO"/>
    </w:r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1401</Words>
  <Characters>7989</Characters>
  <Application>Microsoft Office Word</Application>
  <DocSecurity>0</DocSecurity>
  <Lines>66</Lines>
  <Paragraphs>18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Studentoppgave forside</vt:lpstr>
      <vt:lpstr>Studentoppgave forside</vt:lpstr>
    </vt:vector>
  </TitlesOfParts>
  <Company>Høgskolen i Ålesund</Company>
  <LinksUpToDate>false</LinksUpToDate>
  <CharactersWithSpaces>9372</CharactersWithSpaces>
  <SharedDoc>false</SharedDoc>
  <HLinks>
    <vt:vector size="168" baseType="variant">
      <vt:variant>
        <vt:i4>786551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__RefHeading__174_508476349</vt:lpwstr>
      </vt:variant>
      <vt:variant>
        <vt:i4>786545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__RefHeading__172_508476349</vt:lpwstr>
      </vt:variant>
      <vt:variant>
        <vt:i4>786547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__RefHeading__170_508476349</vt:lpwstr>
      </vt:variant>
      <vt:variant>
        <vt:i4>852091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__RefHeading__168_508476349</vt:lpwstr>
      </vt:variant>
      <vt:variant>
        <vt:i4>852085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__RefHeading__166_508476349</vt:lpwstr>
      </vt:variant>
      <vt:variant>
        <vt:i4>852087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__RefHeading__164_508476349</vt:lpwstr>
      </vt:variant>
      <vt:variant>
        <vt:i4>852081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__RefHeading__162_508476349</vt:lpwstr>
      </vt:variant>
      <vt:variant>
        <vt:i4>852083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__RefHeading__160_508476349</vt:lpwstr>
      </vt:variant>
      <vt:variant>
        <vt:i4>917627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__RefHeading__158_508476349</vt:lpwstr>
      </vt:variant>
      <vt:variant>
        <vt:i4>917621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__RefHeading__156_508476349</vt:lpwstr>
      </vt:variant>
      <vt:variant>
        <vt:i4>917623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__RefHeading__154_508476349</vt:lpwstr>
      </vt:variant>
      <vt:variant>
        <vt:i4>917617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__RefHeading__152_508476349</vt:lpwstr>
      </vt:variant>
      <vt:variant>
        <vt:i4>917619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__RefHeading__150_508476349</vt:lpwstr>
      </vt:variant>
      <vt:variant>
        <vt:i4>983163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__RefHeading__148_508476349</vt:lpwstr>
      </vt:variant>
      <vt:variant>
        <vt:i4>983157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__RefHeading__146_508476349</vt:lpwstr>
      </vt:variant>
      <vt:variant>
        <vt:i4>983159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__RefHeading__144_508476349</vt:lpwstr>
      </vt:variant>
      <vt:variant>
        <vt:i4>983153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__RefHeading__142_508476349</vt:lpwstr>
      </vt:variant>
      <vt:variant>
        <vt:i4>983155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__RefHeading__140_508476349</vt:lpwstr>
      </vt:variant>
      <vt:variant>
        <vt:i4>524411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__RefHeading__138_508476349</vt:lpwstr>
      </vt:variant>
      <vt:variant>
        <vt:i4>524405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__RefHeading__136_508476349</vt:lpwstr>
      </vt:variant>
      <vt:variant>
        <vt:i4>524407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__RefHeading__134_508476349</vt:lpwstr>
      </vt:variant>
      <vt:variant>
        <vt:i4>524401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__RefHeading__132_508476349</vt:lpwstr>
      </vt:variant>
      <vt:variant>
        <vt:i4>524403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__RefHeading__130_508476349</vt:lpwstr>
      </vt:variant>
      <vt:variant>
        <vt:i4>589947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__RefHeading__128_508476349</vt:lpwstr>
      </vt:variant>
      <vt:variant>
        <vt:i4>589941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__RefHeading__126_508476349</vt:lpwstr>
      </vt:variant>
      <vt:variant>
        <vt:i4>589943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__RefHeading__124_508476349</vt:lpwstr>
      </vt:variant>
      <vt:variant>
        <vt:i4>589937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__RefHeading__122_508476349</vt:lpwstr>
      </vt:variant>
      <vt:variant>
        <vt:i4>1900597</vt:i4>
      </vt:variant>
      <vt:variant>
        <vt:i4>3</vt:i4>
      </vt:variant>
      <vt:variant>
        <vt:i4>0</vt:i4>
      </vt:variant>
      <vt:variant>
        <vt:i4>5</vt:i4>
      </vt:variant>
      <vt:variant>
        <vt:lpwstr>mailto:postmottak@hials.no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Studentoppgave forside</dc:title>
  <dc:subject/>
  <dc:creator>Flere Hials IKT-seksjonen</dc:creator>
  <cp:keywords/>
  <cp:lastModifiedBy>Gaute Hjellbakk Pettersen</cp:lastModifiedBy>
  <cp:revision>2</cp:revision>
  <cp:lastPrinted>2009-10-01T20:42:00Z</cp:lastPrinted>
  <dcterms:created xsi:type="dcterms:W3CDTF">2017-01-09T10:15:00Z</dcterms:created>
  <dcterms:modified xsi:type="dcterms:W3CDTF">2017-01-09T10:15:00Z</dcterms:modified>
</cp:coreProperties>
</file>